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7A4C20" w14:textId="77777777" w:rsidR="00410460" w:rsidRDefault="0018362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1C74969" w14:textId="77777777" w:rsidR="00410460" w:rsidRDefault="0018362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557F631" w14:textId="77777777" w:rsidR="00410460" w:rsidRDefault="0018362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8CA6B8" w14:textId="77777777" w:rsidR="00410460" w:rsidRDefault="0018362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0E4B07F" w14:textId="77777777" w:rsidR="00410460" w:rsidRDefault="0018362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bookmarkStart w:id="0" w:name="yui_3_17_2_1_1736597708952_54"/>
      <w:bookmarkEnd w:id="0"/>
      <w:r>
        <w:rPr>
          <w:b/>
          <w:color w:val="000000"/>
          <w:sz w:val="28"/>
          <w:szCs w:val="28"/>
        </w:rPr>
        <w:t>САПР</w:t>
      </w:r>
    </w:p>
    <w:p w14:paraId="3053AED6" w14:textId="77777777" w:rsidR="00410460" w:rsidRDefault="00410460">
      <w:pPr>
        <w:spacing w:line="360" w:lineRule="auto"/>
        <w:jc w:val="center"/>
        <w:rPr>
          <w:b/>
          <w:sz w:val="28"/>
          <w:szCs w:val="28"/>
        </w:rPr>
      </w:pPr>
    </w:p>
    <w:p w14:paraId="15671226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2E2FFD71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021AB664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55D3C1BD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37BC5E55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507BB839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35573847" w14:textId="77777777" w:rsidR="00410460" w:rsidRDefault="0018362F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14:paraId="6E16BFE6" w14:textId="77777777" w:rsidR="00410460" w:rsidRDefault="0018362F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color w:val="000000"/>
          <w:sz w:val="28"/>
          <w:szCs w:val="28"/>
        </w:rPr>
        <w:t>«Практическому заданию №1»</w:t>
      </w:r>
    </w:p>
    <w:p w14:paraId="79CCDF06" w14:textId="77777777" w:rsidR="00410460" w:rsidRDefault="0018362F">
      <w:pPr>
        <w:spacing w:line="360" w:lineRule="auto"/>
        <w:jc w:val="center"/>
        <w:rPr>
          <w:rStyle w:val="ae"/>
          <w:smallCaps w:val="0"/>
          <w:color w:val="00000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>
        <w:rPr>
          <w:rStyle w:val="ae"/>
          <w:smallCaps w:val="0"/>
          <w:color w:val="000000"/>
          <w:sz w:val="28"/>
          <w:szCs w:val="28"/>
        </w:rPr>
        <w:t xml:space="preserve">Расчет математических выражений </w:t>
      </w:r>
    </w:p>
    <w:p w14:paraId="4394EEC7" w14:textId="77777777" w:rsidR="00410460" w:rsidRDefault="0018362F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color w:val="000000"/>
          <w:sz w:val="28"/>
          <w:szCs w:val="28"/>
        </w:rPr>
        <w:t>с помощью языка программирования С++</w:t>
      </w:r>
    </w:p>
    <w:p w14:paraId="43991D09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63FBCCD1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4DED5301" w14:textId="77777777" w:rsidR="00410460" w:rsidRDefault="00410460">
      <w:pPr>
        <w:tabs>
          <w:tab w:val="left" w:pos="2336"/>
        </w:tabs>
        <w:spacing w:line="360" w:lineRule="auto"/>
        <w:jc w:val="center"/>
        <w:rPr>
          <w:sz w:val="28"/>
          <w:szCs w:val="28"/>
        </w:rPr>
      </w:pPr>
    </w:p>
    <w:p w14:paraId="2496287A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2F9BA55E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0123C0D9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p w14:paraId="53A9F310" w14:textId="77777777" w:rsidR="00410460" w:rsidRDefault="0041046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074"/>
        <w:gridCol w:w="2385"/>
        <w:gridCol w:w="3179"/>
      </w:tblGrid>
      <w:tr w:rsidR="00410460" w14:paraId="027A35A4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39DE896D" w14:textId="77777777" w:rsidR="00410460" w:rsidRDefault="0018362F"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4335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94AED05" w14:textId="77777777" w:rsidR="00410460" w:rsidRDefault="0041046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3A73AB2A" w14:textId="77777777" w:rsidR="00410460" w:rsidRDefault="0018362F">
            <w:pPr>
              <w:jc w:val="center"/>
            </w:pPr>
            <w:r>
              <w:rPr>
                <w:color w:val="000000"/>
                <w:sz w:val="28"/>
                <w:szCs w:val="28"/>
              </w:rPr>
              <w:t>Иванов Г.Д.</w:t>
            </w:r>
          </w:p>
        </w:tc>
      </w:tr>
      <w:tr w:rsidR="00410460" w14:paraId="435C1030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25687DB7" w14:textId="77777777" w:rsidR="00410460" w:rsidRDefault="0018362F"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4ABA49C" w14:textId="77777777" w:rsidR="00410460" w:rsidRDefault="0041046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37D6B7F5" w14:textId="77777777" w:rsidR="00410460" w:rsidRDefault="0018362F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Калмычков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В.А.</w:t>
            </w:r>
          </w:p>
        </w:tc>
      </w:tr>
    </w:tbl>
    <w:p w14:paraId="3DE5E7A4" w14:textId="77777777" w:rsidR="00410460" w:rsidRDefault="00410460">
      <w:pPr>
        <w:spacing w:line="360" w:lineRule="auto"/>
        <w:jc w:val="center"/>
        <w:rPr>
          <w:bCs/>
          <w:sz w:val="28"/>
          <w:szCs w:val="28"/>
        </w:rPr>
      </w:pPr>
    </w:p>
    <w:p w14:paraId="37F44F20" w14:textId="77777777" w:rsidR="00410460" w:rsidRDefault="00410460">
      <w:pPr>
        <w:spacing w:line="360" w:lineRule="auto"/>
        <w:jc w:val="center"/>
        <w:rPr>
          <w:bCs/>
          <w:sz w:val="28"/>
          <w:szCs w:val="28"/>
        </w:rPr>
      </w:pPr>
    </w:p>
    <w:p w14:paraId="328C6295" w14:textId="77777777" w:rsidR="00410460" w:rsidRDefault="0018362F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EAEAD71" w14:textId="77777777" w:rsidR="00410460" w:rsidRDefault="0018362F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2025</w:t>
      </w:r>
    </w:p>
    <w:p w14:paraId="1E40B48D" w14:textId="77777777" w:rsidR="00410460" w:rsidRDefault="0018362F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Формулировка задания:</w:t>
      </w:r>
    </w:p>
    <w:p w14:paraId="335B394D" w14:textId="77777777" w:rsidR="00410460" w:rsidRDefault="0018362F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Использование линейного процесса при организации вычислений значений полинома (схема Горнера)</w:t>
      </w:r>
    </w:p>
    <w:p w14:paraId="4DB1FBAA" w14:textId="77777777" w:rsidR="00410460" w:rsidRDefault="0018362F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Дано:</w:t>
      </w:r>
    </w:p>
    <w:p w14:paraId="4010878B" w14:textId="77777777" w:rsidR="00410460" w:rsidRDefault="0018362F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Полиномы:</w:t>
      </w:r>
    </w:p>
    <w:p w14:paraId="552CB0B8" w14:textId="6A85398D" w:rsidR="00410460" w:rsidRDefault="00F37FE3" w:rsidP="00F37FE3">
      <w:pPr>
        <w:spacing w:line="360" w:lineRule="auto"/>
        <w:jc w:val="center"/>
        <w:rPr>
          <w:color w:val="000000"/>
          <w:sz w:val="28"/>
          <w:szCs w:val="28"/>
        </w:rPr>
      </w:pP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3,</m:t>
        </m:r>
        <m:r>
          <m:rPr>
            <m:nor/>
          </m:rPr>
          <w:rPr>
            <w:rFonts w:ascii="Cambria Math"/>
          </w:rPr>
          <m:t>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+</m:t>
        </m:r>
        <m:r>
          <m:rPr>
            <m:nor/>
          </m:rPr>
          <w:rPr>
            <w:rFonts w:ascii="Cambria Math"/>
          </w:rPr>
          <m:t>4324249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+</m:t>
        </m:r>
        <m:r>
          <m:rPr>
            <m:nor/>
          </m:rPr>
          <w:rPr>
            <w:rFonts w:ascii="Cambria Math"/>
          </w:rPr>
          <m:t>2987456</m:t>
        </m:r>
        <m:r>
          <w:rPr>
            <w:rFonts w:ascii="Cambria Math"/>
          </w:rPr>
          <m:t>x</m:t>
        </m:r>
      </m:oMath>
      <w:r w:rsidR="0018362F">
        <w:rPr>
          <w:color w:val="000000"/>
          <w:sz w:val="28"/>
          <w:szCs w:val="28"/>
        </w:rPr>
        <w:t>,</w:t>
      </w:r>
    </w:p>
    <w:p w14:paraId="2E8458CA" w14:textId="13FDC02D" w:rsidR="00410460" w:rsidRDefault="00F37FE3" w:rsidP="00F37FE3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r>
            <w:rPr>
              <w:rFonts w:ascii="Cambria Math"/>
            </w:rPr>
            <m:t>x</m:t>
          </m:r>
        </m:oMath>
      </m:oMathPara>
    </w:p>
    <w:p w14:paraId="264EFDF9" w14:textId="77777777" w:rsidR="00410460" w:rsidRDefault="0018362F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Найти:</w:t>
      </w:r>
    </w:p>
    <w:p w14:paraId="3F7202F6" w14:textId="54F7764E" w:rsidR="00410460" w:rsidRDefault="0018362F" w:rsidP="00F37FE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З</w:t>
      </w:r>
      <w:r>
        <w:rPr>
          <w:color w:val="000000"/>
          <w:sz w:val="28"/>
          <w:szCs w:val="28"/>
        </w:rPr>
        <w:t xml:space="preserve">начение выражения </w:t>
      </w:r>
      <m:oMath>
        <m:r>
          <w:rPr>
            <w:rFonts w:asci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/Q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</w:p>
    <w:p w14:paraId="13E8787A" w14:textId="77777777" w:rsidR="00410460" w:rsidRDefault="00410460">
      <w:pPr>
        <w:spacing w:line="360" w:lineRule="auto"/>
        <w:rPr>
          <w:b/>
          <w:bCs/>
          <w:sz w:val="28"/>
          <w:szCs w:val="28"/>
        </w:rPr>
      </w:pPr>
    </w:p>
    <w:p w14:paraId="5862A361" w14:textId="77777777" w:rsidR="00410460" w:rsidRDefault="0018362F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Контрольный пример:</w:t>
      </w:r>
    </w:p>
    <w:p w14:paraId="5B22AFE1" w14:textId="5F4903F8" w:rsidR="00410460" w:rsidRDefault="0018362F" w:rsidP="00F37FE3">
      <w:pPr>
        <w:spacing w:line="360" w:lineRule="auto"/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Рассчитаем значение выражения </w:t>
      </w:r>
      <m:oMath>
        <m:r>
          <w:rPr>
            <w:rFonts w:asci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>
        <w:rPr>
          <w:color w:val="000000"/>
          <w:sz w:val="28"/>
          <w:szCs w:val="28"/>
        </w:rPr>
        <w:t xml:space="preserve"> при </w:t>
      </w:r>
      <m:oMath>
        <m:r>
          <w:rPr>
            <w:rFonts w:ascii="Cambria Math"/>
          </w:rPr>
          <m:t>x=</m:t>
        </m:r>
        <m:r>
          <m:rPr>
            <m:nor/>
          </m:rPr>
          <w:rPr>
            <w:rFonts w:ascii="Cambria Math"/>
          </w:rPr>
          <m:t>5.6</m:t>
        </m:r>
      </m:oMath>
      <w:r>
        <w:rPr>
          <w:color w:val="000000"/>
          <w:sz w:val="28"/>
          <w:szCs w:val="28"/>
        </w:rPr>
        <w:t xml:space="preserve">: </w:t>
      </w:r>
    </w:p>
    <w:p w14:paraId="5CC23D4D" w14:textId="613CFFC7" w:rsidR="00410460" w:rsidRPr="00F37FE3" w:rsidRDefault="00F37FE3" w:rsidP="00F37FE3">
      <w:pPr>
        <w:spacing w:line="360" w:lineRule="auto"/>
      </w:pPr>
      <m:oMathPara>
        <m:oMathParaPr>
          <m:jc m:val="center"/>
        </m:oMathParaPr>
        <m:oMath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5.6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3.01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172709.4849536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nor/>
            </m:rPr>
            <w:rPr>
              <w:rFonts w:ascii="Cambria Math"/>
            </w:rPr>
            <m:t>4324249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31.36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nor/>
            </m:rPr>
            <w:rPr>
              <w:rFonts w:ascii="Cambria Math"/>
            </w:rPr>
            <m:t>2987456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 xml:space="preserve">5.6 = 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151818346.690289664</m:t>
          </m:r>
        </m:oMath>
      </m:oMathPara>
    </w:p>
    <w:p w14:paraId="22B6A8C3" w14:textId="42204283" w:rsidR="00410460" w:rsidRPr="00F37FE3" w:rsidRDefault="00F37FE3" w:rsidP="00F37FE3">
      <w:pPr>
        <w:spacing w:line="360" w:lineRule="auto"/>
      </w:pPr>
      <m:oMathPara>
        <m:oMathParaPr>
          <m:jc m:val="center"/>
        </m:oMathParaPr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5.6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175.616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31.36</m:t>
          </m:r>
          <m:r>
            <m:rPr>
              <m:sty m:val="p"/>
            </m:rPr>
            <w:rPr>
              <w:rFonts w:ascii="Cambria Math"/>
            </w:rPr>
            <m:t>—</m:t>
          </m:r>
          <m:r>
            <m:rPr>
              <m:nor/>
            </m:rPr>
            <w:rPr>
              <w:rFonts w:ascii="Cambria Math"/>
            </w:rPr>
            <m:t>21.98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5.6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4672.42048</m:t>
          </m:r>
        </m:oMath>
      </m:oMathPara>
    </w:p>
    <w:p w14:paraId="348D0DF7" w14:textId="77777777" w:rsidR="00E14A56" w:rsidRPr="00E14A56" w:rsidRDefault="00E14A56" w:rsidP="00F37FE3">
      <w:pPr>
        <w:spacing w:line="360" w:lineRule="auto"/>
      </w:pPr>
      <m:oMathPara>
        <m:oMathParaPr>
          <m:jc m:val="center"/>
        </m:oMathParaPr>
        <m:oMath>
          <m:r>
            <w:rPr>
              <w:rFonts w:asci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5.6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/>
                    </w:rPr>
                    <m:t>5.6</m:t>
                  </m:r>
                </m:e>
              </m:d>
            </m:num>
            <m:den>
              <m:r>
                <w:rPr>
                  <w:rFonts w:asci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/>
                    </w:rPr>
                    <m:t>5.6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151818346.690289664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4672.42048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</m:oMath>
      </m:oMathPara>
    </w:p>
    <w:p w14:paraId="547508FF" w14:textId="5F94999D" w:rsidR="00410460" w:rsidRPr="00F37FE3" w:rsidRDefault="00E14A56" w:rsidP="00F37FE3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=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32492.440982172</m:t>
          </m:r>
        </m:oMath>
      </m:oMathPara>
    </w:p>
    <w:p w14:paraId="28E6F568" w14:textId="77777777" w:rsidR="00410460" w:rsidRDefault="001836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3F61574B" w14:textId="48EF79E3" w:rsidR="00410460" w:rsidRDefault="0018362F" w:rsidP="00F37FE3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5.6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32492.440982172</m:t>
        </m:r>
      </m:oMath>
    </w:p>
    <w:p w14:paraId="145EC126" w14:textId="77777777" w:rsidR="00410460" w:rsidRDefault="0018362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Способ решения:</w:t>
      </w:r>
    </w:p>
    <w:p w14:paraId="12248DAC" w14:textId="77777777" w:rsidR="00410460" w:rsidRDefault="0018362F">
      <w:pPr>
        <w:spacing w:line="360" w:lineRule="auto"/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Для расчета значения полиномов используем схему Горнера:</w:t>
      </w:r>
    </w:p>
    <w:p w14:paraId="1F5BC22C" w14:textId="7CF70964" w:rsidR="00410460" w:rsidRPr="00F37FE3" w:rsidRDefault="00F37FE3" w:rsidP="00F37FE3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3,</m:t>
          </m:r>
          <m:r>
            <m:rPr>
              <m:nor/>
            </m:rPr>
            <w:rPr>
              <w:rFonts w:ascii="Cambria Math"/>
            </w:rPr>
            <m:t>01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+</m:t>
          </m:r>
          <m:r>
            <m:rPr>
              <m:nor/>
            </m:rPr>
            <w:rPr>
              <w:rFonts w:ascii="Cambria Math"/>
            </w:rPr>
            <m:t>4324249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+</m:t>
          </m:r>
          <m:r>
            <m:rPr>
              <m:nor/>
            </m:rPr>
            <w:rPr>
              <w:rFonts w:ascii="Cambria Math"/>
            </w:rPr>
            <m:t>2987456</m:t>
          </m:r>
          <m: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3,</m:t>
              </m:r>
              <m:r>
                <m:rPr>
                  <m:nor/>
                </m:rPr>
                <w:rPr>
                  <w:rFonts w:ascii="Cambria Math"/>
                </w:rPr>
                <m:t>01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+</m:t>
              </m:r>
              <m:r>
                <m:rPr>
                  <m:nor/>
                </m:rPr>
                <w:rPr>
                  <w:rFonts w:ascii="Cambria Math"/>
                </w:rPr>
                <m:t>4324249</m:t>
              </m:r>
              <m: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nor/>
                </m:rPr>
                <w:rPr>
                  <w:rFonts w:ascii="Cambria Math"/>
                </w:rPr>
                <m:t>2987456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 w:cs="Cambria Math"/>
            </w:rPr>
            <m:t>*</m:t>
          </m:r>
          <m:r>
            <w:rPr>
              <w:rFonts w:ascii="Cambria Math"/>
            </w:rPr>
            <m:t>x=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3,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01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4324249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/>
                </w:rPr>
                <m:t>x+</m:t>
              </m:r>
              <m:r>
                <m:rPr>
                  <m:nor/>
                </m:rPr>
                <w:rPr>
                  <w:rFonts w:ascii="Cambria Math"/>
                </w:rPr>
                <m:t>2987456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 w:cs="Cambria Math"/>
            </w:rPr>
            <m:t>*</m:t>
          </m:r>
          <m:r>
            <w:rPr>
              <w:rFonts w:ascii="Cambria Math"/>
            </w:rPr>
            <m:t>x</m:t>
          </m:r>
        </m:oMath>
      </m:oMathPara>
    </w:p>
    <w:p w14:paraId="1E34DECA" w14:textId="04A1A855" w:rsidR="00410460" w:rsidRPr="00F37FE3" w:rsidRDefault="00F37FE3" w:rsidP="00F37FE3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—</m:t>
          </m:r>
          <m:r>
            <m:rPr>
              <m:nor/>
            </m:rPr>
            <w:rPr>
              <w:rFonts w:ascii="Cambria Math"/>
            </w:rPr>
            <m:t>21.98</m:t>
          </m:r>
          <m: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21.98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21.98</m:t>
              </m:r>
              <m: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—</m:t>
              </m:r>
              <m:r>
                <m:rPr>
                  <m:nor/>
                </m:rPr>
                <w:rPr>
                  <w:rFonts w:ascii="Cambria Math"/>
                </w:rPr>
                <m:t>21.98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/>
            </w:rPr>
            <m:t>x=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21.98</m:t>
                  </m:r>
                  <m: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21.98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—</m:t>
              </m:r>
              <m:r>
                <m:rPr>
                  <m:nor/>
                </m:rPr>
                <w:rPr>
                  <w:rFonts w:ascii="Cambria Math"/>
                </w:rPr>
                <m:t>21.98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/>
            </w:rPr>
            <m:t>x</m:t>
          </m:r>
        </m:oMath>
      </m:oMathPara>
    </w:p>
    <w:p w14:paraId="6D53A5D3" w14:textId="77777777" w:rsidR="00410460" w:rsidRDefault="00410460">
      <w:pPr>
        <w:jc w:val="center"/>
      </w:pPr>
    </w:p>
    <w:p w14:paraId="3D0D8391" w14:textId="77777777" w:rsidR="00410460" w:rsidRDefault="0018362F">
      <w:r>
        <w:rPr>
          <w:rFonts w:ascii="Liberation Mono" w:hAnsi="Liberation Mono"/>
          <w:color w:val="000000"/>
          <w:sz w:val="22"/>
        </w:rPr>
        <w:tab/>
      </w:r>
      <w:r>
        <w:rPr>
          <w:color w:val="000000"/>
          <w:sz w:val="28"/>
          <w:szCs w:val="28"/>
        </w:rPr>
        <w:t xml:space="preserve">Таким образом: </w:t>
      </w:r>
    </w:p>
    <w:p w14:paraId="4A7D2B84" w14:textId="04DB04E2" w:rsidR="00410460" w:rsidRDefault="00F37FE3" w:rsidP="00F37FE3">
      <w:pPr>
        <w:jc w:val="center"/>
        <w:rPr>
          <w:b/>
          <w:bCs/>
          <w:sz w:val="28"/>
          <w:szCs w:val="28"/>
        </w:rPr>
      </w:pPr>
      <m:oMathPara>
        <m:oMath>
          <m:r>
            <w:rPr>
              <w:rFonts w:asci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3,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01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4324249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</w:rPr>
                    <m:t>*</m:t>
                  </m:r>
                  <m:r>
                    <w:rPr>
                      <w:rFonts w:ascii="Cambria Math"/>
                    </w:rPr>
                    <m:t>x+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2987456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21.98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21.98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—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21.98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/>
                </w:rPr>
                <m:t>x</m:t>
              </m:r>
            </m:den>
          </m:f>
        </m:oMath>
      </m:oMathPara>
    </w:p>
    <w:p w14:paraId="74E7E9FE" w14:textId="77777777" w:rsidR="00F37FE3" w:rsidRDefault="00F37FE3">
      <w:pPr>
        <w:spacing w:line="360" w:lineRule="auto"/>
        <w:rPr>
          <w:b/>
          <w:bCs/>
          <w:sz w:val="28"/>
          <w:szCs w:val="28"/>
        </w:rPr>
      </w:pPr>
    </w:p>
    <w:p w14:paraId="7CA27B3B" w14:textId="77777777" w:rsidR="00410460" w:rsidRDefault="0018362F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Текст программы: </w:t>
      </w:r>
    </w:p>
    <w:p w14:paraId="005E8272" w14:textId="77777777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i/>
          <w:iCs/>
          <w:color w:val="000000"/>
          <w:sz w:val="28"/>
          <w:szCs w:val="28"/>
        </w:rPr>
        <w:t>main.cpp:</w:t>
      </w:r>
    </w:p>
    <w:p w14:paraId="44BEF434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>#include &lt;iostream&gt;</w:t>
      </w:r>
    </w:p>
    <w:p w14:paraId="6CAB4FD9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>#include &lt;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iomanip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&gt;</w:t>
      </w:r>
    </w:p>
    <w:p w14:paraId="032321B6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>namespace {</w:t>
      </w:r>
    </w:p>
    <w:p w14:paraId="75D0E98D" w14:textId="77777777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proofErr w:type="spellStart"/>
      <w:r>
        <w:rPr>
          <w:rFonts w:ascii="Ubuntu" w:hAnsi="Ubuntu"/>
          <w:color w:val="000000"/>
          <w:sz w:val="21"/>
          <w:szCs w:val="21"/>
        </w:rPr>
        <w:t>const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</w:t>
      </w:r>
      <w:proofErr w:type="spellStart"/>
      <w:r>
        <w:rPr>
          <w:rFonts w:ascii="Ubuntu" w:hAnsi="Ubuntu"/>
          <w:color w:val="000000"/>
          <w:sz w:val="21"/>
          <w:szCs w:val="21"/>
        </w:rPr>
        <w:t>char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</w:t>
      </w:r>
      <w:proofErr w:type="spellStart"/>
      <w:r>
        <w:rPr>
          <w:rFonts w:ascii="Ubuntu" w:hAnsi="Ubuntu"/>
          <w:color w:val="000000"/>
          <w:sz w:val="21"/>
          <w:szCs w:val="21"/>
        </w:rPr>
        <w:t>credits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[] = "===========================================================\n"</w:t>
      </w:r>
    </w:p>
    <w:p w14:paraId="6A9CCD65" w14:textId="77777777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"Практическая работа №1 по дисциплине \"Программирование\"\n"</w:t>
      </w:r>
    </w:p>
    <w:p w14:paraId="1C808053" w14:textId="77777777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"Автор: Иванов Григорий Денисович\n" "Группа: 4335 (подгруппа </w:t>
      </w:r>
      <w:proofErr w:type="gramStart"/>
      <w:r>
        <w:rPr>
          <w:rFonts w:ascii="Ubuntu" w:hAnsi="Ubuntu"/>
          <w:color w:val="000000"/>
          <w:sz w:val="21"/>
          <w:szCs w:val="21"/>
        </w:rPr>
        <w:t>1)\</w:t>
      </w:r>
      <w:proofErr w:type="gramEnd"/>
      <w:r>
        <w:rPr>
          <w:rFonts w:ascii="Ubuntu" w:hAnsi="Ubuntu"/>
          <w:color w:val="000000"/>
          <w:sz w:val="21"/>
          <w:szCs w:val="21"/>
        </w:rPr>
        <w:t>n"</w:t>
      </w:r>
    </w:p>
    <w:p w14:paraId="47402B14" w14:textId="77777777" w:rsidR="00E14A56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"Версия: 1\n" </w:t>
      </w:r>
    </w:p>
    <w:p w14:paraId="08C7A175" w14:textId="3554CC22" w:rsidR="00410460" w:rsidRDefault="00E14A56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 w:rsidRPr="00B273C1">
        <w:rPr>
          <w:rFonts w:ascii="Ubuntu" w:hAnsi="Ubuntu"/>
          <w:color w:val="000000"/>
          <w:sz w:val="21"/>
          <w:szCs w:val="21"/>
        </w:rPr>
        <w:t xml:space="preserve">                        </w:t>
      </w:r>
      <w:r w:rsidR="0018362F">
        <w:rPr>
          <w:rFonts w:ascii="Ubuntu" w:hAnsi="Ubuntu"/>
          <w:color w:val="000000"/>
          <w:sz w:val="21"/>
          <w:szCs w:val="21"/>
        </w:rPr>
        <w:t>"Период выполнения работы: 10.01.2025 — 12.01.2025\n"</w:t>
      </w:r>
    </w:p>
    <w:p w14:paraId="6D89CCE8" w14:textId="77777777" w:rsidR="00410460" w:rsidRPr="00F37FE3" w:rsidRDefault="0018362F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</w:t>
      </w:r>
      <w:r w:rsidRPr="00F37FE3">
        <w:rPr>
          <w:rFonts w:ascii="Ubuntu" w:hAnsi="Ubuntu"/>
          <w:color w:val="000000"/>
          <w:sz w:val="21"/>
          <w:szCs w:val="21"/>
          <w:lang w:val="en-US"/>
        </w:rPr>
        <w:t>"===========================================================";</w:t>
      </w:r>
    </w:p>
    <w:p w14:paraId="5A86E474" w14:textId="77777777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03F71FDE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>const char description [] = "</w:t>
      </w:r>
      <w:proofErr w:type="gramStart"/>
      <w:r>
        <w:rPr>
          <w:rFonts w:ascii="Ubuntu" w:hAnsi="Ubuntu"/>
          <w:color w:val="000000"/>
          <w:sz w:val="21"/>
          <w:szCs w:val="21"/>
        </w:rPr>
        <w:t>Описание</w:t>
      </w:r>
      <w:r w:rsidRPr="00F37FE3">
        <w:rPr>
          <w:rFonts w:ascii="Ubuntu" w:hAnsi="Ubuntu"/>
          <w:color w:val="000000"/>
          <w:sz w:val="21"/>
          <w:szCs w:val="21"/>
          <w:lang w:val="en-US"/>
        </w:rPr>
        <w:t>:\</w:t>
      </w:r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n"</w:t>
      </w:r>
    </w:p>
    <w:p w14:paraId="3A8E4670" w14:textId="77777777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 </w:t>
      </w:r>
      <w:r>
        <w:rPr>
          <w:rFonts w:ascii="Ubuntu" w:hAnsi="Ubuntu"/>
          <w:color w:val="000000"/>
          <w:sz w:val="21"/>
          <w:szCs w:val="21"/>
        </w:rPr>
        <w:t>"В этой программе будет проведен расчет значения математического\n"</w:t>
      </w:r>
    </w:p>
    <w:p w14:paraId="7F3118C4" w14:textId="77777777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 "выражения R(x) = F(x)/Q(x), </w:t>
      </w:r>
      <w:proofErr w:type="gramStart"/>
      <w:r>
        <w:rPr>
          <w:rFonts w:ascii="Ubuntu" w:hAnsi="Ubuntu"/>
          <w:color w:val="000000"/>
          <w:sz w:val="21"/>
          <w:szCs w:val="21"/>
        </w:rPr>
        <w:t>где:\</w:t>
      </w:r>
      <w:proofErr w:type="gramEnd"/>
      <w:r>
        <w:rPr>
          <w:rFonts w:ascii="Ubuntu" w:hAnsi="Ubuntu"/>
          <w:color w:val="000000"/>
          <w:sz w:val="21"/>
          <w:szCs w:val="21"/>
        </w:rPr>
        <w:t>n"</w:t>
      </w:r>
    </w:p>
    <w:p w14:paraId="19900E7E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 </w:t>
      </w:r>
      <w:r w:rsidRPr="00F37FE3">
        <w:rPr>
          <w:rFonts w:ascii="Ubuntu" w:hAnsi="Ubuntu"/>
          <w:color w:val="000000"/>
          <w:sz w:val="21"/>
          <w:szCs w:val="21"/>
          <w:lang w:val="en-US"/>
        </w:rPr>
        <w:t>" F(x) = -3.01x^7 + 4324249x^2 + 2987456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x,\</w:t>
      </w:r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n"</w:t>
      </w:r>
    </w:p>
    <w:p w14:paraId="4688B1D8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 " Q(x) = -21.98x^3 - 21.98x^2 - 21.98x\n"</w:t>
      </w:r>
    </w:p>
    <w:p w14:paraId="051B7C8C" w14:textId="77777777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 </w:t>
      </w:r>
      <w:r>
        <w:rPr>
          <w:rFonts w:ascii="Ubuntu" w:hAnsi="Ubuntu"/>
          <w:color w:val="000000"/>
          <w:sz w:val="21"/>
          <w:szCs w:val="21"/>
        </w:rPr>
        <w:t>"Замечание: значение X, введенное пользователем, должно находиться\n"</w:t>
      </w:r>
    </w:p>
    <w:p w14:paraId="0A85A881" w14:textId="77777777" w:rsidR="00410460" w:rsidRDefault="0018362F" w:rsidP="00E14A56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 "в диапазоне [-1.7E340, 1.7E40], деление на 0 не обрабатывается";</w:t>
      </w:r>
    </w:p>
    <w:p w14:paraId="449E25B2" w14:textId="77777777" w:rsidR="00410460" w:rsidRDefault="00410460" w:rsidP="00E14A56">
      <w:pPr>
        <w:spacing w:line="276" w:lineRule="auto"/>
        <w:rPr>
          <w:rFonts w:ascii="Ubuntu" w:hAnsi="Ubuntu"/>
          <w:sz w:val="21"/>
          <w:szCs w:val="21"/>
        </w:rPr>
      </w:pPr>
    </w:p>
    <w:p w14:paraId="0218E66C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void </w:t>
      </w:r>
      <w:proofErr w:type="spellStart"/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printFloat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(</w:t>
      </w:r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double number)</w:t>
      </w:r>
    </w:p>
    <w:p w14:paraId="104C7F06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>{</w:t>
      </w:r>
    </w:p>
    <w:p w14:paraId="61B1CF17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bool negative = number &lt; 0;</w:t>
      </w:r>
    </w:p>
    <w:p w14:paraId="7D6281E3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cout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&lt;&lt; (negative ? "-" : " ");</w:t>
      </w:r>
    </w:p>
    <w:p w14:paraId="471DEE2E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cout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&lt;&lt; 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setw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(30) &lt;&lt; 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setprecision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(15)</w:t>
      </w:r>
    </w:p>
    <w:p w14:paraId="62473958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          &lt;&lt;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setfill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('0') &lt;&lt; 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setiosflags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(std::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ios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::right | 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ios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::fixed)</w:t>
      </w:r>
    </w:p>
    <w:p w14:paraId="616FCE9E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          &lt;&lt; (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negative ?</w:t>
      </w:r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-number : number);</w:t>
      </w:r>
    </w:p>
    <w:p w14:paraId="19566196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>}</w:t>
      </w:r>
    </w:p>
    <w:p w14:paraId="21EA7755" w14:textId="77777777" w:rsidR="00410460" w:rsidRPr="00F37FE3" w:rsidRDefault="0018362F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>}</w:t>
      </w:r>
    </w:p>
    <w:p w14:paraId="3AF0C86D" w14:textId="77777777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4245E18D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int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main(</w:t>
      </w:r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int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argc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, char **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argv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)</w:t>
      </w:r>
    </w:p>
    <w:p w14:paraId="0DEAC3E7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>{</w:t>
      </w:r>
    </w:p>
    <w:p w14:paraId="026A3B0E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(void)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argc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;</w:t>
      </w:r>
    </w:p>
    <w:p w14:paraId="40683C29" w14:textId="77777777" w:rsidR="00410460" w:rsidRPr="00F37FE3" w:rsidRDefault="0018362F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(void)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argv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;</w:t>
      </w:r>
    </w:p>
    <w:p w14:paraId="79D8D3F3" w14:textId="77777777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0E480711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double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, x, res, x_pow5;</w:t>
      </w:r>
    </w:p>
    <w:p w14:paraId="7C43DF54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double f7 = -3.01, f2 = 4324249, f1 = 2987456;</w:t>
      </w:r>
    </w:p>
    <w:p w14:paraId="52DB96A5" w14:textId="77777777" w:rsidR="00410460" w:rsidRPr="00F37FE3" w:rsidRDefault="0018362F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double q3 = -21.98, q2 = -21.98, q1 = -21.98;</w:t>
      </w:r>
    </w:p>
    <w:p w14:paraId="4D2F1EF8" w14:textId="77777777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23C3E092" w14:textId="55192775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cout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&lt;&lt; credits &lt;&lt; 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endl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;</w:t>
      </w:r>
    </w:p>
    <w:p w14:paraId="2C8AF7AA" w14:textId="09479880" w:rsidR="00410460" w:rsidRPr="00F37FE3" w:rsidRDefault="0018362F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cout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&lt;&lt; description &lt;&lt; 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endl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&lt;&lt; 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endl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;</w:t>
      </w:r>
    </w:p>
    <w:p w14:paraId="6A4BF831" w14:textId="77777777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7F7D5BEB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cout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&lt;&lt; "</w:t>
      </w:r>
      <w:r>
        <w:rPr>
          <w:rFonts w:ascii="Ubuntu" w:hAnsi="Ubuntu"/>
          <w:color w:val="000000"/>
          <w:sz w:val="21"/>
          <w:szCs w:val="21"/>
        </w:rPr>
        <w:t>Введите</w:t>
      </w: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x:";</w:t>
      </w:r>
    </w:p>
    <w:p w14:paraId="073C4AB3" w14:textId="77777777" w:rsidR="00410460" w:rsidRPr="00F37FE3" w:rsidRDefault="0018362F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cin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&gt;&gt; x;</w:t>
      </w:r>
    </w:p>
    <w:p w14:paraId="2F0A601D" w14:textId="77777777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07F1A718" w14:textId="7AF739E6" w:rsidR="00B273C1" w:rsidRPr="00B273C1" w:rsidRDefault="0018362F" w:rsidP="00B273C1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spellStart"/>
      <w:r w:rsidR="00B273C1" w:rsidRPr="00B273C1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="00B273C1" w:rsidRPr="00B273C1">
        <w:rPr>
          <w:rFonts w:ascii="Ubuntu" w:hAnsi="Ubuntu"/>
          <w:color w:val="000000"/>
          <w:sz w:val="21"/>
          <w:szCs w:val="21"/>
          <w:lang w:val="en-US"/>
        </w:rPr>
        <w:t xml:space="preserve"> = x*x;</w:t>
      </w:r>
    </w:p>
    <w:p w14:paraId="5CA3FDF0" w14:textId="77777777" w:rsidR="00B273C1" w:rsidRPr="00B273C1" w:rsidRDefault="00B273C1" w:rsidP="00B273C1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B273C1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spellStart"/>
      <w:r w:rsidRPr="00B273C1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Pr="00B273C1">
        <w:rPr>
          <w:rFonts w:ascii="Ubuntu" w:hAnsi="Ubuntu"/>
          <w:color w:val="000000"/>
          <w:sz w:val="21"/>
          <w:szCs w:val="21"/>
          <w:lang w:val="en-US"/>
        </w:rPr>
        <w:t xml:space="preserve"> *= x;</w:t>
      </w:r>
    </w:p>
    <w:p w14:paraId="1A51BF33" w14:textId="77777777" w:rsidR="00B273C1" w:rsidRPr="00B273C1" w:rsidRDefault="00B273C1" w:rsidP="00B273C1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B273C1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spellStart"/>
      <w:r w:rsidRPr="00B273C1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Pr="00B273C1">
        <w:rPr>
          <w:rFonts w:ascii="Ubuntu" w:hAnsi="Ubuntu"/>
          <w:color w:val="000000"/>
          <w:sz w:val="21"/>
          <w:szCs w:val="21"/>
          <w:lang w:val="en-US"/>
        </w:rPr>
        <w:t xml:space="preserve"> *= x;</w:t>
      </w:r>
    </w:p>
    <w:p w14:paraId="1C1284F4" w14:textId="77777777" w:rsidR="00B273C1" w:rsidRDefault="00B273C1" w:rsidP="00B273C1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B273C1">
        <w:rPr>
          <w:rFonts w:ascii="Ubuntu" w:hAnsi="Ubuntu"/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r w:rsidRPr="00B273C1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Pr="00B273C1">
        <w:rPr>
          <w:rFonts w:ascii="Ubuntu" w:hAnsi="Ubuntu"/>
          <w:color w:val="000000"/>
          <w:sz w:val="21"/>
          <w:szCs w:val="21"/>
          <w:lang w:val="en-US"/>
        </w:rPr>
        <w:t xml:space="preserve"> *= x;</w:t>
      </w:r>
      <w:r w:rsidR="0018362F" w:rsidRPr="00F37FE3">
        <w:rPr>
          <w:rFonts w:ascii="Ubuntu" w:hAnsi="Ubuntu"/>
          <w:color w:val="000000"/>
          <w:sz w:val="21"/>
          <w:szCs w:val="21"/>
          <w:lang w:val="en-US"/>
        </w:rPr>
        <w:t xml:space="preserve">   </w:t>
      </w:r>
    </w:p>
    <w:p w14:paraId="32988368" w14:textId="2E63B461" w:rsidR="00410460" w:rsidRPr="00F37FE3" w:rsidRDefault="00B273C1" w:rsidP="00B273C1">
      <w:pPr>
        <w:spacing w:line="276" w:lineRule="auto"/>
        <w:rPr>
          <w:rFonts w:ascii="Ubuntu" w:hAnsi="Ubuntu"/>
          <w:sz w:val="21"/>
          <w:szCs w:val="21"/>
          <w:lang w:val="en-US"/>
        </w:rPr>
      </w:pPr>
      <w:r>
        <w:rPr>
          <w:rFonts w:ascii="Ubuntu" w:hAnsi="Ubuntu"/>
          <w:color w:val="000000"/>
          <w:sz w:val="21"/>
          <w:szCs w:val="21"/>
          <w:lang w:val="en-US"/>
        </w:rPr>
        <w:t xml:space="preserve">   </w:t>
      </w:r>
      <w:r w:rsidR="0018362F" w:rsidRPr="00F37FE3">
        <w:rPr>
          <w:rFonts w:ascii="Ubuntu" w:hAnsi="Ubuntu"/>
          <w:color w:val="000000"/>
          <w:sz w:val="21"/>
          <w:szCs w:val="21"/>
          <w:lang w:val="en-US"/>
        </w:rPr>
        <w:t xml:space="preserve"> x_pow5 = </w:t>
      </w:r>
      <w:proofErr w:type="spellStart"/>
      <w:r w:rsidR="0018362F" w:rsidRPr="00F37FE3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="0018362F" w:rsidRPr="00F37FE3">
        <w:rPr>
          <w:rFonts w:ascii="Ubuntu" w:hAnsi="Ubuntu"/>
          <w:color w:val="000000"/>
          <w:sz w:val="21"/>
          <w:szCs w:val="21"/>
          <w:lang w:val="en-US"/>
        </w:rPr>
        <w:t>;</w:t>
      </w:r>
    </w:p>
    <w:p w14:paraId="1FF5F76A" w14:textId="77777777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3A214DB0" w14:textId="72D124D5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 w:rsidRPr="00B273C1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Ubuntu" w:hAnsi="Ubuntu"/>
          <w:color w:val="000000"/>
          <w:sz w:val="21"/>
          <w:szCs w:val="21"/>
        </w:rPr>
        <w:t>std</w:t>
      </w:r>
      <w:proofErr w:type="spellEnd"/>
      <w:r>
        <w:rPr>
          <w:rFonts w:ascii="Ubuntu" w:hAnsi="Ubuntu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Ubuntu" w:hAnsi="Ubuntu"/>
          <w:color w:val="000000"/>
          <w:sz w:val="21"/>
          <w:szCs w:val="21"/>
        </w:rPr>
        <w:t>cout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&lt;&lt; "Промежуточные вычисления:\nx^5=";</w:t>
      </w:r>
    </w:p>
    <w:p w14:paraId="2AAE2AE9" w14:textId="3C307292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>
        <w:rPr>
          <w:rFonts w:ascii="Ubuntu" w:hAnsi="Ubuntu"/>
          <w:color w:val="000000"/>
          <w:sz w:val="21"/>
          <w:szCs w:val="21"/>
        </w:rPr>
        <w:t xml:space="preserve">   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printFloat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(x_pow5);</w:t>
      </w:r>
    </w:p>
    <w:p w14:paraId="76B0FB8A" w14:textId="77777777" w:rsidR="00410460" w:rsidRPr="00F37FE3" w:rsidRDefault="0018362F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cout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&lt;&lt; std::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endl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;</w:t>
      </w:r>
    </w:p>
    <w:p w14:paraId="7EAEE799" w14:textId="23E363F5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16F7CC33" w14:textId="7777777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= ((f7*x_pow5 + f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2)*</w:t>
      </w:r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x + f1)*x;</w:t>
      </w:r>
    </w:p>
    <w:p w14:paraId="3B617E7E" w14:textId="5C37C107" w:rsidR="00410460" w:rsidRPr="00F37FE3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/= ((q3*x + q</w:t>
      </w:r>
      <w:proofErr w:type="gramStart"/>
      <w:r w:rsidRPr="00F37FE3">
        <w:rPr>
          <w:rFonts w:ascii="Ubuntu" w:hAnsi="Ubuntu"/>
          <w:color w:val="000000"/>
          <w:sz w:val="21"/>
          <w:szCs w:val="21"/>
          <w:lang w:val="en-US"/>
        </w:rPr>
        <w:t>2)*</w:t>
      </w:r>
      <w:proofErr w:type="gramEnd"/>
      <w:r w:rsidRPr="00F37FE3">
        <w:rPr>
          <w:rFonts w:ascii="Ubuntu" w:hAnsi="Ubuntu"/>
          <w:color w:val="000000"/>
          <w:sz w:val="21"/>
          <w:szCs w:val="21"/>
          <w:lang w:val="en-US"/>
        </w:rPr>
        <w:t>x + q1)*x;</w:t>
      </w:r>
    </w:p>
    <w:p w14:paraId="263E89EE" w14:textId="0062D4C5" w:rsidR="00410460" w:rsidRPr="00F37FE3" w:rsidRDefault="0018362F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F37FE3">
        <w:rPr>
          <w:rFonts w:ascii="Ubuntu" w:hAnsi="Ubuntu"/>
          <w:color w:val="000000"/>
          <w:sz w:val="21"/>
          <w:szCs w:val="21"/>
          <w:lang w:val="en-US"/>
        </w:rPr>
        <w:t xml:space="preserve">    res = </w:t>
      </w:r>
      <w:proofErr w:type="spellStart"/>
      <w:r w:rsidRPr="00F37FE3">
        <w:rPr>
          <w:rFonts w:ascii="Ubuntu" w:hAnsi="Ubuntu"/>
          <w:color w:val="000000"/>
          <w:sz w:val="21"/>
          <w:szCs w:val="21"/>
          <w:lang w:val="en-US"/>
        </w:rPr>
        <w:t>tmp</w:t>
      </w:r>
      <w:proofErr w:type="spellEnd"/>
      <w:r w:rsidRPr="00F37FE3">
        <w:rPr>
          <w:rFonts w:ascii="Ubuntu" w:hAnsi="Ubuntu"/>
          <w:color w:val="000000"/>
          <w:sz w:val="21"/>
          <w:szCs w:val="21"/>
          <w:lang w:val="en-US"/>
        </w:rPr>
        <w:t>;</w:t>
      </w:r>
    </w:p>
    <w:p w14:paraId="483E475A" w14:textId="77777777" w:rsidR="00410460" w:rsidRPr="00F37FE3" w:rsidRDefault="00410460" w:rsidP="00E14A56">
      <w:pPr>
        <w:spacing w:line="276" w:lineRule="auto"/>
        <w:rPr>
          <w:rFonts w:ascii="Ubuntu" w:hAnsi="Ubuntu"/>
          <w:sz w:val="21"/>
          <w:szCs w:val="21"/>
          <w:lang w:val="en-US"/>
        </w:rPr>
      </w:pPr>
    </w:p>
    <w:p w14:paraId="18442402" w14:textId="651EA4D2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 w:rsidRPr="00B273C1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Ubuntu" w:hAnsi="Ubuntu"/>
          <w:color w:val="000000"/>
          <w:sz w:val="21"/>
          <w:szCs w:val="21"/>
        </w:rPr>
        <w:t>std</w:t>
      </w:r>
      <w:proofErr w:type="spellEnd"/>
      <w:r>
        <w:rPr>
          <w:rFonts w:ascii="Ubuntu" w:hAnsi="Ubuntu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Ubuntu" w:hAnsi="Ubuntu"/>
          <w:color w:val="000000"/>
          <w:sz w:val="21"/>
          <w:szCs w:val="21"/>
        </w:rPr>
        <w:t>cout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&lt;&lt; "\</w:t>
      </w:r>
      <w:proofErr w:type="spellStart"/>
      <w:r>
        <w:rPr>
          <w:rFonts w:ascii="Ubuntu" w:hAnsi="Ubuntu"/>
          <w:color w:val="000000"/>
          <w:sz w:val="21"/>
          <w:szCs w:val="21"/>
        </w:rPr>
        <w:t>nРезультат</w:t>
      </w:r>
      <w:proofErr w:type="spellEnd"/>
      <w:r>
        <w:rPr>
          <w:rFonts w:ascii="Ubuntu" w:hAnsi="Ubuntu"/>
          <w:color w:val="000000"/>
          <w:sz w:val="21"/>
          <w:szCs w:val="21"/>
        </w:rPr>
        <w:t>: R(x)=";</w:t>
      </w:r>
    </w:p>
    <w:p w14:paraId="0926322D" w14:textId="6643BE2B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</w:t>
      </w:r>
      <w:proofErr w:type="spellStart"/>
      <w:r>
        <w:rPr>
          <w:rFonts w:ascii="Ubuntu" w:hAnsi="Ubuntu"/>
          <w:color w:val="000000"/>
          <w:sz w:val="21"/>
          <w:szCs w:val="21"/>
        </w:rPr>
        <w:t>printFloat</w:t>
      </w:r>
      <w:proofErr w:type="spellEnd"/>
      <w:r>
        <w:rPr>
          <w:rFonts w:ascii="Ubuntu" w:hAnsi="Ubuntu"/>
          <w:color w:val="000000"/>
          <w:sz w:val="21"/>
          <w:szCs w:val="21"/>
        </w:rPr>
        <w:t>(</w:t>
      </w:r>
      <w:proofErr w:type="spellStart"/>
      <w:r>
        <w:rPr>
          <w:rFonts w:ascii="Ubuntu" w:hAnsi="Ubuntu"/>
          <w:color w:val="000000"/>
          <w:sz w:val="21"/>
          <w:szCs w:val="21"/>
        </w:rPr>
        <w:t>res</w:t>
      </w:r>
      <w:proofErr w:type="spellEnd"/>
      <w:r>
        <w:rPr>
          <w:rFonts w:ascii="Ubuntu" w:hAnsi="Ubuntu"/>
          <w:color w:val="000000"/>
          <w:sz w:val="21"/>
          <w:szCs w:val="21"/>
        </w:rPr>
        <w:t>);</w:t>
      </w:r>
    </w:p>
    <w:p w14:paraId="195FACD6" w14:textId="14E6453B" w:rsidR="00410460" w:rsidRDefault="0018362F" w:rsidP="00E14A56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Ubuntu" w:hAnsi="Ubuntu"/>
          <w:color w:val="000000"/>
          <w:sz w:val="21"/>
          <w:szCs w:val="21"/>
        </w:rPr>
        <w:t>std</w:t>
      </w:r>
      <w:proofErr w:type="spellEnd"/>
      <w:r>
        <w:rPr>
          <w:rFonts w:ascii="Ubuntu" w:hAnsi="Ubuntu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Ubuntu" w:hAnsi="Ubuntu"/>
          <w:color w:val="000000"/>
          <w:sz w:val="21"/>
          <w:szCs w:val="21"/>
        </w:rPr>
        <w:t>cout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&lt;&lt; "\</w:t>
      </w:r>
      <w:proofErr w:type="spellStart"/>
      <w:r>
        <w:rPr>
          <w:rFonts w:ascii="Ubuntu" w:hAnsi="Ubuntu"/>
          <w:color w:val="000000"/>
          <w:sz w:val="21"/>
          <w:szCs w:val="21"/>
        </w:rPr>
        <w:t>nЗавершение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программы" &lt;&lt; </w:t>
      </w:r>
      <w:proofErr w:type="spellStart"/>
      <w:r>
        <w:rPr>
          <w:rFonts w:ascii="Ubuntu" w:hAnsi="Ubuntu"/>
          <w:color w:val="000000"/>
          <w:sz w:val="21"/>
          <w:szCs w:val="21"/>
        </w:rPr>
        <w:t>std</w:t>
      </w:r>
      <w:proofErr w:type="spellEnd"/>
      <w:r>
        <w:rPr>
          <w:rFonts w:ascii="Ubuntu" w:hAnsi="Ubuntu"/>
          <w:color w:val="000000"/>
          <w:sz w:val="21"/>
          <w:szCs w:val="21"/>
        </w:rPr>
        <w:t>::</w:t>
      </w:r>
      <w:proofErr w:type="spellStart"/>
      <w:r>
        <w:rPr>
          <w:rFonts w:ascii="Ubuntu" w:hAnsi="Ubuntu"/>
          <w:color w:val="000000"/>
          <w:sz w:val="21"/>
          <w:szCs w:val="21"/>
        </w:rPr>
        <w:t>endl</w:t>
      </w:r>
      <w:proofErr w:type="spellEnd"/>
      <w:r>
        <w:rPr>
          <w:rFonts w:ascii="Ubuntu" w:hAnsi="Ubuntu"/>
          <w:color w:val="000000"/>
          <w:sz w:val="21"/>
          <w:szCs w:val="21"/>
        </w:rPr>
        <w:t>;</w:t>
      </w:r>
    </w:p>
    <w:p w14:paraId="067641F9" w14:textId="2C9B42C5" w:rsidR="00410460" w:rsidRDefault="00410460" w:rsidP="00E14A56">
      <w:pPr>
        <w:spacing w:line="276" w:lineRule="auto"/>
        <w:rPr>
          <w:rFonts w:ascii="Ubuntu" w:hAnsi="Ubuntu"/>
          <w:sz w:val="21"/>
          <w:szCs w:val="21"/>
        </w:rPr>
      </w:pPr>
    </w:p>
    <w:p w14:paraId="01CD91BA" w14:textId="7EABAD8E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</w:t>
      </w:r>
      <w:proofErr w:type="spellStart"/>
      <w:r>
        <w:rPr>
          <w:rFonts w:ascii="Ubuntu" w:hAnsi="Ubuntu"/>
          <w:color w:val="000000"/>
          <w:sz w:val="21"/>
          <w:szCs w:val="21"/>
        </w:rPr>
        <w:t>return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0;</w:t>
      </w:r>
    </w:p>
    <w:p w14:paraId="5B9363B9" w14:textId="72CBDD76" w:rsidR="00410460" w:rsidRDefault="0018362F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}</w:t>
      </w:r>
    </w:p>
    <w:p w14:paraId="11FBF932" w14:textId="77777777" w:rsidR="00E14A56" w:rsidRPr="005B40C3" w:rsidRDefault="00E14A56" w:rsidP="00E14A56">
      <w:pPr>
        <w:spacing w:line="276" w:lineRule="auto"/>
        <w:rPr>
          <w:rFonts w:ascii="Ubuntu" w:hAnsi="Ubuntu"/>
          <w:color w:val="000000"/>
          <w:sz w:val="21"/>
          <w:szCs w:val="21"/>
        </w:rPr>
      </w:pPr>
    </w:p>
    <w:p w14:paraId="627D4EAB" w14:textId="2F9E477C" w:rsidR="00532A0A" w:rsidRDefault="0018362F">
      <w:pPr>
        <w:spacing w:line="360" w:lineRule="auto"/>
      </w:pPr>
      <w:r>
        <w:rPr>
          <w:b/>
          <w:bCs/>
          <w:color w:val="000000"/>
          <w:sz w:val="28"/>
          <w:szCs w:val="28"/>
        </w:rPr>
        <w:t>Результаты работы программы:</w:t>
      </w:r>
    </w:p>
    <w:p w14:paraId="67503EA7" w14:textId="77777777" w:rsidR="00532A0A" w:rsidRDefault="00532A0A">
      <w:pPr>
        <w:spacing w:line="360" w:lineRule="auto"/>
        <w:rPr>
          <w:noProof/>
        </w:rPr>
      </w:pPr>
    </w:p>
    <w:p w14:paraId="143C8B36" w14:textId="1A2061AF" w:rsidR="00410460" w:rsidRDefault="00532A0A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E8CF9E" wp14:editId="3BBE4574">
            <wp:extent cx="5562600" cy="3656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88" b="2409"/>
                    <a:stretch/>
                  </pic:blipFill>
                  <pic:spPr bwMode="auto">
                    <a:xfrm>
                      <a:off x="0" y="0"/>
                      <a:ext cx="5568401" cy="36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4BE7B" w14:textId="0586C71E" w:rsidR="00410460" w:rsidRDefault="00410460">
      <w:pPr>
        <w:spacing w:line="360" w:lineRule="auto"/>
        <w:rPr>
          <w:b/>
          <w:bCs/>
          <w:sz w:val="28"/>
          <w:szCs w:val="28"/>
        </w:rPr>
      </w:pPr>
    </w:p>
    <w:p w14:paraId="57666415" w14:textId="5BAF880D" w:rsidR="00410460" w:rsidRDefault="0018362F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Выводы: </w:t>
      </w:r>
    </w:p>
    <w:p w14:paraId="0E1A56B1" w14:textId="79AC3B13" w:rsidR="00410460" w:rsidRDefault="0018362F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этой практической работе мы научились использовать </w:t>
      </w:r>
    </w:p>
    <w:p w14:paraId="7C7B7763" w14:textId="0D7B3681" w:rsidR="0018362F" w:rsidRPr="00532A0A" w:rsidRDefault="0018362F">
      <w:pPr>
        <w:spacing w:line="360" w:lineRule="auto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манипуляторы стандартного потока вывода в языке программирования С++ для форматирования отображения значения вещественных чисел. </w:t>
      </w:r>
    </w:p>
    <w:sectPr w:rsidR="0018362F" w:rsidRPr="00532A0A">
      <w:footerReference w:type="default" r:id="rId8"/>
      <w:pgSz w:w="11906" w:h="16838"/>
      <w:pgMar w:top="1134" w:right="567" w:bottom="1134" w:left="1701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9973" w14:textId="77777777" w:rsidR="00CD717E" w:rsidRDefault="00CD717E">
      <w:r>
        <w:separator/>
      </w:r>
    </w:p>
  </w:endnote>
  <w:endnote w:type="continuationSeparator" w:id="0">
    <w:p w14:paraId="39045E0A" w14:textId="77777777" w:rsidR="00CD717E" w:rsidRDefault="00CD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1"/>
    <w:family w:val="swiss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auto"/>
    <w:pitch w:val="variable"/>
  </w:font>
  <w:font w:name="Ubuntu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729D" w14:textId="77777777" w:rsidR="00410460" w:rsidRDefault="0018362F">
    <w:pPr>
      <w:pStyle w:val="af8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7371A45C" w14:textId="77777777" w:rsidR="00410460" w:rsidRDefault="0041046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4E11" w14:textId="77777777" w:rsidR="00CD717E" w:rsidRDefault="00CD717E">
      <w:r>
        <w:separator/>
      </w:r>
    </w:p>
  </w:footnote>
  <w:footnote w:type="continuationSeparator" w:id="0">
    <w:p w14:paraId="617D549C" w14:textId="77777777" w:rsidR="00CD717E" w:rsidRDefault="00CD7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E3"/>
    <w:rsid w:val="0018362F"/>
    <w:rsid w:val="00410460"/>
    <w:rsid w:val="00532A0A"/>
    <w:rsid w:val="005B40C3"/>
    <w:rsid w:val="00B273C1"/>
    <w:rsid w:val="00BF04C3"/>
    <w:rsid w:val="00CD717E"/>
    <w:rsid w:val="00D75A82"/>
    <w:rsid w:val="00E14A56"/>
    <w:rsid w:val="00F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3D97B5"/>
  <w15:chartTrackingRefBased/>
  <w15:docId w15:val="{6857051F-B04B-4CEF-9F8D-90AA3937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basedOn w:val="20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basedOn w:val="2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20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2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20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20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20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20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20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20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20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basedOn w:val="20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20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20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20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20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20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basedOn w:val="23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20"/>
    <w:rPr>
      <w:rFonts w:cs="Times New Roman"/>
    </w:rPr>
  </w:style>
  <w:style w:type="character" w:styleId="ab">
    <w:name w:val="Hyperlink"/>
    <w:basedOn w:val="2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20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20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2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20"/>
    <w:rPr>
      <w:rFonts w:cs="Times New Roman"/>
    </w:rPr>
  </w:style>
  <w:style w:type="character" w:customStyle="1" w:styleId="hps">
    <w:name w:val="hps"/>
    <w:basedOn w:val="20"/>
    <w:rPr>
      <w:rFonts w:cs="Times New Roman"/>
    </w:rPr>
  </w:style>
  <w:style w:type="character" w:customStyle="1" w:styleId="41">
    <w:name w:val="Знак Знак4"/>
    <w:basedOn w:val="20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2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basedOn w:val="20"/>
    <w:rPr>
      <w:rFonts w:ascii="Courier New" w:hAnsi="Courier New" w:cs="Courier New"/>
    </w:rPr>
  </w:style>
  <w:style w:type="character" w:customStyle="1" w:styleId="apple-style-span">
    <w:name w:val="apple-style-span"/>
    <w:basedOn w:val="20"/>
    <w:rPr>
      <w:rFonts w:cs="Times New Roman"/>
    </w:rPr>
  </w:style>
  <w:style w:type="character" w:customStyle="1" w:styleId="translation">
    <w:name w:val="translation"/>
    <w:basedOn w:val="20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basedOn w:val="2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basedOn w:val="20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basedOn w:val="2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basedOn w:val="2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20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"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0"/>
    <w:pPr>
      <w:suppressLineNumbers/>
    </w:pPr>
    <w:rPr>
      <w:rFonts w:cs="Noto Sans Devanagari"/>
    </w:r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0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a">
    <w:name w:val="header"/>
    <w:basedOn w:val="a0"/>
  </w:style>
  <w:style w:type="paragraph" w:customStyle="1" w:styleId="13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b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6">
    <w:name w:val="Маркированный список1"/>
    <w:basedOn w:val="a0"/>
    <w:pPr>
      <w:ind w:left="360" w:hanging="360"/>
      <w:jc w:val="both"/>
    </w:pPr>
  </w:style>
  <w:style w:type="paragraph" w:customStyle="1" w:styleId="410">
    <w:name w:val="Маркированный список 41"/>
    <w:basedOn w:val="a0"/>
    <w:pPr>
      <w:ind w:left="1209" w:hanging="360"/>
      <w:jc w:val="both"/>
    </w:pPr>
    <w:rPr>
      <w:szCs w:val="20"/>
    </w:rPr>
  </w:style>
  <w:style w:type="paragraph" w:customStyle="1" w:styleId="312">
    <w:name w:val="Маркированный список 31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7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3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3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8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Nexie Tiefling</cp:lastModifiedBy>
  <cp:revision>6</cp:revision>
  <cp:lastPrinted>2015-07-17T09:06:00Z</cp:lastPrinted>
  <dcterms:created xsi:type="dcterms:W3CDTF">2025-01-11T21:19:00Z</dcterms:created>
  <dcterms:modified xsi:type="dcterms:W3CDTF">2025-01-13T10:43:00Z</dcterms:modified>
</cp:coreProperties>
</file>