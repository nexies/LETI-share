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B8EB3E" w14:textId="77777777" w:rsidR="003A5500" w:rsidRDefault="00B466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7E25549B" w14:textId="77777777" w:rsidR="003A5500" w:rsidRDefault="00B466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92BA927" w14:textId="77777777" w:rsidR="003A5500" w:rsidRDefault="00B466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1B053E46" w14:textId="77777777" w:rsidR="003A5500" w:rsidRDefault="00B4666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332B5B5" w14:textId="77777777" w:rsidR="003A5500" w:rsidRDefault="00B4666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bookmarkStart w:id="0" w:name="yui_3_17_2_1_1736597708952_54"/>
      <w:bookmarkEnd w:id="0"/>
      <w:r>
        <w:rPr>
          <w:b/>
          <w:color w:val="000000"/>
          <w:sz w:val="28"/>
          <w:szCs w:val="28"/>
        </w:rPr>
        <w:t>САПР</w:t>
      </w:r>
    </w:p>
    <w:p w14:paraId="3B71B606" w14:textId="77777777" w:rsidR="003A5500" w:rsidRDefault="003A5500">
      <w:pPr>
        <w:spacing w:line="360" w:lineRule="auto"/>
        <w:jc w:val="center"/>
        <w:rPr>
          <w:b/>
          <w:sz w:val="28"/>
          <w:szCs w:val="28"/>
        </w:rPr>
      </w:pPr>
    </w:p>
    <w:p w14:paraId="1460D2C8" w14:textId="77777777" w:rsidR="003A5500" w:rsidRDefault="003A5500">
      <w:pPr>
        <w:spacing w:line="360" w:lineRule="auto"/>
        <w:jc w:val="center"/>
        <w:rPr>
          <w:b/>
          <w:sz w:val="28"/>
          <w:szCs w:val="28"/>
        </w:rPr>
      </w:pPr>
    </w:p>
    <w:p w14:paraId="61830AE3" w14:textId="77777777" w:rsidR="003A5500" w:rsidRDefault="003A5500">
      <w:pPr>
        <w:spacing w:line="360" w:lineRule="auto"/>
        <w:jc w:val="center"/>
        <w:rPr>
          <w:sz w:val="28"/>
          <w:szCs w:val="28"/>
        </w:rPr>
      </w:pPr>
    </w:p>
    <w:p w14:paraId="7B458432" w14:textId="77777777" w:rsidR="003A5500" w:rsidRDefault="003A5500">
      <w:pPr>
        <w:spacing w:line="360" w:lineRule="auto"/>
        <w:jc w:val="center"/>
        <w:rPr>
          <w:sz w:val="28"/>
          <w:szCs w:val="28"/>
        </w:rPr>
      </w:pPr>
    </w:p>
    <w:p w14:paraId="34ED7B49" w14:textId="77777777" w:rsidR="003A5500" w:rsidRDefault="003A5500">
      <w:pPr>
        <w:spacing w:line="360" w:lineRule="auto"/>
        <w:jc w:val="center"/>
        <w:rPr>
          <w:sz w:val="28"/>
          <w:szCs w:val="28"/>
        </w:rPr>
      </w:pPr>
    </w:p>
    <w:p w14:paraId="159F6295" w14:textId="77777777" w:rsidR="003A5500" w:rsidRDefault="003A5500">
      <w:pPr>
        <w:spacing w:line="360" w:lineRule="auto"/>
        <w:jc w:val="center"/>
        <w:rPr>
          <w:sz w:val="28"/>
          <w:szCs w:val="28"/>
        </w:rPr>
      </w:pPr>
    </w:p>
    <w:p w14:paraId="1E95B769" w14:textId="77777777" w:rsidR="003A5500" w:rsidRDefault="003A5500">
      <w:pPr>
        <w:spacing w:line="360" w:lineRule="auto"/>
        <w:jc w:val="center"/>
        <w:rPr>
          <w:sz w:val="28"/>
          <w:szCs w:val="28"/>
        </w:rPr>
      </w:pPr>
    </w:p>
    <w:p w14:paraId="70AA0358" w14:textId="77777777" w:rsidR="003A5500" w:rsidRDefault="00B4666E">
      <w:pPr>
        <w:pStyle w:val="Times1420"/>
        <w:spacing w:line="360" w:lineRule="auto"/>
        <w:ind w:firstLine="0"/>
        <w:jc w:val="center"/>
        <w:rPr>
          <w:b/>
          <w:szCs w:val="28"/>
        </w:rPr>
      </w:pPr>
      <w:r>
        <w:rPr>
          <w:rStyle w:val="ae"/>
          <w:caps/>
          <w:szCs w:val="28"/>
        </w:rPr>
        <w:t>отчет</w:t>
      </w:r>
    </w:p>
    <w:p w14:paraId="454F3CC2" w14:textId="77777777" w:rsidR="003A5500" w:rsidRDefault="00B4666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№1 </w:t>
      </w:r>
    </w:p>
    <w:p w14:paraId="0BDAA6A3" w14:textId="77777777" w:rsidR="003A5500" w:rsidRDefault="00B4666E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«Программирование»</w:t>
      </w:r>
    </w:p>
    <w:p w14:paraId="5E376B9E" w14:textId="77777777" w:rsidR="003A5500" w:rsidRDefault="00B4666E">
      <w:pPr>
        <w:spacing w:line="360" w:lineRule="auto"/>
        <w:jc w:val="center"/>
        <w:rPr>
          <w:rStyle w:val="ae"/>
          <w:smallCaps w:val="0"/>
          <w:color w:val="000000"/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Тема: </w:t>
      </w:r>
      <w:r>
        <w:rPr>
          <w:rStyle w:val="ae"/>
          <w:smallCaps w:val="0"/>
          <w:color w:val="000000"/>
          <w:sz w:val="28"/>
          <w:szCs w:val="28"/>
        </w:rPr>
        <w:t xml:space="preserve">Расчет математических выражений </w:t>
      </w:r>
    </w:p>
    <w:p w14:paraId="0F287347" w14:textId="77777777" w:rsidR="003A5500" w:rsidRDefault="00B4666E">
      <w:pPr>
        <w:spacing w:line="360" w:lineRule="auto"/>
        <w:jc w:val="center"/>
        <w:rPr>
          <w:sz w:val="28"/>
          <w:szCs w:val="28"/>
        </w:rPr>
      </w:pPr>
      <w:r>
        <w:rPr>
          <w:rStyle w:val="ae"/>
          <w:smallCaps w:val="0"/>
          <w:color w:val="000000"/>
          <w:sz w:val="28"/>
          <w:szCs w:val="28"/>
        </w:rPr>
        <w:t>с помощью языка программирования С++</w:t>
      </w:r>
    </w:p>
    <w:p w14:paraId="1DDB2D55" w14:textId="77777777" w:rsidR="003A5500" w:rsidRDefault="003A5500">
      <w:pPr>
        <w:spacing w:line="360" w:lineRule="auto"/>
        <w:jc w:val="center"/>
        <w:rPr>
          <w:sz w:val="28"/>
          <w:szCs w:val="28"/>
        </w:rPr>
      </w:pPr>
    </w:p>
    <w:p w14:paraId="7C66D4BE" w14:textId="77777777" w:rsidR="003A5500" w:rsidRDefault="003A5500">
      <w:pPr>
        <w:spacing w:line="360" w:lineRule="auto"/>
        <w:jc w:val="center"/>
        <w:rPr>
          <w:sz w:val="28"/>
          <w:szCs w:val="28"/>
        </w:rPr>
      </w:pPr>
    </w:p>
    <w:p w14:paraId="0FFC6614" w14:textId="77777777" w:rsidR="003A5500" w:rsidRDefault="003A5500">
      <w:pPr>
        <w:tabs>
          <w:tab w:val="left" w:pos="2336"/>
        </w:tabs>
        <w:spacing w:line="360" w:lineRule="auto"/>
        <w:jc w:val="center"/>
        <w:rPr>
          <w:sz w:val="28"/>
          <w:szCs w:val="28"/>
        </w:rPr>
      </w:pPr>
    </w:p>
    <w:p w14:paraId="60E4B3DA" w14:textId="77777777" w:rsidR="003A5500" w:rsidRDefault="003A5500">
      <w:pPr>
        <w:spacing w:line="360" w:lineRule="auto"/>
        <w:jc w:val="center"/>
        <w:rPr>
          <w:sz w:val="28"/>
          <w:szCs w:val="28"/>
        </w:rPr>
      </w:pPr>
    </w:p>
    <w:p w14:paraId="40D4A0F1" w14:textId="77777777" w:rsidR="003A5500" w:rsidRDefault="003A5500">
      <w:pPr>
        <w:spacing w:line="360" w:lineRule="auto"/>
        <w:jc w:val="center"/>
        <w:rPr>
          <w:sz w:val="28"/>
          <w:szCs w:val="28"/>
        </w:rPr>
      </w:pPr>
    </w:p>
    <w:p w14:paraId="382F02DC" w14:textId="77777777" w:rsidR="003A5500" w:rsidRDefault="003A550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074"/>
        <w:gridCol w:w="2385"/>
        <w:gridCol w:w="3179"/>
      </w:tblGrid>
      <w:tr w:rsidR="003A5500" w14:paraId="578C001A" w14:textId="77777777">
        <w:trPr>
          <w:trHeight w:val="614"/>
        </w:trPr>
        <w:tc>
          <w:tcPr>
            <w:tcW w:w="4074" w:type="dxa"/>
            <w:shd w:val="clear" w:color="auto" w:fill="auto"/>
            <w:vAlign w:val="bottom"/>
          </w:tcPr>
          <w:p w14:paraId="7E8D8C6F" w14:textId="77777777" w:rsidR="003A5500" w:rsidRDefault="00B4666E"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4335</w:t>
            </w:r>
          </w:p>
        </w:tc>
        <w:tc>
          <w:tcPr>
            <w:tcW w:w="238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751685A" w14:textId="77777777" w:rsidR="003A5500" w:rsidRDefault="003A5500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179" w:type="dxa"/>
            <w:shd w:val="clear" w:color="auto" w:fill="auto"/>
            <w:vAlign w:val="bottom"/>
          </w:tcPr>
          <w:p w14:paraId="291CF912" w14:textId="77777777" w:rsidR="003A5500" w:rsidRDefault="00B4666E">
            <w:pPr>
              <w:jc w:val="center"/>
            </w:pPr>
            <w:r>
              <w:rPr>
                <w:color w:val="000000"/>
                <w:sz w:val="28"/>
                <w:szCs w:val="28"/>
              </w:rPr>
              <w:t>Иванов Г.Д.</w:t>
            </w:r>
          </w:p>
        </w:tc>
      </w:tr>
      <w:tr w:rsidR="003A5500" w14:paraId="7221289D" w14:textId="77777777">
        <w:trPr>
          <w:trHeight w:val="614"/>
        </w:trPr>
        <w:tc>
          <w:tcPr>
            <w:tcW w:w="4074" w:type="dxa"/>
            <w:shd w:val="clear" w:color="auto" w:fill="auto"/>
            <w:vAlign w:val="bottom"/>
          </w:tcPr>
          <w:p w14:paraId="30ECDA1C" w14:textId="77777777" w:rsidR="003A5500" w:rsidRDefault="00B4666E"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7836E5" w14:textId="77777777" w:rsidR="003A5500" w:rsidRDefault="003A5500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179" w:type="dxa"/>
            <w:shd w:val="clear" w:color="auto" w:fill="auto"/>
            <w:vAlign w:val="bottom"/>
          </w:tcPr>
          <w:p w14:paraId="63DEB70C" w14:textId="77777777" w:rsidR="003A5500" w:rsidRDefault="00B4666E">
            <w:pPr>
              <w:jc w:val="center"/>
            </w:pPr>
            <w:r>
              <w:rPr>
                <w:color w:val="000000"/>
                <w:sz w:val="28"/>
                <w:szCs w:val="28"/>
              </w:rPr>
              <w:t>Калмычков В.А.</w:t>
            </w:r>
          </w:p>
        </w:tc>
      </w:tr>
    </w:tbl>
    <w:p w14:paraId="7D200664" w14:textId="77777777" w:rsidR="003A5500" w:rsidRDefault="003A5500">
      <w:pPr>
        <w:spacing w:line="360" w:lineRule="auto"/>
        <w:jc w:val="center"/>
        <w:rPr>
          <w:bCs/>
          <w:sz w:val="28"/>
          <w:szCs w:val="28"/>
        </w:rPr>
      </w:pPr>
    </w:p>
    <w:p w14:paraId="50A2382B" w14:textId="77777777" w:rsidR="003A5500" w:rsidRDefault="003A5500">
      <w:pPr>
        <w:spacing w:line="360" w:lineRule="auto"/>
        <w:jc w:val="center"/>
        <w:rPr>
          <w:bCs/>
          <w:sz w:val="28"/>
          <w:szCs w:val="28"/>
        </w:rPr>
      </w:pPr>
    </w:p>
    <w:p w14:paraId="7A519D9D" w14:textId="77777777" w:rsidR="003A5500" w:rsidRDefault="00B4666E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81881A1" w14:textId="77777777" w:rsidR="003A5500" w:rsidRDefault="00B4666E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2025</w:t>
      </w:r>
    </w:p>
    <w:p w14:paraId="4F31BF0D" w14:textId="77777777" w:rsidR="003A5500" w:rsidRDefault="00B4666E">
      <w:pPr>
        <w:spacing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Формулировка задания:</w:t>
      </w:r>
    </w:p>
    <w:p w14:paraId="427B2D17" w14:textId="77777777" w:rsidR="003A5500" w:rsidRDefault="00B4666E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Использование линейного процесса при организации вычислений значений полинома (схема Горнера)</w:t>
      </w:r>
    </w:p>
    <w:p w14:paraId="0A7D9D41" w14:textId="77777777" w:rsidR="003A5500" w:rsidRDefault="00B4666E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Дано:</w:t>
      </w:r>
    </w:p>
    <w:p w14:paraId="10068E8C" w14:textId="77777777" w:rsidR="003A5500" w:rsidRDefault="00B4666E">
      <w:pPr>
        <w:spacing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Полиномы:</w:t>
      </w:r>
    </w:p>
    <w:p w14:paraId="669752B8" w14:textId="30518D1C" w:rsidR="003A5500" w:rsidRDefault="00B4666E" w:rsidP="001D678E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m:oMath>
        <m: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3,</m:t>
        </m:r>
        <m:r>
          <m:rPr>
            <m:nor/>
          </m:rPr>
          <w:rPr>
            <w:rFonts w:ascii="Cambria Math"/>
          </w:rPr>
          <m:t>01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7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/>
          </w:rPr>
          <m:t>+</m:t>
        </m:r>
        <m:r>
          <m:rPr>
            <m:nor/>
          </m:rPr>
          <w:rPr>
            <w:rFonts w:ascii="Cambria Math"/>
          </w:rPr>
          <m:t>4324249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/>
          </w:rPr>
          <m:t>+</m:t>
        </m:r>
        <m:r>
          <m:rPr>
            <m:nor/>
          </m:rPr>
          <w:rPr>
            <w:rFonts w:ascii="Cambria Math"/>
          </w:rPr>
          <m:t>2987456</m:t>
        </m:r>
        <m:r>
          <w:rPr>
            <w:rFonts w:ascii="Cambria Math"/>
          </w:rPr>
          <m:t>x</m:t>
        </m:r>
      </m:oMath>
      <w:r>
        <w:rPr>
          <w:color w:val="000000"/>
          <w:sz w:val="28"/>
          <w:szCs w:val="28"/>
        </w:rPr>
        <w:t>,</w:t>
      </w:r>
    </w:p>
    <w:p w14:paraId="564D5015" w14:textId="64262962" w:rsidR="003A5500" w:rsidRDefault="00B4666E" w:rsidP="001D678E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m:oMath>
        <m:r>
          <w:rPr>
            <w:rFonts w:asci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m:rPr>
            <m:nor/>
          </m:rPr>
          <w:rPr>
            <w:rFonts w:ascii="Cambria Math"/>
          </w:rPr>
          <m:t>21.98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/>
          </w:rPr>
          <m:t>-</m:t>
        </m:r>
        <m:r>
          <m:rPr>
            <m:nor/>
          </m:rPr>
          <w:rPr>
            <w:rFonts w:ascii="Cambria Math"/>
          </w:rPr>
          <m:t>21.98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/>
          </w:rPr>
          <m:t>-</m:t>
        </m:r>
        <m:r>
          <m:rPr>
            <m:nor/>
          </m:rPr>
          <w:rPr>
            <w:rFonts w:ascii="Cambria Math"/>
          </w:rPr>
          <m:t>21.98</m:t>
        </m:r>
        <m:r>
          <w:rPr>
            <w:rFonts w:ascii="Cambria Math"/>
          </w:rPr>
          <m:t>x</m:t>
        </m:r>
      </m:oMath>
    </w:p>
    <w:p w14:paraId="6F061D67" w14:textId="77777777" w:rsidR="003A5500" w:rsidRDefault="00B4666E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Найти:</w:t>
      </w:r>
    </w:p>
    <w:p w14:paraId="58A2E836" w14:textId="01296987" w:rsidR="003A5500" w:rsidRDefault="00B4666E" w:rsidP="001D678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З</w:t>
      </w:r>
      <w:r>
        <w:rPr>
          <w:color w:val="000000"/>
          <w:sz w:val="28"/>
          <w:szCs w:val="28"/>
        </w:rPr>
        <w:t xml:space="preserve">начение выражения </w:t>
      </w:r>
      <m:oMath>
        <m:r>
          <w:rPr>
            <w:rFonts w:asci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/Q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</m:oMath>
    </w:p>
    <w:p w14:paraId="7CB339C1" w14:textId="77777777" w:rsidR="003A5500" w:rsidRDefault="003A5500">
      <w:pPr>
        <w:spacing w:line="360" w:lineRule="auto"/>
        <w:rPr>
          <w:b/>
          <w:bCs/>
          <w:sz w:val="28"/>
          <w:szCs w:val="28"/>
        </w:rPr>
      </w:pPr>
    </w:p>
    <w:p w14:paraId="02BB8EAA" w14:textId="77777777" w:rsidR="003A5500" w:rsidRDefault="00B4666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Способ решения:</w:t>
      </w:r>
    </w:p>
    <w:p w14:paraId="705CB272" w14:textId="77777777" w:rsidR="003A5500" w:rsidRDefault="00B4666E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Для расчета значения выражения </w:t>
      </w:r>
      <w:r>
        <w:rPr>
          <w:i/>
          <w:iCs/>
          <w:sz w:val="28"/>
          <w:szCs w:val="28"/>
        </w:rPr>
        <w:t>R(x)</w:t>
      </w:r>
      <w:r>
        <w:rPr>
          <w:sz w:val="28"/>
          <w:szCs w:val="28"/>
        </w:rPr>
        <w:t xml:space="preserve"> применим пошаговый расчетный метод. Для начала, разложим полиномы </w:t>
      </w:r>
      <w:r>
        <w:rPr>
          <w:i/>
          <w:iCs/>
          <w:sz w:val="28"/>
          <w:szCs w:val="28"/>
        </w:rPr>
        <w:t>F(x)</w:t>
      </w:r>
      <w:r>
        <w:rPr>
          <w:sz w:val="28"/>
          <w:szCs w:val="28"/>
        </w:rPr>
        <w:t xml:space="preserve"> и </w:t>
      </w:r>
      <w:r>
        <w:rPr>
          <w:i/>
          <w:iCs/>
          <w:sz w:val="28"/>
          <w:szCs w:val="28"/>
        </w:rPr>
        <w:t>Q(x)</w:t>
      </w:r>
      <w:r>
        <w:rPr>
          <w:sz w:val="28"/>
          <w:szCs w:val="28"/>
        </w:rPr>
        <w:t xml:space="preserve"> используя схему Горнера:</w:t>
      </w:r>
    </w:p>
    <w:p w14:paraId="2F36C371" w14:textId="6B8CA654" w:rsidR="003A5500" w:rsidRDefault="00B4666E" w:rsidP="001D678E">
      <w:pPr>
        <w:spacing w:line="360" w:lineRule="auto"/>
      </w:pPr>
      <w:r>
        <w:rPr>
          <w:sz w:val="28"/>
          <w:szCs w:val="28"/>
        </w:rPr>
        <w:tab/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</m:e>
            </m:d>
            <m:r>
              <w:rPr>
                <w:rFonts w:ascii="Cambria Math"/>
              </w:rPr>
              <m:t>=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3,</m:t>
            </m:r>
            <m:r>
              <m:rPr>
                <m:nor/>
              </m:rPr>
              <w:rPr>
                <w:rFonts w:ascii="Cambria Math"/>
              </w:rPr>
              <m:t>01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7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/>
              </w:rPr>
              <m:t>+</m:t>
            </m:r>
            <m:r>
              <m:rPr>
                <m:nor/>
              </m:rPr>
              <w:rPr>
                <w:rFonts w:ascii="Cambria Math"/>
              </w:rPr>
              <m:t>4324249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/>
              </w:rPr>
              <m:t>+</m:t>
            </m:r>
            <m:r>
              <m:rPr>
                <m:nor/>
              </m:rPr>
              <w:rPr>
                <w:rFonts w:ascii="Cambria Math"/>
              </w:rPr>
              <m:t>2987456</m:t>
            </m:r>
            <m:r>
              <w:rPr>
                <w:rFonts w:asci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3,</m:t>
                </m:r>
                <m:r>
                  <m:rPr>
                    <m:nor/>
                  </m:rPr>
                  <w:rPr>
                    <w:rFonts w:ascii="Cambria Math"/>
                  </w:rPr>
                  <m:t>01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w:rPr>
                    <w:rFonts w:ascii="Cambria Math"/>
                  </w:rPr>
                  <m:t>+</m:t>
                </m:r>
                <m:r>
                  <m:rPr>
                    <m:nor/>
                  </m:rPr>
                  <w:rPr>
                    <w:rFonts w:ascii="Cambria Math"/>
                  </w:rPr>
                  <m:t>4324249</m:t>
                </m:r>
                <m: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nor/>
                  </m:rPr>
                  <w:rPr>
                    <w:rFonts w:ascii="Cambria Math"/>
                  </w:rPr>
                  <m:t>2987456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w:rPr>
                <w:rFonts w:ascii="Cambria Math" w:hAnsi="Cambria Math" w:cs="Cambria Math"/>
              </w:rPr>
              <m:t>*</m:t>
            </m:r>
            <m:r>
              <w:rPr>
                <w:rFonts w:ascii="Cambria Math"/>
              </w:rPr>
              <m:t>x=</m:t>
            </m:r>
          </m: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3,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01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5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r>
                      <w:rPr>
                        <w:rFonts w:ascii="Cambria Math"/>
                      </w:rPr>
                      <m:t>+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4324249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*</m:t>
                </m:r>
                <m:r>
                  <w:rPr>
                    <w:rFonts w:ascii="Cambria Math"/>
                  </w:rPr>
                  <m:t>x+</m:t>
                </m:r>
                <m:r>
                  <m:rPr>
                    <m:nor/>
                  </m:rPr>
                  <w:rPr>
                    <w:rFonts w:ascii="Cambria Math"/>
                  </w:rPr>
                  <m:t>2987456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w:rPr>
                <w:rFonts w:ascii="Cambria Math" w:hAnsi="Cambria Math" w:cs="Cambria Math"/>
              </w:rPr>
              <m:t>*</m:t>
            </m:r>
            <m:r>
              <w:rPr>
                <w:rFonts w:ascii="Cambria Math"/>
              </w:rPr>
              <m:t>x</m:t>
            </m:r>
          </m:e>
        </m:eqArr>
      </m:oMath>
    </w:p>
    <w:p w14:paraId="62F4928D" w14:textId="6EAD17FA" w:rsidR="003A5500" w:rsidRPr="00597A91" w:rsidRDefault="00764C73" w:rsidP="001D678E">
      <w:pPr>
        <w:spacing w:line="360" w:lineRule="auto"/>
        <w:jc w:val="center"/>
        <w:rPr>
          <w:sz w:val="28"/>
          <w:szCs w:val="28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</m:e>
              </m:d>
              <m:r>
                <w:rPr>
                  <w:rFonts w:ascii="Cambria Math"/>
                </w:rPr>
                <m:t>=</m:t>
              </m:r>
              <m:r>
                <w:rPr>
                  <w:rFonts w:ascii="Cambria Math"/>
                </w:rPr>
                <m:t>-</m:t>
              </m:r>
              <m:r>
                <m:rPr>
                  <m:nor/>
                </m:rPr>
                <w:rPr>
                  <w:rFonts w:ascii="Cambria Math"/>
                </w:rPr>
                <m:t>21.98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/>
                </w:rPr>
                <m:t>-</m:t>
              </m:r>
              <m:r>
                <m:rPr>
                  <m:nor/>
                </m:rPr>
                <w:rPr>
                  <w:rFonts w:ascii="Cambria Math"/>
                </w:rPr>
                <m:t>21.98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/>
                </w:rPr>
                <m:t>—</m:t>
              </m:r>
              <m:r>
                <m:rPr>
                  <m:nor/>
                </m:rPr>
                <w:rPr>
                  <w:rFonts w:ascii="Cambria Math"/>
                </w:rPr>
                <m:t>21.98</m:t>
              </m:r>
              <m: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21.98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w:rPr>
                      <w:rFonts w:ascii="Cambria Math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21.98</m:t>
                  </m:r>
                  <m:r>
                    <w:rPr>
                      <w:rFonts w:asci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—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21.98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/>
                </w:rPr>
                <m:t>x=</m:t>
              </m:r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21.98</m:t>
                      </m:r>
                      <m:r>
                        <w:rPr>
                          <w:rFonts w:asci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21.98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Cambria Math"/>
                    </w:rPr>
                    <m:t>—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21.98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/>
                </w:rPr>
                <m:t>x</m:t>
              </m:r>
            </m:e>
          </m:eqArr>
        </m:oMath>
      </m:oMathPara>
    </w:p>
    <w:p w14:paraId="5BA71685" w14:textId="77777777" w:rsidR="003A5500" w:rsidRDefault="00B466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 разложения видно, что расчет полиномов </w:t>
      </w:r>
      <w:r>
        <w:rPr>
          <w:i/>
          <w:iCs/>
          <w:sz w:val="28"/>
          <w:szCs w:val="28"/>
        </w:rPr>
        <w:t>F(x)</w:t>
      </w:r>
      <w:r>
        <w:rPr>
          <w:sz w:val="28"/>
          <w:szCs w:val="28"/>
        </w:rPr>
        <w:t xml:space="preserve"> и </w:t>
      </w:r>
      <w:r>
        <w:rPr>
          <w:i/>
          <w:iCs/>
          <w:sz w:val="28"/>
          <w:szCs w:val="28"/>
        </w:rPr>
        <w:t>Q(x)</w:t>
      </w:r>
      <w:r>
        <w:rPr>
          <w:sz w:val="28"/>
          <w:szCs w:val="28"/>
        </w:rPr>
        <w:t xml:space="preserve"> может быть проведен в несколько этапов:</w:t>
      </w:r>
    </w:p>
    <w:p w14:paraId="3417CA5A" w14:textId="11F3B246" w:rsidR="003A5500" w:rsidRDefault="00B4666E" w:rsidP="001D67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m:rPr>
            <m:nor/>
          </m:rPr>
          <w:rPr>
            <w:rFonts w:ascii="Cambria Math"/>
          </w:rPr>
          <m:t>3.01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/>
          </w:rPr>
          <m:t>+</m:t>
        </m:r>
        <m:r>
          <m:rPr>
            <m:nor/>
          </m:rPr>
          <w:rPr>
            <w:rFonts w:ascii="Cambria Math"/>
          </w:rPr>
          <m:t>4324249</m:t>
        </m:r>
      </m:oMath>
    </w:p>
    <w:p w14:paraId="0FBAB6F7" w14:textId="41F0F685" w:rsidR="003A5500" w:rsidRDefault="00B4666E" w:rsidP="001D67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=F1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 w:hAnsi="Cambria Math" w:cs="Cambria Math"/>
          </w:rPr>
          <m:t>*</m:t>
        </m:r>
        <m:r>
          <w:rPr>
            <w:rFonts w:ascii="Cambria Math"/>
          </w:rPr>
          <m:t>x+</m:t>
        </m:r>
        <m:r>
          <m:rPr>
            <m:nor/>
          </m:rPr>
          <w:rPr>
            <w:rFonts w:ascii="Cambria Math"/>
          </w:rPr>
          <m:t>2987456</m:t>
        </m:r>
      </m:oMath>
    </w:p>
    <w:p w14:paraId="0909D429" w14:textId="68A50721" w:rsidR="003A5500" w:rsidRDefault="00B4666E" w:rsidP="001D67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=F2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 w:hAnsi="Cambria Math" w:cs="Cambria Math"/>
          </w:rPr>
          <m:t>*</m:t>
        </m:r>
        <m:r>
          <w:rPr>
            <w:rFonts w:ascii="Cambria Math"/>
          </w:rPr>
          <m:t>x</m:t>
        </m:r>
      </m:oMath>
    </w:p>
    <w:p w14:paraId="591CE5BC" w14:textId="6116AAF5" w:rsidR="003A5500" w:rsidRDefault="00B4666E" w:rsidP="001D67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m:rPr>
            <m:nor/>
          </m:rPr>
          <w:rPr>
            <w:rFonts w:ascii="Cambria Math"/>
          </w:rPr>
          <m:t>21.98</m:t>
        </m:r>
        <m: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-</m:t>
        </m:r>
        <m:r>
          <m:rPr>
            <m:nor/>
          </m:rPr>
          <w:rPr>
            <w:rFonts w:ascii="Cambria Math"/>
          </w:rPr>
          <m:t>21.98</m:t>
        </m:r>
      </m:oMath>
    </w:p>
    <w:p w14:paraId="44A64A05" w14:textId="1C6CC186" w:rsidR="003A5500" w:rsidRDefault="00B4666E" w:rsidP="001D67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 w:hAnsi="Cambria Math" w:cs="Cambria Math"/>
          </w:rPr>
          <m:t>*</m:t>
        </m:r>
        <m:r>
          <w:rPr>
            <w:rFonts w:ascii="Cambria Math"/>
          </w:rPr>
          <m:t>x</m:t>
        </m:r>
        <m:r>
          <w:rPr>
            <w:rFonts w:ascii="Cambria Math"/>
          </w:rPr>
          <m:t>-</m:t>
        </m:r>
        <m:r>
          <m:rPr>
            <m:nor/>
          </m:rPr>
          <w:rPr>
            <w:rFonts w:ascii="Cambria Math"/>
          </w:rPr>
          <m:t>21.98</m:t>
        </m:r>
      </m:oMath>
    </w:p>
    <w:p w14:paraId="3A726ACC" w14:textId="3E5C2A6B" w:rsidR="003A5500" w:rsidRDefault="00B4666E" w:rsidP="001D67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 w:hAnsi="Cambria Math" w:cs="Cambria Math"/>
          </w:rPr>
          <m:t>*</m:t>
        </m:r>
        <m:r>
          <w:rPr>
            <w:rFonts w:ascii="Cambria Math"/>
          </w:rPr>
          <m:t>x</m:t>
        </m:r>
      </m:oMath>
    </w:p>
    <w:p w14:paraId="5277EACD" w14:textId="77777777" w:rsidR="003A5500" w:rsidRDefault="00B4666E">
      <w:pPr>
        <w:spacing w:line="360" w:lineRule="auto"/>
      </w:pPr>
      <w:r>
        <w:rPr>
          <w:sz w:val="28"/>
          <w:szCs w:val="28"/>
        </w:rPr>
        <w:t>Таким образом, проделав эти предварительные расчеты, мы можем получить значение результирующего полинома:</w:t>
      </w:r>
    </w:p>
    <w:p w14:paraId="5D779A61" w14:textId="7AC7D2EF" w:rsidR="003A5500" w:rsidRPr="00597A91" w:rsidRDefault="00597A91" w:rsidP="001D678E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/Q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</m:oMath>
      </m:oMathPara>
    </w:p>
    <w:p w14:paraId="506A6842" w14:textId="77777777" w:rsidR="003A5500" w:rsidRDefault="003A5500">
      <w:pPr>
        <w:spacing w:line="360" w:lineRule="auto"/>
        <w:jc w:val="center"/>
        <w:rPr>
          <w:sz w:val="28"/>
          <w:szCs w:val="28"/>
        </w:rPr>
      </w:pPr>
    </w:p>
    <w:p w14:paraId="1D2E90D5" w14:textId="77777777" w:rsidR="003A5500" w:rsidRDefault="00B4666E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Контрольный пример:</w:t>
      </w:r>
    </w:p>
    <w:p w14:paraId="1E770197" w14:textId="77777777" w:rsidR="003A5500" w:rsidRDefault="00B4666E">
      <w:pPr>
        <w:spacing w:line="360" w:lineRule="auto"/>
      </w:pPr>
      <w:r>
        <w:rPr>
          <w:b/>
          <w:bCs/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 xml:space="preserve">Рассчитаем значение выражения </w:t>
      </w:r>
      <w:r>
        <w:rPr>
          <w:i/>
          <w:iCs/>
          <w:color w:val="000000"/>
          <w:sz w:val="28"/>
          <w:szCs w:val="28"/>
        </w:rPr>
        <w:t>R(x)</w:t>
      </w:r>
      <w:r>
        <w:rPr>
          <w:color w:val="000000"/>
          <w:sz w:val="28"/>
          <w:szCs w:val="28"/>
        </w:rPr>
        <w:t xml:space="preserve"> при </w:t>
      </w:r>
      <w:r>
        <w:rPr>
          <w:i/>
          <w:iCs/>
          <w:color w:val="000000"/>
          <w:sz w:val="28"/>
          <w:szCs w:val="28"/>
        </w:rPr>
        <w:t>x=7.2</w:t>
      </w:r>
      <w:r>
        <w:rPr>
          <w:color w:val="000000"/>
          <w:sz w:val="28"/>
          <w:szCs w:val="28"/>
        </w:rPr>
        <w:t xml:space="preserve">: </w:t>
      </w:r>
    </w:p>
    <w:p w14:paraId="5684B8E6" w14:textId="46381078" w:rsidR="003A5500" w:rsidRPr="00597A91" w:rsidRDefault="00764C73" w:rsidP="001D678E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7.2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m:rPr>
              <m:nor/>
            </m:rPr>
            <w:rPr>
              <w:rFonts w:ascii="Cambria Math"/>
            </w:rPr>
            <m:t>3.01</m:t>
          </m:r>
          <m:r>
            <m:rPr>
              <m:sty m:val="p"/>
            </m:rPr>
            <w:rPr>
              <w:rFonts w:ascii="Cambria Math"/>
            </w:rPr>
            <m:t>×</m:t>
          </m:r>
          <m:r>
            <m:rPr>
              <m:nor/>
            </m:rPr>
            <w:rPr>
              <w:rFonts w:ascii="Cambria Math"/>
            </w:rPr>
            <m:t>7.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+</m:t>
          </m:r>
          <m:r>
            <m:rPr>
              <m:nor/>
            </m:rPr>
            <w:rPr>
              <w:rFonts w:ascii="Cambria Math"/>
            </w:rPr>
            <m:t>4324249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4266007.9792768</m:t>
          </m:r>
        </m:oMath>
      </m:oMathPara>
    </w:p>
    <w:p w14:paraId="3CB62E7D" w14:textId="75C71643" w:rsidR="003A5500" w:rsidRPr="00597A91" w:rsidRDefault="00764C73" w:rsidP="001D678E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7.2</m:t>
              </m:r>
            </m:e>
          </m:d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7.2</m:t>
              </m:r>
            </m:e>
          </m:d>
          <m:r>
            <w:rPr>
              <w:rFonts w:ascii="Cambria Math" w:hAnsi="Cambria Math" w:cs="Cambria Math"/>
            </w:rPr>
            <m:t>*</m:t>
          </m:r>
          <m:r>
            <m:rPr>
              <m:nor/>
            </m:rPr>
            <w:rPr>
              <w:rFonts w:ascii="Cambria Math"/>
            </w:rPr>
            <m:t>7.2</m:t>
          </m:r>
          <m:r>
            <m:rPr>
              <m:sty m:val="p"/>
            </m:rPr>
            <w:rPr>
              <w:rFonts w:ascii="Cambria Math"/>
            </w:rPr>
            <m:t>+</m:t>
          </m:r>
          <m:r>
            <m:rPr>
              <m:nor/>
            </m:rPr>
            <w:rPr>
              <w:rFonts w:ascii="Cambria Math"/>
            </w:rPr>
            <m:t>2987456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30715257.45079296</m:t>
          </m:r>
          <m:r>
            <m:rPr>
              <m:sty m:val="p"/>
            </m:rPr>
            <w:rPr>
              <w:rFonts w:ascii="Cambria Math"/>
            </w:rPr>
            <m:t>+</m:t>
          </m:r>
          <m:r>
            <m:rPr>
              <m:nor/>
            </m:rPr>
            <w:rPr>
              <w:rFonts w:ascii="Cambria Math"/>
            </w:rPr>
            <m:t>2987456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33702713.45079296</m:t>
          </m:r>
        </m:oMath>
      </m:oMathPara>
    </w:p>
    <w:p w14:paraId="34225092" w14:textId="66631189" w:rsidR="003A5500" w:rsidRPr="00597A91" w:rsidRDefault="00764C73" w:rsidP="001D678E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7.2</m:t>
              </m:r>
            </m:e>
          </m:d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7.2</m:t>
              </m:r>
            </m:e>
          </m:d>
          <m:r>
            <w:rPr>
              <w:rFonts w:ascii="Cambria Math" w:hAnsi="Cambria Math" w:cs="Cambria Math"/>
            </w:rPr>
            <m:t>*</m:t>
          </m:r>
          <m:r>
            <m:rPr>
              <m:nor/>
            </m:rPr>
            <w:rPr>
              <w:rFonts w:ascii="Cambria Math"/>
            </w:rPr>
            <m:t>7.2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33702713.45079296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nor/>
            </m:rPr>
            <w:rPr>
              <w:rFonts w:ascii="Cambria Math"/>
            </w:rPr>
            <m:t>7.2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242659536.845709312</m:t>
          </m:r>
        </m:oMath>
      </m:oMathPara>
    </w:p>
    <w:p w14:paraId="2379BEBE" w14:textId="14FA717A" w:rsidR="003A5500" w:rsidRPr="00597A91" w:rsidRDefault="00764C73" w:rsidP="001D678E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7.2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m:rPr>
              <m:nor/>
            </m:rPr>
            <w:rPr>
              <w:rFonts w:ascii="Cambria Math"/>
            </w:rPr>
            <m:t>21.98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nor/>
            </m:rPr>
            <w:rPr>
              <w:rFonts w:ascii="Cambria Math"/>
            </w:rPr>
            <m:t>7.2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nor/>
            </m:rPr>
            <w:rPr>
              <w:rFonts w:ascii="Cambria Math"/>
            </w:rPr>
            <m:t>21.98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nor/>
            </m:rPr>
            <w:rPr>
              <w:rFonts w:ascii="Cambria Math"/>
            </w:rPr>
            <m:t>180.236</m:t>
          </m:r>
        </m:oMath>
      </m:oMathPara>
    </w:p>
    <w:p w14:paraId="1097405D" w14:textId="1D7D3264" w:rsidR="003A5500" w:rsidRPr="00597A91" w:rsidRDefault="00764C73" w:rsidP="001D678E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7.2</m:t>
              </m:r>
            </m:e>
          </m:d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7.2</m:t>
              </m:r>
            </m:e>
          </m:d>
          <m:r>
            <w:rPr>
              <w:rFonts w:ascii="Cambria Math" w:hAnsi="Cambria Math" w:cs="Cambria Math"/>
            </w:rPr>
            <m:t>*</m:t>
          </m:r>
          <m:r>
            <m:rPr>
              <m:nor/>
            </m:rPr>
            <w:rPr>
              <w:rFonts w:ascii="Cambria Math"/>
            </w:rPr>
            <m:t>7.2</m:t>
          </m:r>
          <m:r>
            <m:rPr>
              <m:sty m:val="p"/>
            </m:rPr>
            <w:rPr>
              <w:rFonts w:ascii="Cambria Math"/>
            </w:rPr>
            <m:t>—</m:t>
          </m:r>
          <m:r>
            <m:rPr>
              <m:nor/>
            </m:rPr>
            <w:rPr>
              <w:rFonts w:ascii="Cambria Math"/>
            </w:rPr>
            <m:t>21.98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nor/>
            </m:rPr>
            <w:rPr>
              <w:rFonts w:ascii="Cambria Math"/>
            </w:rPr>
            <m:t>1297.6992</m:t>
          </m:r>
          <m:r>
            <m:rPr>
              <m:sty m:val="p"/>
            </m:rPr>
            <w:rPr>
              <w:rFonts w:ascii="Cambria Math"/>
            </w:rPr>
            <m:t>—</m:t>
          </m:r>
          <m:r>
            <m:rPr>
              <m:nor/>
            </m:rPr>
            <w:rPr>
              <w:rFonts w:ascii="Cambria Math"/>
            </w:rPr>
            <m:t>21.98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nor/>
            </m:rPr>
            <w:rPr>
              <w:rFonts w:ascii="Cambria Math"/>
            </w:rPr>
            <m:t>1319.6792</m:t>
          </m:r>
        </m:oMath>
      </m:oMathPara>
    </w:p>
    <w:p w14:paraId="158CF240" w14:textId="19300D8E" w:rsidR="003A5500" w:rsidRPr="00597A91" w:rsidRDefault="00764C73" w:rsidP="001D678E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7.2</m:t>
              </m:r>
            </m:e>
          </m:d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7.2</m:t>
              </m:r>
            </m:e>
          </m:d>
          <m:r>
            <w:rPr>
              <w:rFonts w:ascii="Cambria Math" w:hAnsi="Cambria Math" w:cs="Cambria Math"/>
            </w:rPr>
            <m:t>*</m:t>
          </m:r>
          <m:r>
            <m:rPr>
              <m:nor/>
            </m:rPr>
            <w:rPr>
              <w:rFonts w:ascii="Cambria Math"/>
            </w:rPr>
            <m:t>7.2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nor/>
            </m:rPr>
            <w:rPr>
              <w:rFonts w:ascii="Cambria Math"/>
            </w:rPr>
            <m:t>9501.69024</m:t>
          </m:r>
        </m:oMath>
      </m:oMathPara>
    </w:p>
    <w:p w14:paraId="5B363925" w14:textId="17AAD90D" w:rsidR="003A5500" w:rsidRPr="00597A91" w:rsidRDefault="00597A91" w:rsidP="001D678E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7.2</m:t>
              </m:r>
            </m:e>
          </m:d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7.2</m:t>
              </m:r>
            </m:e>
          </m:d>
          <m:r>
            <w:rPr>
              <w:rFonts w:asci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7.2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m:rPr>
              <m:nor/>
            </m:rPr>
            <w:rPr>
              <w:rFonts w:ascii="Cambria Math"/>
            </w:rPr>
            <m:t>25538.565320112</m:t>
          </m:r>
        </m:oMath>
      </m:oMathPara>
    </w:p>
    <w:p w14:paraId="4A3B2D9D" w14:textId="7DC5AE59" w:rsidR="003A5500" w:rsidRDefault="00B4666E" w:rsidP="001D678E">
      <w:pPr>
        <w:spacing w:line="360" w:lineRule="auto"/>
      </w:pPr>
      <w:r>
        <w:rPr>
          <w:sz w:val="28"/>
          <w:szCs w:val="28"/>
        </w:rPr>
        <w:tab/>
        <w:t>Результат: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/>
              </w:rPr>
              <m:t>7.2</m:t>
            </m:r>
          </m:e>
        </m:d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m:rPr>
            <m:nor/>
          </m:rPr>
          <w:rPr>
            <w:rFonts w:ascii="Cambria Math"/>
          </w:rPr>
          <m:t>25538.565320112</m:t>
        </m:r>
      </m:oMath>
      <w:r>
        <w:tab/>
      </w:r>
    </w:p>
    <w:p w14:paraId="5B51AC76" w14:textId="77777777" w:rsidR="003A5500" w:rsidRDefault="003A5500">
      <w:pPr>
        <w:spacing w:line="360" w:lineRule="auto"/>
      </w:pPr>
    </w:p>
    <w:p w14:paraId="67520F32" w14:textId="77777777" w:rsidR="003A5500" w:rsidRDefault="00B4666E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Особенности компьютерной реализации:</w:t>
      </w:r>
      <w:r>
        <w:rPr>
          <w:sz w:val="28"/>
          <w:szCs w:val="28"/>
        </w:rPr>
        <w:tab/>
      </w:r>
    </w:p>
    <w:p w14:paraId="521DD352" w14:textId="77777777" w:rsidR="003A5500" w:rsidRDefault="00B4666E">
      <w:pPr>
        <w:spacing w:line="360" w:lineRule="auto"/>
      </w:pPr>
      <w:r>
        <w:rPr>
          <w:sz w:val="28"/>
          <w:szCs w:val="28"/>
        </w:rPr>
        <w:tab/>
        <w:t>Перечень используемых типов данных: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1"/>
        <w:gridCol w:w="7147"/>
      </w:tblGrid>
      <w:tr w:rsidR="003A5500" w14:paraId="0344C121" w14:textId="77777777"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40C8AE" w14:textId="77777777" w:rsidR="003A5500" w:rsidRDefault="00B4666E">
            <w:pPr>
              <w:pStyle w:val="TableContents"/>
              <w:jc w:val="center"/>
            </w:pPr>
            <w:r>
              <w:t>Наименование</w:t>
            </w:r>
          </w:p>
        </w:tc>
        <w:tc>
          <w:tcPr>
            <w:tcW w:w="7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F9786" w14:textId="77777777" w:rsidR="003A5500" w:rsidRDefault="00B4666E">
            <w:pPr>
              <w:pStyle w:val="TableContents"/>
              <w:jc w:val="center"/>
            </w:pPr>
            <w:r>
              <w:t>Описание</w:t>
            </w:r>
          </w:p>
        </w:tc>
      </w:tr>
      <w:tr w:rsidR="003A5500" w14:paraId="0731137F" w14:textId="77777777">
        <w:tc>
          <w:tcPr>
            <w:tcW w:w="24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1D378" w14:textId="77777777" w:rsidR="003A5500" w:rsidRDefault="00B4666E">
            <w:pPr>
              <w:pStyle w:val="TableContents"/>
            </w:pPr>
            <w:r>
              <w:t>double</w:t>
            </w:r>
          </w:p>
        </w:tc>
        <w:tc>
          <w:tcPr>
            <w:tcW w:w="7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AA38C" w14:textId="77777777" w:rsidR="003A5500" w:rsidRDefault="00B4666E">
            <w:pPr>
              <w:pStyle w:val="TableContents"/>
            </w:pPr>
            <w:r>
              <w:t>Для хранения вещественных значений</w:t>
            </w:r>
          </w:p>
        </w:tc>
      </w:tr>
      <w:tr w:rsidR="003A5500" w14:paraId="2ACFE330" w14:textId="77777777">
        <w:tc>
          <w:tcPr>
            <w:tcW w:w="24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C59641" w14:textId="77777777" w:rsidR="003A5500" w:rsidRDefault="00B4666E">
            <w:pPr>
              <w:pStyle w:val="TableContents"/>
            </w:pPr>
            <w:r>
              <w:t>bool</w:t>
            </w:r>
          </w:p>
        </w:tc>
        <w:tc>
          <w:tcPr>
            <w:tcW w:w="7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1E80C" w14:textId="77777777" w:rsidR="003A5500" w:rsidRDefault="00B4666E">
            <w:pPr>
              <w:pStyle w:val="TableContents"/>
            </w:pPr>
            <w:r>
              <w:t>Для хранения булевых значений</w:t>
            </w:r>
          </w:p>
        </w:tc>
      </w:tr>
      <w:tr w:rsidR="003A5500" w14:paraId="59A0F60F" w14:textId="77777777">
        <w:tc>
          <w:tcPr>
            <w:tcW w:w="24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B6AAE" w14:textId="77777777" w:rsidR="003A5500" w:rsidRDefault="00B4666E">
            <w:pPr>
              <w:pStyle w:val="TableContents"/>
            </w:pPr>
            <w:r>
              <w:t>char *</w:t>
            </w:r>
          </w:p>
        </w:tc>
        <w:tc>
          <w:tcPr>
            <w:tcW w:w="7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83833" w14:textId="77777777" w:rsidR="003A5500" w:rsidRDefault="00B4666E">
            <w:pPr>
              <w:pStyle w:val="TableContents"/>
            </w:pPr>
            <w:r>
              <w:t>Для хранения строковых значений</w:t>
            </w:r>
          </w:p>
        </w:tc>
      </w:tr>
    </w:tbl>
    <w:p w14:paraId="0F0C8F1E" w14:textId="77777777" w:rsidR="003A5500" w:rsidRDefault="00B466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FDB3A6D" w14:textId="77777777" w:rsidR="003A5500" w:rsidRDefault="00B4666E">
      <w:pPr>
        <w:spacing w:line="360" w:lineRule="auto"/>
      </w:pPr>
      <w:r>
        <w:rPr>
          <w:sz w:val="28"/>
          <w:szCs w:val="28"/>
        </w:rPr>
        <w:tab/>
        <w:t>Перечень используемых переменных и констант: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50"/>
        <w:gridCol w:w="1702"/>
        <w:gridCol w:w="1811"/>
        <w:gridCol w:w="4265"/>
      </w:tblGrid>
      <w:tr w:rsidR="003A5500" w14:paraId="1D7BCFCB" w14:textId="77777777"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5D6135" w14:textId="77777777" w:rsidR="003A5500" w:rsidRDefault="00B4666E">
            <w:pPr>
              <w:pStyle w:val="TableContents"/>
            </w:pPr>
            <w:r>
              <w:t>Тип переменной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67009A" w14:textId="77777777" w:rsidR="003A5500" w:rsidRDefault="00B4666E">
            <w:pPr>
              <w:pStyle w:val="TableContents"/>
            </w:pPr>
            <w:r>
              <w:t>Наименование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8EDF53" w14:textId="77777777" w:rsidR="003A5500" w:rsidRDefault="00B4666E">
            <w:pPr>
              <w:pStyle w:val="TableContents"/>
            </w:pPr>
            <w:r>
              <w:t>Константность</w:t>
            </w:r>
          </w:p>
        </w:tc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A42A7" w14:textId="77777777" w:rsidR="003A5500" w:rsidRDefault="00B4666E">
            <w:pPr>
              <w:pStyle w:val="TableContents"/>
            </w:pPr>
            <w:r>
              <w:t>Пояснение</w:t>
            </w:r>
          </w:p>
        </w:tc>
      </w:tr>
      <w:tr w:rsidR="003A5500" w14:paraId="32B957BC" w14:textId="77777777">
        <w:tc>
          <w:tcPr>
            <w:tcW w:w="1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DF7165" w14:textId="77777777" w:rsidR="003A5500" w:rsidRDefault="00B4666E">
            <w:pPr>
              <w:pStyle w:val="TableContents"/>
            </w:pPr>
            <w:r>
              <w:t>char *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0DF094" w14:textId="77777777" w:rsidR="003A5500" w:rsidRDefault="00B4666E">
            <w:pPr>
              <w:pStyle w:val="TableContents"/>
            </w:pPr>
            <w:r>
              <w:t>credits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D34326" w14:textId="77777777" w:rsidR="003A5500" w:rsidRDefault="00B4666E">
            <w:pPr>
              <w:pStyle w:val="TableContents"/>
            </w:pPr>
            <w:r>
              <w:t>да</w:t>
            </w:r>
          </w:p>
        </w:tc>
        <w:tc>
          <w:tcPr>
            <w:tcW w:w="4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3B311" w14:textId="77777777" w:rsidR="003A5500" w:rsidRDefault="00B4666E">
            <w:pPr>
              <w:pStyle w:val="TableContents"/>
            </w:pPr>
            <w:r>
              <w:t>Содержит информацию об обучающемся (ФИО, номер группы) и лабораторной работе (номер работы, версия программы, период выполнения)</w:t>
            </w:r>
          </w:p>
        </w:tc>
      </w:tr>
      <w:tr w:rsidR="003A5500" w14:paraId="4A5A9847" w14:textId="77777777">
        <w:tc>
          <w:tcPr>
            <w:tcW w:w="1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67A8DB" w14:textId="77777777" w:rsidR="003A5500" w:rsidRDefault="00B4666E">
            <w:pPr>
              <w:pStyle w:val="TableContents"/>
            </w:pPr>
            <w:r>
              <w:t>char *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C5A011" w14:textId="77777777" w:rsidR="003A5500" w:rsidRDefault="00B4666E">
            <w:pPr>
              <w:pStyle w:val="TableContents"/>
            </w:pPr>
            <w:r>
              <w:t>description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9A8318" w14:textId="77777777" w:rsidR="003A5500" w:rsidRDefault="00B4666E">
            <w:pPr>
              <w:pStyle w:val="TableContents"/>
            </w:pPr>
            <w:r>
              <w:t>да</w:t>
            </w:r>
          </w:p>
        </w:tc>
        <w:tc>
          <w:tcPr>
            <w:tcW w:w="4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3FE2B" w14:textId="77777777" w:rsidR="003A5500" w:rsidRDefault="00B4666E">
            <w:pPr>
              <w:pStyle w:val="TableContents"/>
            </w:pPr>
            <w:r>
              <w:t>Содержит пояснение к программе</w:t>
            </w:r>
          </w:p>
        </w:tc>
      </w:tr>
      <w:tr w:rsidR="003A5500" w14:paraId="5F896AD3" w14:textId="77777777">
        <w:tc>
          <w:tcPr>
            <w:tcW w:w="1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90C1C6" w14:textId="77777777" w:rsidR="003A5500" w:rsidRDefault="00B4666E">
            <w:pPr>
              <w:pStyle w:val="TableContents"/>
            </w:pPr>
            <w:r>
              <w:t>bool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668493" w14:textId="77777777" w:rsidR="003A5500" w:rsidRDefault="00B4666E">
            <w:pPr>
              <w:pStyle w:val="TableContents"/>
            </w:pPr>
            <w:r>
              <w:t>negative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F8C55C" w14:textId="77777777" w:rsidR="003A5500" w:rsidRDefault="00B4666E">
            <w:pPr>
              <w:pStyle w:val="TableContents"/>
            </w:pPr>
            <w:r>
              <w:t>нет</w:t>
            </w:r>
          </w:p>
        </w:tc>
        <w:tc>
          <w:tcPr>
            <w:tcW w:w="4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8189D" w14:textId="77777777" w:rsidR="003A5500" w:rsidRDefault="00B4666E">
            <w:pPr>
              <w:pStyle w:val="TableContents"/>
            </w:pPr>
            <w:r>
              <w:t xml:space="preserve">Используется внутри функции printFloat </w:t>
            </w:r>
          </w:p>
          <w:p w14:paraId="46950FBC" w14:textId="77777777" w:rsidR="003A5500" w:rsidRDefault="00B4666E">
            <w:pPr>
              <w:pStyle w:val="TableContents"/>
            </w:pPr>
            <w:r>
              <w:t>для хранения факта отрицательности выводимого на экран числа</w:t>
            </w:r>
          </w:p>
        </w:tc>
      </w:tr>
      <w:tr w:rsidR="003A5500" w14:paraId="7914E346" w14:textId="77777777">
        <w:tc>
          <w:tcPr>
            <w:tcW w:w="1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D3FE17" w14:textId="77777777" w:rsidR="003A5500" w:rsidRDefault="00B4666E">
            <w:pPr>
              <w:pStyle w:val="TableContents"/>
            </w:pPr>
            <w:r>
              <w:t>double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C77F3D" w14:textId="77777777" w:rsidR="003A5500" w:rsidRDefault="00B4666E">
            <w:pPr>
              <w:pStyle w:val="TableContents"/>
            </w:pPr>
            <w:r>
              <w:t>tmp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91A8F" w14:textId="77777777" w:rsidR="003A5500" w:rsidRDefault="00B4666E">
            <w:pPr>
              <w:pStyle w:val="TableContents"/>
            </w:pPr>
            <w:r>
              <w:t>нет</w:t>
            </w:r>
          </w:p>
        </w:tc>
        <w:tc>
          <w:tcPr>
            <w:tcW w:w="4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C99CA" w14:textId="77777777" w:rsidR="003A5500" w:rsidRDefault="00B4666E">
            <w:pPr>
              <w:pStyle w:val="TableContents"/>
            </w:pPr>
            <w:r>
              <w:t>Переменная вещественного типа для промежуточных вычислений (участвует в операции присваивания как слева, так и справа)</w:t>
            </w:r>
          </w:p>
        </w:tc>
      </w:tr>
      <w:tr w:rsidR="003A5500" w14:paraId="4667F297" w14:textId="77777777">
        <w:tc>
          <w:tcPr>
            <w:tcW w:w="1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5FEF3D" w14:textId="77777777" w:rsidR="003A5500" w:rsidRDefault="00B4666E">
            <w:pPr>
              <w:pStyle w:val="TableContents"/>
            </w:pPr>
            <w:r>
              <w:t>double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69C5E9" w14:textId="77777777" w:rsidR="003A5500" w:rsidRDefault="00B4666E">
            <w:pPr>
              <w:pStyle w:val="TableContents"/>
            </w:pPr>
            <w:r>
              <w:t>x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DA51D1" w14:textId="77777777" w:rsidR="003A5500" w:rsidRDefault="00B4666E">
            <w:pPr>
              <w:pStyle w:val="TableContents"/>
            </w:pPr>
            <w:r>
              <w:t>нет</w:t>
            </w:r>
          </w:p>
        </w:tc>
        <w:tc>
          <w:tcPr>
            <w:tcW w:w="4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16E0D" w14:textId="77777777" w:rsidR="003A5500" w:rsidRDefault="00B4666E">
            <w:pPr>
              <w:pStyle w:val="TableContents"/>
            </w:pPr>
            <w:r>
              <w:t>Вещественное число, вводимое пользователем программы</w:t>
            </w:r>
          </w:p>
        </w:tc>
      </w:tr>
      <w:tr w:rsidR="003A5500" w14:paraId="5DCF2B50" w14:textId="77777777">
        <w:tc>
          <w:tcPr>
            <w:tcW w:w="1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D26D17" w14:textId="77777777" w:rsidR="003A5500" w:rsidRDefault="00B4666E">
            <w:pPr>
              <w:pStyle w:val="TableContents"/>
            </w:pPr>
            <w:r>
              <w:t>double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AFC3DA" w14:textId="77777777" w:rsidR="003A5500" w:rsidRDefault="00B4666E">
            <w:pPr>
              <w:pStyle w:val="TableContents"/>
            </w:pPr>
            <w:r>
              <w:t>res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95A63" w14:textId="77777777" w:rsidR="003A5500" w:rsidRDefault="00B4666E">
            <w:pPr>
              <w:pStyle w:val="TableContents"/>
            </w:pPr>
            <w:r>
              <w:t>нет</w:t>
            </w:r>
          </w:p>
        </w:tc>
        <w:tc>
          <w:tcPr>
            <w:tcW w:w="4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D59CA" w14:textId="77777777" w:rsidR="003A5500" w:rsidRDefault="00B4666E">
            <w:pPr>
              <w:pStyle w:val="TableContents"/>
            </w:pPr>
            <w:r>
              <w:t>Переменная вещественного типа,</w:t>
            </w:r>
          </w:p>
          <w:p w14:paraId="543A5B58" w14:textId="77777777" w:rsidR="003A5500" w:rsidRDefault="00B4666E">
            <w:pPr>
              <w:pStyle w:val="TableContents"/>
            </w:pPr>
            <w:r>
              <w:t>содержащая финальный результат вычислений</w:t>
            </w:r>
          </w:p>
        </w:tc>
      </w:tr>
      <w:tr w:rsidR="003A5500" w14:paraId="12AA7E89" w14:textId="77777777">
        <w:tc>
          <w:tcPr>
            <w:tcW w:w="1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BD8EED" w14:textId="77777777" w:rsidR="003A5500" w:rsidRDefault="00B4666E">
            <w:pPr>
              <w:pStyle w:val="TableContents"/>
            </w:pPr>
            <w:r>
              <w:lastRenderedPageBreak/>
              <w:t>double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210565" w14:textId="77777777" w:rsidR="003A5500" w:rsidRDefault="00B4666E">
            <w:pPr>
              <w:pStyle w:val="TableContents"/>
            </w:pPr>
            <w:r>
              <w:t>x_pow5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D8D1BA" w14:textId="77777777" w:rsidR="003A5500" w:rsidRDefault="00B4666E">
            <w:pPr>
              <w:pStyle w:val="TableContents"/>
            </w:pPr>
            <w:r>
              <w:t>нет</w:t>
            </w:r>
          </w:p>
        </w:tc>
        <w:tc>
          <w:tcPr>
            <w:tcW w:w="4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2A4D6" w14:textId="77777777" w:rsidR="003A5500" w:rsidRDefault="00B4666E">
            <w:pPr>
              <w:pStyle w:val="TableContents"/>
            </w:pPr>
            <w:r>
              <w:t>Переменная вещественного типа, содержащее значение числа x в пятой степени</w:t>
            </w:r>
          </w:p>
        </w:tc>
      </w:tr>
      <w:tr w:rsidR="003A5500" w14:paraId="719994FF" w14:textId="77777777">
        <w:tc>
          <w:tcPr>
            <w:tcW w:w="1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C50A9D" w14:textId="77777777" w:rsidR="003A5500" w:rsidRDefault="00B4666E">
            <w:pPr>
              <w:pStyle w:val="TableContents"/>
            </w:pPr>
            <w:r>
              <w:t>double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34EF64" w14:textId="77777777" w:rsidR="003A5500" w:rsidRDefault="00B4666E">
            <w:pPr>
              <w:pStyle w:val="TableContents"/>
            </w:pPr>
            <w:r>
              <w:t>f7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D0BEAC" w14:textId="77777777" w:rsidR="003A5500" w:rsidRDefault="00B4666E">
            <w:pPr>
              <w:pStyle w:val="TableContents"/>
            </w:pPr>
            <w:r>
              <w:t>да</w:t>
            </w:r>
          </w:p>
        </w:tc>
        <w:tc>
          <w:tcPr>
            <w:tcW w:w="4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FA353" w14:textId="77777777" w:rsidR="003A5500" w:rsidRDefault="00B4666E">
            <w:pPr>
              <w:pStyle w:val="TableContents"/>
            </w:pPr>
            <w:r>
              <w:t>Коэффициент полинома F(x), при слагаемом x в седьмой степени</w:t>
            </w:r>
          </w:p>
        </w:tc>
      </w:tr>
      <w:tr w:rsidR="003A5500" w14:paraId="73CB005F" w14:textId="77777777">
        <w:tc>
          <w:tcPr>
            <w:tcW w:w="1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F5DF6B" w14:textId="77777777" w:rsidR="003A5500" w:rsidRDefault="00B4666E">
            <w:pPr>
              <w:pStyle w:val="TableContents"/>
            </w:pPr>
            <w:r>
              <w:t>double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88CB30" w14:textId="77777777" w:rsidR="003A5500" w:rsidRDefault="00B4666E">
            <w:pPr>
              <w:pStyle w:val="TableContents"/>
            </w:pPr>
            <w:r>
              <w:t>f2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E7B693" w14:textId="77777777" w:rsidR="003A5500" w:rsidRDefault="00B4666E">
            <w:pPr>
              <w:pStyle w:val="TableContents"/>
            </w:pPr>
            <w:r>
              <w:t>да</w:t>
            </w:r>
          </w:p>
        </w:tc>
        <w:tc>
          <w:tcPr>
            <w:tcW w:w="4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3D97A" w14:textId="77777777" w:rsidR="003A5500" w:rsidRDefault="00B4666E">
            <w:pPr>
              <w:pStyle w:val="TableContents"/>
            </w:pPr>
            <w:r>
              <w:t>Коэффициент полинома F(x), при слагаемом x во второй степени</w:t>
            </w:r>
          </w:p>
        </w:tc>
      </w:tr>
      <w:tr w:rsidR="003A5500" w14:paraId="511157A8" w14:textId="77777777">
        <w:tc>
          <w:tcPr>
            <w:tcW w:w="1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DA41A9" w14:textId="77777777" w:rsidR="003A5500" w:rsidRDefault="00B4666E">
            <w:pPr>
              <w:pStyle w:val="TableContents"/>
            </w:pPr>
            <w:r>
              <w:t>double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15C1B1" w14:textId="77777777" w:rsidR="003A5500" w:rsidRDefault="00B4666E">
            <w:pPr>
              <w:pStyle w:val="TableContents"/>
            </w:pPr>
            <w:r>
              <w:t>f1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B48036" w14:textId="77777777" w:rsidR="003A5500" w:rsidRDefault="00B4666E">
            <w:pPr>
              <w:pStyle w:val="TableContents"/>
            </w:pPr>
            <w:r>
              <w:t>да</w:t>
            </w:r>
          </w:p>
        </w:tc>
        <w:tc>
          <w:tcPr>
            <w:tcW w:w="4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77A73" w14:textId="77777777" w:rsidR="003A5500" w:rsidRDefault="00B4666E">
            <w:pPr>
              <w:pStyle w:val="TableContents"/>
            </w:pPr>
            <w:r>
              <w:t>Коэффициент полинома F(x), при слагаемом x в первой степени</w:t>
            </w:r>
          </w:p>
        </w:tc>
      </w:tr>
      <w:tr w:rsidR="003A5500" w14:paraId="00E21F15" w14:textId="77777777">
        <w:tc>
          <w:tcPr>
            <w:tcW w:w="1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5CA59E" w14:textId="77777777" w:rsidR="003A5500" w:rsidRDefault="00B4666E">
            <w:pPr>
              <w:pStyle w:val="TableContents"/>
            </w:pPr>
            <w:r>
              <w:t>double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4A7337" w14:textId="77777777" w:rsidR="003A5500" w:rsidRDefault="00B4666E">
            <w:pPr>
              <w:pStyle w:val="TableContents"/>
            </w:pPr>
            <w:r>
              <w:t>q3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2F680" w14:textId="77777777" w:rsidR="003A5500" w:rsidRDefault="00B4666E">
            <w:pPr>
              <w:pStyle w:val="TableContents"/>
            </w:pPr>
            <w:r>
              <w:t>да</w:t>
            </w:r>
          </w:p>
        </w:tc>
        <w:tc>
          <w:tcPr>
            <w:tcW w:w="4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7472B" w14:textId="77777777" w:rsidR="003A5500" w:rsidRDefault="00B4666E">
            <w:pPr>
              <w:pStyle w:val="TableContents"/>
            </w:pPr>
            <w:r>
              <w:t>Коэффициент полинома Q(x), при слагаемом x в третьей степени</w:t>
            </w:r>
          </w:p>
        </w:tc>
      </w:tr>
      <w:tr w:rsidR="003A5500" w14:paraId="4DA929A7" w14:textId="77777777">
        <w:tc>
          <w:tcPr>
            <w:tcW w:w="1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CF0FAA" w14:textId="77777777" w:rsidR="003A5500" w:rsidRDefault="00B4666E">
            <w:pPr>
              <w:pStyle w:val="TableContents"/>
            </w:pPr>
            <w:r>
              <w:t>double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98DEF4" w14:textId="77777777" w:rsidR="003A5500" w:rsidRDefault="00B4666E">
            <w:pPr>
              <w:pStyle w:val="TableContents"/>
            </w:pPr>
            <w:r>
              <w:t>q2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ADEEC4" w14:textId="77777777" w:rsidR="003A5500" w:rsidRDefault="00B4666E">
            <w:pPr>
              <w:pStyle w:val="TableContents"/>
            </w:pPr>
            <w:r>
              <w:t>да</w:t>
            </w:r>
          </w:p>
        </w:tc>
        <w:tc>
          <w:tcPr>
            <w:tcW w:w="4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D8A8D" w14:textId="77777777" w:rsidR="003A5500" w:rsidRDefault="00B4666E">
            <w:pPr>
              <w:pStyle w:val="TableContents"/>
            </w:pPr>
            <w:r>
              <w:t>Коэффициент полинома Q(x), при слагаемом x во второй степени</w:t>
            </w:r>
          </w:p>
        </w:tc>
      </w:tr>
      <w:tr w:rsidR="003A5500" w14:paraId="3B21CB62" w14:textId="77777777">
        <w:tc>
          <w:tcPr>
            <w:tcW w:w="1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AFC1C2" w14:textId="77777777" w:rsidR="003A5500" w:rsidRDefault="00B4666E">
            <w:pPr>
              <w:pStyle w:val="TableContents"/>
            </w:pPr>
            <w:r>
              <w:t>double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A9245E" w14:textId="77777777" w:rsidR="003A5500" w:rsidRDefault="00B4666E">
            <w:pPr>
              <w:pStyle w:val="TableContents"/>
            </w:pPr>
            <w:r>
              <w:t>q1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E4EB6A" w14:textId="77777777" w:rsidR="003A5500" w:rsidRDefault="00B4666E">
            <w:pPr>
              <w:pStyle w:val="TableContents"/>
            </w:pPr>
            <w:r>
              <w:t>да</w:t>
            </w:r>
          </w:p>
        </w:tc>
        <w:tc>
          <w:tcPr>
            <w:tcW w:w="4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7FD01" w14:textId="77777777" w:rsidR="003A5500" w:rsidRDefault="00B4666E">
            <w:pPr>
              <w:pStyle w:val="TableContents"/>
            </w:pPr>
            <w:r>
              <w:t>Коэффициент полинома Q(x), при слагаемом x в первой степени</w:t>
            </w:r>
          </w:p>
        </w:tc>
      </w:tr>
    </w:tbl>
    <w:p w14:paraId="1A843509" w14:textId="77777777" w:rsidR="003A5500" w:rsidRDefault="003A5500">
      <w:pPr>
        <w:spacing w:line="360" w:lineRule="auto"/>
      </w:pPr>
    </w:p>
    <w:p w14:paraId="5CF36A37" w14:textId="77777777" w:rsidR="003A5500" w:rsidRDefault="00B4666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Организация интерфейса пользователя:</w:t>
      </w:r>
    </w:p>
    <w:p w14:paraId="013EB8EB" w14:textId="77777777" w:rsidR="003A5500" w:rsidRDefault="00B4666E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Интерфейс программы состоит из нескольких макетов ввода/вывода, с небольшими отличиями между 2 и 3 версией программы. Обозначение </w:t>
      </w:r>
      <w:r>
        <w:rPr>
          <w:i/>
          <w:iCs/>
          <w:sz w:val="28"/>
          <w:szCs w:val="28"/>
        </w:rPr>
        <w:t>«s»</w:t>
      </w:r>
      <w:r>
        <w:rPr>
          <w:sz w:val="28"/>
          <w:szCs w:val="28"/>
        </w:rPr>
        <w:t xml:space="preserve"> символизирует наличие либо знака «-» либо пробела, обозначение </w:t>
      </w:r>
      <w:r>
        <w:rPr>
          <w:i/>
          <w:iCs/>
          <w:sz w:val="28"/>
          <w:szCs w:val="28"/>
        </w:rPr>
        <w:t>«d»</w:t>
      </w:r>
      <w:r>
        <w:rPr>
          <w:sz w:val="28"/>
          <w:szCs w:val="28"/>
        </w:rPr>
        <w:t xml:space="preserve"> символизирует символ цифры (0-9): </w:t>
      </w:r>
    </w:p>
    <w:p w14:paraId="5E48C94A" w14:textId="77777777" w:rsidR="003A5500" w:rsidRDefault="00B466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 MO1 (2 версия):</w:t>
      </w:r>
    </w:p>
    <w:p w14:paraId="295F0562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sz w:val="28"/>
          <w:szCs w:val="28"/>
        </w:rPr>
        <w:tab/>
        <w:t>1.1) Версия 2:</w:t>
      </w:r>
    </w:p>
    <w:p w14:paraId="3D5E5C50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===========================================================</w:t>
      </w:r>
    </w:p>
    <w:p w14:paraId="68084F7D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Лабораторная работа №1 по дисциплине "Программирование"</w:t>
      </w:r>
    </w:p>
    <w:p w14:paraId="21DE53DD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Автор: Иванов Григорий Денисович</w:t>
      </w:r>
    </w:p>
    <w:p w14:paraId="69441CE0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Группа: 4335 (подгруппа 1)</w:t>
      </w:r>
    </w:p>
    <w:p w14:paraId="7514A42C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Версия: 2</w:t>
      </w:r>
    </w:p>
    <w:p w14:paraId="33EB3448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Период выполнения работы: 10.01.2025 - 12.01.2025 ===========================================================</w:t>
      </w:r>
    </w:p>
    <w:p w14:paraId="61417137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Описание:</w:t>
      </w:r>
    </w:p>
    <w:p w14:paraId="26A13AA0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В этой программе будет проведен расчет значения математического</w:t>
      </w:r>
    </w:p>
    <w:p w14:paraId="1252D855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выражения R(x) = F(x)/Q(x), где:</w:t>
      </w:r>
    </w:p>
    <w:p w14:paraId="0F41DDF1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 xml:space="preserve"> F(x) = -3.01x^7 + 4324249x^2 + 2987456x,</w:t>
      </w:r>
    </w:p>
    <w:p w14:paraId="6CEC2EB4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 xml:space="preserve"> Q(x) = -21.98x^3 - 21.98x^2 - 21.98x</w:t>
      </w:r>
    </w:p>
    <w:p w14:paraId="3BC8AC85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Замечание: значение X, введенное пользователем, должно находиться</w:t>
      </w:r>
    </w:p>
    <w:p w14:paraId="1C8F5158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в диапазоне [-1.7E340, 1.7E40], деление на 0 не обрабатывается</w:t>
      </w:r>
    </w:p>
    <w:p w14:paraId="79E36509" w14:textId="3C017A61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При выводе текста в консоль используется библиотека &lt;iostream&gt;</w:t>
      </w:r>
    </w:p>
    <w:p w14:paraId="7D4B1C4B" w14:textId="175382BA" w:rsidR="003A5500" w:rsidRPr="001D678E" w:rsidRDefault="00B466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1.2) Версия 3:</w:t>
      </w:r>
    </w:p>
    <w:p w14:paraId="45896D92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===========================================================</w:t>
      </w:r>
    </w:p>
    <w:p w14:paraId="443D4B7C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Лабораторная работа №1 по дисциплине "Программирование"</w:t>
      </w:r>
    </w:p>
    <w:p w14:paraId="7E85BEE4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Автор: Иванов Григорий Денисович</w:t>
      </w:r>
    </w:p>
    <w:p w14:paraId="6BF931C7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Группа: 4335 (подгруппа 1)</w:t>
      </w:r>
    </w:p>
    <w:p w14:paraId="51F7905C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Версия: 3</w:t>
      </w:r>
    </w:p>
    <w:p w14:paraId="2169F702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Период выполнения работы: 10.01.2025 - 12.01.2025  ===========================================================</w:t>
      </w:r>
    </w:p>
    <w:p w14:paraId="7935DC8B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Описание:</w:t>
      </w:r>
    </w:p>
    <w:p w14:paraId="225AB204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В этой программе будет проведен расчет значения математического</w:t>
      </w:r>
    </w:p>
    <w:p w14:paraId="0C6BFE20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выражения R(x) = F(x)/Q(x), где:</w:t>
      </w:r>
    </w:p>
    <w:p w14:paraId="2600CDB8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 xml:space="preserve"> F(x) = -3.01x^7 + 4324249x^2 + 2987456x,</w:t>
      </w:r>
    </w:p>
    <w:p w14:paraId="07E0D940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 xml:space="preserve"> Q(x) = -21.98x^3 - 21.98x^2 - 21.98x</w:t>
      </w:r>
    </w:p>
    <w:p w14:paraId="57FB11B7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Замечание: значение X, введенное пользователем, должно находиться</w:t>
      </w:r>
    </w:p>
    <w:p w14:paraId="55E36C6D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в диапазоне [-1.7E340, 1.7E40], деление на 0 не обрабатывается</w:t>
      </w:r>
    </w:p>
    <w:p w14:paraId="10C36E5D" w14:textId="77777777" w:rsidR="003A5500" w:rsidRDefault="00B4666E">
      <w:pPr>
        <w:spacing w:line="360" w:lineRule="auto"/>
        <w:rPr>
          <w:sz w:val="28"/>
          <w:szCs w:val="28"/>
        </w:rPr>
      </w:pPr>
      <w:r>
        <w:rPr>
          <w:rFonts w:ascii="Ubuntu" w:hAnsi="Ubuntu"/>
          <w:sz w:val="21"/>
          <w:szCs w:val="21"/>
        </w:rPr>
        <w:t>При выводе текста в консоль используется библиотека &lt;stdio.h&gt;</w:t>
      </w:r>
    </w:p>
    <w:p w14:paraId="346D9451" w14:textId="77777777" w:rsidR="003A5500" w:rsidRDefault="003A5500">
      <w:pPr>
        <w:spacing w:line="360" w:lineRule="auto"/>
        <w:rPr>
          <w:sz w:val="28"/>
          <w:szCs w:val="28"/>
        </w:rPr>
      </w:pPr>
    </w:p>
    <w:p w14:paraId="6ADFB98B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sz w:val="28"/>
          <w:szCs w:val="28"/>
        </w:rPr>
        <w:t>2) MI2:</w:t>
      </w:r>
    </w:p>
    <w:p w14:paraId="23DE0CB3" w14:textId="77777777" w:rsidR="003A5500" w:rsidRDefault="00B4666E">
      <w:pPr>
        <w:spacing w:line="360" w:lineRule="auto"/>
        <w:rPr>
          <w:sz w:val="28"/>
          <w:szCs w:val="28"/>
        </w:rPr>
      </w:pPr>
      <w:r>
        <w:rPr>
          <w:rFonts w:ascii="Ubuntu" w:hAnsi="Ubuntu"/>
          <w:sz w:val="21"/>
          <w:szCs w:val="21"/>
        </w:rPr>
        <w:t xml:space="preserve">Введите x: sdd … dd.dd … dd  </w:t>
      </w:r>
      <w:r>
        <w:rPr>
          <w:sz w:val="28"/>
          <w:szCs w:val="28"/>
        </w:rPr>
        <w:t>ИЛИ</w:t>
      </w:r>
      <w:r>
        <w:rPr>
          <w:rFonts w:ascii="Ubuntu" w:hAnsi="Ubuntu"/>
          <w:sz w:val="21"/>
          <w:szCs w:val="21"/>
        </w:rPr>
        <w:t xml:space="preserve">  sdd … dd.dd … ddesdd</w:t>
      </w:r>
    </w:p>
    <w:p w14:paraId="1899E49B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sz w:val="28"/>
          <w:szCs w:val="28"/>
        </w:rPr>
        <w:t>3) MO3:</w:t>
      </w:r>
    </w:p>
    <w:p w14:paraId="62E3BCEA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Промежуточные вычисления:</w:t>
      </w:r>
    </w:p>
    <w:p w14:paraId="55D33619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x^5=sdd… (14 цифр) …dd.dd… (15 цифр) …dd</w:t>
      </w:r>
    </w:p>
    <w:p w14:paraId="22CF35CD" w14:textId="77777777" w:rsidR="003A5500" w:rsidRPr="0088151C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 xml:space="preserve">f1(x)=sdd… (14 цифр) …dd.dd… </w:t>
      </w:r>
      <w:r w:rsidRPr="0088151C">
        <w:rPr>
          <w:rFonts w:ascii="Ubuntu" w:hAnsi="Ubuntu"/>
          <w:sz w:val="21"/>
          <w:szCs w:val="21"/>
        </w:rPr>
        <w:t xml:space="preserve">(15 </w:t>
      </w:r>
      <w:r>
        <w:rPr>
          <w:rFonts w:ascii="Ubuntu" w:hAnsi="Ubuntu"/>
          <w:sz w:val="21"/>
          <w:szCs w:val="21"/>
        </w:rPr>
        <w:t>цифр</w:t>
      </w:r>
      <w:r w:rsidRPr="0088151C">
        <w:rPr>
          <w:rFonts w:ascii="Ubuntu" w:hAnsi="Ubuntu"/>
          <w:sz w:val="21"/>
          <w:szCs w:val="21"/>
        </w:rPr>
        <w:t>) …</w:t>
      </w:r>
      <w:r w:rsidRPr="001D678E">
        <w:rPr>
          <w:rFonts w:ascii="Ubuntu" w:hAnsi="Ubuntu"/>
          <w:sz w:val="21"/>
          <w:szCs w:val="21"/>
          <w:lang w:val="en-US"/>
        </w:rPr>
        <w:t>dd</w:t>
      </w:r>
    </w:p>
    <w:p w14:paraId="024FAF5A" w14:textId="77777777" w:rsidR="003A5500" w:rsidRPr="0088151C" w:rsidRDefault="00B4666E">
      <w:pPr>
        <w:spacing w:line="360" w:lineRule="auto"/>
        <w:rPr>
          <w:rFonts w:ascii="Ubuntu" w:hAnsi="Ubuntu"/>
          <w:sz w:val="21"/>
          <w:szCs w:val="21"/>
        </w:rPr>
      </w:pPr>
      <w:r w:rsidRPr="001D678E">
        <w:rPr>
          <w:rFonts w:ascii="Ubuntu" w:hAnsi="Ubuntu"/>
          <w:sz w:val="21"/>
          <w:szCs w:val="21"/>
          <w:lang w:val="en-US"/>
        </w:rPr>
        <w:t>f</w:t>
      </w:r>
      <w:r w:rsidRPr="0088151C">
        <w:rPr>
          <w:rFonts w:ascii="Ubuntu" w:hAnsi="Ubuntu"/>
          <w:sz w:val="21"/>
          <w:szCs w:val="21"/>
        </w:rPr>
        <w:t>2(</w:t>
      </w:r>
      <w:r w:rsidRPr="001D678E">
        <w:rPr>
          <w:rFonts w:ascii="Ubuntu" w:hAnsi="Ubuntu"/>
          <w:sz w:val="21"/>
          <w:szCs w:val="21"/>
          <w:lang w:val="en-US"/>
        </w:rPr>
        <w:t>x</w:t>
      </w:r>
      <w:r w:rsidRPr="0088151C">
        <w:rPr>
          <w:rFonts w:ascii="Ubuntu" w:hAnsi="Ubuntu"/>
          <w:sz w:val="21"/>
          <w:szCs w:val="21"/>
        </w:rPr>
        <w:t>)=</w:t>
      </w:r>
      <w:r w:rsidRPr="001D678E">
        <w:rPr>
          <w:rFonts w:ascii="Ubuntu" w:hAnsi="Ubuntu"/>
          <w:sz w:val="21"/>
          <w:szCs w:val="21"/>
          <w:lang w:val="en-US"/>
        </w:rPr>
        <w:t>sdd</w:t>
      </w:r>
      <w:r w:rsidRPr="0088151C">
        <w:rPr>
          <w:rFonts w:ascii="Ubuntu" w:hAnsi="Ubuntu"/>
          <w:sz w:val="21"/>
          <w:szCs w:val="21"/>
        </w:rPr>
        <w:t xml:space="preserve">… (14 </w:t>
      </w:r>
      <w:r>
        <w:rPr>
          <w:rFonts w:ascii="Ubuntu" w:hAnsi="Ubuntu"/>
          <w:sz w:val="21"/>
          <w:szCs w:val="21"/>
        </w:rPr>
        <w:t>цифр</w:t>
      </w:r>
      <w:r w:rsidRPr="0088151C">
        <w:rPr>
          <w:rFonts w:ascii="Ubuntu" w:hAnsi="Ubuntu"/>
          <w:sz w:val="21"/>
          <w:szCs w:val="21"/>
        </w:rPr>
        <w:t>) …</w:t>
      </w:r>
      <w:r w:rsidRPr="001D678E">
        <w:rPr>
          <w:rFonts w:ascii="Ubuntu" w:hAnsi="Ubuntu"/>
          <w:sz w:val="21"/>
          <w:szCs w:val="21"/>
          <w:lang w:val="en-US"/>
        </w:rPr>
        <w:t>dd</w:t>
      </w:r>
      <w:r w:rsidRPr="0088151C">
        <w:rPr>
          <w:rFonts w:ascii="Ubuntu" w:hAnsi="Ubuntu"/>
          <w:sz w:val="21"/>
          <w:szCs w:val="21"/>
        </w:rPr>
        <w:t>.</w:t>
      </w:r>
      <w:r w:rsidRPr="001D678E">
        <w:rPr>
          <w:rFonts w:ascii="Ubuntu" w:hAnsi="Ubuntu"/>
          <w:sz w:val="21"/>
          <w:szCs w:val="21"/>
          <w:lang w:val="en-US"/>
        </w:rPr>
        <w:t>dd</w:t>
      </w:r>
      <w:r w:rsidRPr="0088151C">
        <w:rPr>
          <w:rFonts w:ascii="Ubuntu" w:hAnsi="Ubuntu"/>
          <w:sz w:val="21"/>
          <w:szCs w:val="21"/>
        </w:rPr>
        <w:t xml:space="preserve">… (15 </w:t>
      </w:r>
      <w:r>
        <w:rPr>
          <w:rFonts w:ascii="Ubuntu" w:hAnsi="Ubuntu"/>
          <w:sz w:val="21"/>
          <w:szCs w:val="21"/>
        </w:rPr>
        <w:t>цифр</w:t>
      </w:r>
      <w:r w:rsidRPr="0088151C">
        <w:rPr>
          <w:rFonts w:ascii="Ubuntu" w:hAnsi="Ubuntu"/>
          <w:sz w:val="21"/>
          <w:szCs w:val="21"/>
        </w:rPr>
        <w:t>) …</w:t>
      </w:r>
      <w:r w:rsidRPr="001D678E">
        <w:rPr>
          <w:rFonts w:ascii="Ubuntu" w:hAnsi="Ubuntu"/>
          <w:sz w:val="21"/>
          <w:szCs w:val="21"/>
          <w:lang w:val="en-US"/>
        </w:rPr>
        <w:t>dd</w:t>
      </w:r>
    </w:p>
    <w:p w14:paraId="4606B3D0" w14:textId="77777777" w:rsidR="003A5500" w:rsidRPr="0088151C" w:rsidRDefault="00B4666E">
      <w:pPr>
        <w:spacing w:line="360" w:lineRule="auto"/>
        <w:rPr>
          <w:rFonts w:ascii="Ubuntu" w:hAnsi="Ubuntu"/>
          <w:sz w:val="21"/>
          <w:szCs w:val="21"/>
        </w:rPr>
      </w:pPr>
      <w:r w:rsidRPr="001D678E">
        <w:rPr>
          <w:rFonts w:ascii="Ubuntu" w:hAnsi="Ubuntu"/>
          <w:sz w:val="21"/>
          <w:szCs w:val="21"/>
          <w:lang w:val="en-US"/>
        </w:rPr>
        <w:t>f</w:t>
      </w:r>
      <w:r w:rsidRPr="0088151C">
        <w:rPr>
          <w:rFonts w:ascii="Ubuntu" w:hAnsi="Ubuntu"/>
          <w:sz w:val="21"/>
          <w:szCs w:val="21"/>
        </w:rPr>
        <w:t>3(</w:t>
      </w:r>
      <w:r w:rsidRPr="001D678E">
        <w:rPr>
          <w:rFonts w:ascii="Ubuntu" w:hAnsi="Ubuntu"/>
          <w:sz w:val="21"/>
          <w:szCs w:val="21"/>
          <w:lang w:val="en-US"/>
        </w:rPr>
        <w:t>x</w:t>
      </w:r>
      <w:r w:rsidRPr="0088151C">
        <w:rPr>
          <w:rFonts w:ascii="Ubuntu" w:hAnsi="Ubuntu"/>
          <w:sz w:val="21"/>
          <w:szCs w:val="21"/>
        </w:rPr>
        <w:t>)=</w:t>
      </w:r>
      <w:r w:rsidRPr="001D678E">
        <w:rPr>
          <w:rFonts w:ascii="Ubuntu" w:hAnsi="Ubuntu"/>
          <w:sz w:val="21"/>
          <w:szCs w:val="21"/>
          <w:lang w:val="en-US"/>
        </w:rPr>
        <w:t>sdd</w:t>
      </w:r>
      <w:r w:rsidRPr="0088151C">
        <w:rPr>
          <w:rFonts w:ascii="Ubuntu" w:hAnsi="Ubuntu"/>
          <w:sz w:val="21"/>
          <w:szCs w:val="21"/>
        </w:rPr>
        <w:t xml:space="preserve">… (14 </w:t>
      </w:r>
      <w:r>
        <w:rPr>
          <w:rFonts w:ascii="Ubuntu" w:hAnsi="Ubuntu"/>
          <w:sz w:val="21"/>
          <w:szCs w:val="21"/>
        </w:rPr>
        <w:t>цифр</w:t>
      </w:r>
      <w:r w:rsidRPr="0088151C">
        <w:rPr>
          <w:rFonts w:ascii="Ubuntu" w:hAnsi="Ubuntu"/>
          <w:sz w:val="21"/>
          <w:szCs w:val="21"/>
        </w:rPr>
        <w:t>) …</w:t>
      </w:r>
      <w:r w:rsidRPr="001D678E">
        <w:rPr>
          <w:rFonts w:ascii="Ubuntu" w:hAnsi="Ubuntu"/>
          <w:sz w:val="21"/>
          <w:szCs w:val="21"/>
          <w:lang w:val="en-US"/>
        </w:rPr>
        <w:t>dd</w:t>
      </w:r>
      <w:r w:rsidRPr="0088151C">
        <w:rPr>
          <w:rFonts w:ascii="Ubuntu" w:hAnsi="Ubuntu"/>
          <w:sz w:val="21"/>
          <w:szCs w:val="21"/>
        </w:rPr>
        <w:t>.</w:t>
      </w:r>
      <w:r w:rsidRPr="001D678E">
        <w:rPr>
          <w:rFonts w:ascii="Ubuntu" w:hAnsi="Ubuntu"/>
          <w:sz w:val="21"/>
          <w:szCs w:val="21"/>
          <w:lang w:val="en-US"/>
        </w:rPr>
        <w:t>dd</w:t>
      </w:r>
      <w:r w:rsidRPr="0088151C">
        <w:rPr>
          <w:rFonts w:ascii="Ubuntu" w:hAnsi="Ubuntu"/>
          <w:sz w:val="21"/>
          <w:szCs w:val="21"/>
        </w:rPr>
        <w:t xml:space="preserve">… (15 </w:t>
      </w:r>
      <w:r>
        <w:rPr>
          <w:rFonts w:ascii="Ubuntu" w:hAnsi="Ubuntu"/>
          <w:sz w:val="21"/>
          <w:szCs w:val="21"/>
        </w:rPr>
        <w:t>цифр</w:t>
      </w:r>
      <w:r w:rsidRPr="0088151C">
        <w:rPr>
          <w:rFonts w:ascii="Ubuntu" w:hAnsi="Ubuntu"/>
          <w:sz w:val="21"/>
          <w:szCs w:val="21"/>
        </w:rPr>
        <w:t>) …</w:t>
      </w:r>
      <w:r w:rsidRPr="001D678E">
        <w:rPr>
          <w:rFonts w:ascii="Ubuntu" w:hAnsi="Ubuntu"/>
          <w:sz w:val="21"/>
          <w:szCs w:val="21"/>
          <w:lang w:val="en-US"/>
        </w:rPr>
        <w:t>dd</w:t>
      </w:r>
    </w:p>
    <w:p w14:paraId="0A2CFB2D" w14:textId="77777777" w:rsidR="003A5500" w:rsidRPr="0088151C" w:rsidRDefault="00B4666E">
      <w:pPr>
        <w:spacing w:line="360" w:lineRule="auto"/>
        <w:rPr>
          <w:rFonts w:ascii="Ubuntu" w:hAnsi="Ubuntu"/>
          <w:sz w:val="21"/>
          <w:szCs w:val="21"/>
        </w:rPr>
      </w:pPr>
      <w:r w:rsidRPr="001D678E">
        <w:rPr>
          <w:rFonts w:ascii="Ubuntu" w:hAnsi="Ubuntu"/>
          <w:sz w:val="21"/>
          <w:szCs w:val="21"/>
          <w:lang w:val="en-US"/>
        </w:rPr>
        <w:t>q</w:t>
      </w:r>
      <w:r w:rsidRPr="0088151C">
        <w:rPr>
          <w:rFonts w:ascii="Ubuntu" w:hAnsi="Ubuntu"/>
          <w:sz w:val="21"/>
          <w:szCs w:val="21"/>
        </w:rPr>
        <w:t>1(</w:t>
      </w:r>
      <w:r w:rsidRPr="001D678E">
        <w:rPr>
          <w:rFonts w:ascii="Ubuntu" w:hAnsi="Ubuntu"/>
          <w:sz w:val="21"/>
          <w:szCs w:val="21"/>
          <w:lang w:val="en-US"/>
        </w:rPr>
        <w:t>x</w:t>
      </w:r>
      <w:r w:rsidRPr="0088151C">
        <w:rPr>
          <w:rFonts w:ascii="Ubuntu" w:hAnsi="Ubuntu"/>
          <w:sz w:val="21"/>
          <w:szCs w:val="21"/>
        </w:rPr>
        <w:t>)=</w:t>
      </w:r>
      <w:r w:rsidRPr="001D678E">
        <w:rPr>
          <w:rFonts w:ascii="Ubuntu" w:hAnsi="Ubuntu"/>
          <w:sz w:val="21"/>
          <w:szCs w:val="21"/>
          <w:lang w:val="en-US"/>
        </w:rPr>
        <w:t>sdd</w:t>
      </w:r>
      <w:r w:rsidRPr="0088151C">
        <w:rPr>
          <w:rFonts w:ascii="Ubuntu" w:hAnsi="Ubuntu"/>
          <w:sz w:val="21"/>
          <w:szCs w:val="21"/>
        </w:rPr>
        <w:t xml:space="preserve">… (14 </w:t>
      </w:r>
      <w:r>
        <w:rPr>
          <w:rFonts w:ascii="Ubuntu" w:hAnsi="Ubuntu"/>
          <w:sz w:val="21"/>
          <w:szCs w:val="21"/>
        </w:rPr>
        <w:t>цифр</w:t>
      </w:r>
      <w:r w:rsidRPr="0088151C">
        <w:rPr>
          <w:rFonts w:ascii="Ubuntu" w:hAnsi="Ubuntu"/>
          <w:sz w:val="21"/>
          <w:szCs w:val="21"/>
        </w:rPr>
        <w:t>) …</w:t>
      </w:r>
      <w:r w:rsidRPr="001D678E">
        <w:rPr>
          <w:rFonts w:ascii="Ubuntu" w:hAnsi="Ubuntu"/>
          <w:sz w:val="21"/>
          <w:szCs w:val="21"/>
          <w:lang w:val="en-US"/>
        </w:rPr>
        <w:t>dd</w:t>
      </w:r>
      <w:r w:rsidRPr="0088151C">
        <w:rPr>
          <w:rFonts w:ascii="Ubuntu" w:hAnsi="Ubuntu"/>
          <w:sz w:val="21"/>
          <w:szCs w:val="21"/>
        </w:rPr>
        <w:t>.</w:t>
      </w:r>
      <w:r w:rsidRPr="001D678E">
        <w:rPr>
          <w:rFonts w:ascii="Ubuntu" w:hAnsi="Ubuntu"/>
          <w:sz w:val="21"/>
          <w:szCs w:val="21"/>
          <w:lang w:val="en-US"/>
        </w:rPr>
        <w:t>dd</w:t>
      </w:r>
      <w:r w:rsidRPr="0088151C">
        <w:rPr>
          <w:rFonts w:ascii="Ubuntu" w:hAnsi="Ubuntu"/>
          <w:sz w:val="21"/>
          <w:szCs w:val="21"/>
        </w:rPr>
        <w:t xml:space="preserve">… (15 </w:t>
      </w:r>
      <w:r>
        <w:rPr>
          <w:rFonts w:ascii="Ubuntu" w:hAnsi="Ubuntu"/>
          <w:sz w:val="21"/>
          <w:szCs w:val="21"/>
        </w:rPr>
        <w:t>цифр</w:t>
      </w:r>
      <w:r w:rsidRPr="0088151C">
        <w:rPr>
          <w:rFonts w:ascii="Ubuntu" w:hAnsi="Ubuntu"/>
          <w:sz w:val="21"/>
          <w:szCs w:val="21"/>
        </w:rPr>
        <w:t>) …</w:t>
      </w:r>
      <w:r w:rsidRPr="001D678E">
        <w:rPr>
          <w:rFonts w:ascii="Ubuntu" w:hAnsi="Ubuntu"/>
          <w:sz w:val="21"/>
          <w:szCs w:val="21"/>
          <w:lang w:val="en-US"/>
        </w:rPr>
        <w:t>dd</w:t>
      </w:r>
    </w:p>
    <w:p w14:paraId="7AAC91D6" w14:textId="77777777" w:rsidR="003A5500" w:rsidRPr="0088151C" w:rsidRDefault="00B4666E">
      <w:pPr>
        <w:spacing w:line="360" w:lineRule="auto"/>
        <w:rPr>
          <w:rFonts w:ascii="Ubuntu" w:hAnsi="Ubuntu"/>
          <w:sz w:val="21"/>
          <w:szCs w:val="21"/>
        </w:rPr>
      </w:pPr>
      <w:r w:rsidRPr="001D678E">
        <w:rPr>
          <w:rFonts w:ascii="Ubuntu" w:hAnsi="Ubuntu"/>
          <w:sz w:val="21"/>
          <w:szCs w:val="21"/>
          <w:lang w:val="en-US"/>
        </w:rPr>
        <w:t>q</w:t>
      </w:r>
      <w:r w:rsidRPr="0088151C">
        <w:rPr>
          <w:rFonts w:ascii="Ubuntu" w:hAnsi="Ubuntu"/>
          <w:sz w:val="21"/>
          <w:szCs w:val="21"/>
        </w:rPr>
        <w:t>2(</w:t>
      </w:r>
      <w:r w:rsidRPr="001D678E">
        <w:rPr>
          <w:rFonts w:ascii="Ubuntu" w:hAnsi="Ubuntu"/>
          <w:sz w:val="21"/>
          <w:szCs w:val="21"/>
          <w:lang w:val="en-US"/>
        </w:rPr>
        <w:t>x</w:t>
      </w:r>
      <w:r w:rsidRPr="0088151C">
        <w:rPr>
          <w:rFonts w:ascii="Ubuntu" w:hAnsi="Ubuntu"/>
          <w:sz w:val="21"/>
          <w:szCs w:val="21"/>
        </w:rPr>
        <w:t>)=</w:t>
      </w:r>
      <w:r w:rsidRPr="001D678E">
        <w:rPr>
          <w:rFonts w:ascii="Ubuntu" w:hAnsi="Ubuntu"/>
          <w:sz w:val="21"/>
          <w:szCs w:val="21"/>
          <w:lang w:val="en-US"/>
        </w:rPr>
        <w:t>sdd</w:t>
      </w:r>
      <w:r w:rsidRPr="0088151C">
        <w:rPr>
          <w:rFonts w:ascii="Ubuntu" w:hAnsi="Ubuntu"/>
          <w:sz w:val="21"/>
          <w:szCs w:val="21"/>
        </w:rPr>
        <w:t xml:space="preserve">… (14 </w:t>
      </w:r>
      <w:r>
        <w:rPr>
          <w:rFonts w:ascii="Ubuntu" w:hAnsi="Ubuntu"/>
          <w:sz w:val="21"/>
          <w:szCs w:val="21"/>
        </w:rPr>
        <w:t>цифр</w:t>
      </w:r>
      <w:r w:rsidRPr="0088151C">
        <w:rPr>
          <w:rFonts w:ascii="Ubuntu" w:hAnsi="Ubuntu"/>
          <w:sz w:val="21"/>
          <w:szCs w:val="21"/>
        </w:rPr>
        <w:t>) …</w:t>
      </w:r>
      <w:r w:rsidRPr="001D678E">
        <w:rPr>
          <w:rFonts w:ascii="Ubuntu" w:hAnsi="Ubuntu"/>
          <w:sz w:val="21"/>
          <w:szCs w:val="21"/>
          <w:lang w:val="en-US"/>
        </w:rPr>
        <w:t>dd</w:t>
      </w:r>
      <w:r w:rsidRPr="0088151C">
        <w:rPr>
          <w:rFonts w:ascii="Ubuntu" w:hAnsi="Ubuntu"/>
          <w:sz w:val="21"/>
          <w:szCs w:val="21"/>
        </w:rPr>
        <w:t>.</w:t>
      </w:r>
      <w:r w:rsidRPr="001D678E">
        <w:rPr>
          <w:rFonts w:ascii="Ubuntu" w:hAnsi="Ubuntu"/>
          <w:sz w:val="21"/>
          <w:szCs w:val="21"/>
          <w:lang w:val="en-US"/>
        </w:rPr>
        <w:t>dd</w:t>
      </w:r>
      <w:r w:rsidRPr="0088151C">
        <w:rPr>
          <w:rFonts w:ascii="Ubuntu" w:hAnsi="Ubuntu"/>
          <w:sz w:val="21"/>
          <w:szCs w:val="21"/>
        </w:rPr>
        <w:t xml:space="preserve">… (15 </w:t>
      </w:r>
      <w:r>
        <w:rPr>
          <w:rFonts w:ascii="Ubuntu" w:hAnsi="Ubuntu"/>
          <w:sz w:val="21"/>
          <w:szCs w:val="21"/>
        </w:rPr>
        <w:t>цифр</w:t>
      </w:r>
      <w:r w:rsidRPr="0088151C">
        <w:rPr>
          <w:rFonts w:ascii="Ubuntu" w:hAnsi="Ubuntu"/>
          <w:sz w:val="21"/>
          <w:szCs w:val="21"/>
        </w:rPr>
        <w:t>) …</w:t>
      </w:r>
      <w:r w:rsidRPr="001D678E">
        <w:rPr>
          <w:rFonts w:ascii="Ubuntu" w:hAnsi="Ubuntu"/>
          <w:sz w:val="21"/>
          <w:szCs w:val="21"/>
          <w:lang w:val="en-US"/>
        </w:rPr>
        <w:t>dd</w:t>
      </w:r>
    </w:p>
    <w:p w14:paraId="4963AA30" w14:textId="77777777" w:rsidR="003A5500" w:rsidRPr="00A04CD5" w:rsidRDefault="00B4666E">
      <w:pPr>
        <w:spacing w:line="360" w:lineRule="auto"/>
        <w:rPr>
          <w:sz w:val="28"/>
          <w:szCs w:val="28"/>
        </w:rPr>
      </w:pPr>
      <w:r w:rsidRPr="001D678E">
        <w:rPr>
          <w:rFonts w:ascii="Ubuntu" w:hAnsi="Ubuntu"/>
          <w:sz w:val="21"/>
          <w:szCs w:val="21"/>
          <w:lang w:val="en-US"/>
        </w:rPr>
        <w:t>q</w:t>
      </w:r>
      <w:r w:rsidRPr="0088151C">
        <w:rPr>
          <w:rFonts w:ascii="Ubuntu" w:hAnsi="Ubuntu"/>
          <w:sz w:val="21"/>
          <w:szCs w:val="21"/>
        </w:rPr>
        <w:t>3(</w:t>
      </w:r>
      <w:r w:rsidRPr="001D678E">
        <w:rPr>
          <w:rFonts w:ascii="Ubuntu" w:hAnsi="Ubuntu"/>
          <w:sz w:val="21"/>
          <w:szCs w:val="21"/>
          <w:lang w:val="en-US"/>
        </w:rPr>
        <w:t>x</w:t>
      </w:r>
      <w:r w:rsidRPr="0088151C">
        <w:rPr>
          <w:rFonts w:ascii="Ubuntu" w:hAnsi="Ubuntu"/>
          <w:sz w:val="21"/>
          <w:szCs w:val="21"/>
        </w:rPr>
        <w:t>)=</w:t>
      </w:r>
      <w:r w:rsidRPr="001D678E">
        <w:rPr>
          <w:rFonts w:ascii="Ubuntu" w:hAnsi="Ubuntu"/>
          <w:sz w:val="21"/>
          <w:szCs w:val="21"/>
          <w:lang w:val="en-US"/>
        </w:rPr>
        <w:t>sdd</w:t>
      </w:r>
      <w:r w:rsidRPr="0088151C">
        <w:rPr>
          <w:rFonts w:ascii="Ubuntu" w:hAnsi="Ubuntu"/>
          <w:sz w:val="21"/>
          <w:szCs w:val="21"/>
        </w:rPr>
        <w:t xml:space="preserve">… (14 </w:t>
      </w:r>
      <w:r>
        <w:rPr>
          <w:rFonts w:ascii="Ubuntu" w:hAnsi="Ubuntu"/>
          <w:sz w:val="21"/>
          <w:szCs w:val="21"/>
        </w:rPr>
        <w:t>цифр</w:t>
      </w:r>
      <w:r w:rsidRPr="0088151C">
        <w:rPr>
          <w:rFonts w:ascii="Ubuntu" w:hAnsi="Ubuntu"/>
          <w:sz w:val="21"/>
          <w:szCs w:val="21"/>
        </w:rPr>
        <w:t>) …</w:t>
      </w:r>
      <w:r w:rsidRPr="001D678E">
        <w:rPr>
          <w:rFonts w:ascii="Ubuntu" w:hAnsi="Ubuntu"/>
          <w:sz w:val="21"/>
          <w:szCs w:val="21"/>
          <w:lang w:val="en-US"/>
        </w:rPr>
        <w:t>dd</w:t>
      </w:r>
      <w:r w:rsidRPr="0088151C">
        <w:rPr>
          <w:rFonts w:ascii="Ubuntu" w:hAnsi="Ubuntu"/>
          <w:sz w:val="21"/>
          <w:szCs w:val="21"/>
        </w:rPr>
        <w:t>.</w:t>
      </w:r>
      <w:r w:rsidRPr="001D678E">
        <w:rPr>
          <w:rFonts w:ascii="Ubuntu" w:hAnsi="Ubuntu"/>
          <w:sz w:val="21"/>
          <w:szCs w:val="21"/>
          <w:lang w:val="en-US"/>
        </w:rPr>
        <w:t>dd</w:t>
      </w:r>
      <w:r w:rsidRPr="0088151C">
        <w:rPr>
          <w:rFonts w:ascii="Ubuntu" w:hAnsi="Ubuntu"/>
          <w:sz w:val="21"/>
          <w:szCs w:val="21"/>
        </w:rPr>
        <w:t xml:space="preserve">… </w:t>
      </w:r>
      <w:r w:rsidRPr="00A04CD5">
        <w:rPr>
          <w:rFonts w:ascii="Ubuntu" w:hAnsi="Ubuntu"/>
          <w:sz w:val="21"/>
          <w:szCs w:val="21"/>
        </w:rPr>
        <w:t xml:space="preserve">(15 </w:t>
      </w:r>
      <w:r>
        <w:rPr>
          <w:rFonts w:ascii="Ubuntu" w:hAnsi="Ubuntu"/>
          <w:sz w:val="21"/>
          <w:szCs w:val="21"/>
        </w:rPr>
        <w:t>цифр</w:t>
      </w:r>
      <w:r w:rsidRPr="00A04CD5">
        <w:rPr>
          <w:rFonts w:ascii="Ubuntu" w:hAnsi="Ubuntu"/>
          <w:sz w:val="21"/>
          <w:szCs w:val="21"/>
        </w:rPr>
        <w:t>) …</w:t>
      </w:r>
      <w:r w:rsidRPr="001D678E">
        <w:rPr>
          <w:rFonts w:ascii="Ubuntu" w:hAnsi="Ubuntu"/>
          <w:sz w:val="21"/>
          <w:szCs w:val="21"/>
          <w:lang w:val="en-US"/>
        </w:rPr>
        <w:t>dd</w:t>
      </w:r>
    </w:p>
    <w:p w14:paraId="0F84DF90" w14:textId="77777777" w:rsidR="003A5500" w:rsidRPr="00597A91" w:rsidRDefault="00B4666E">
      <w:pPr>
        <w:spacing w:line="360" w:lineRule="auto"/>
        <w:rPr>
          <w:rFonts w:ascii="Ubuntu" w:hAnsi="Ubuntu"/>
          <w:sz w:val="21"/>
          <w:szCs w:val="21"/>
        </w:rPr>
      </w:pPr>
      <w:r w:rsidRPr="00597A91">
        <w:rPr>
          <w:sz w:val="28"/>
          <w:szCs w:val="28"/>
        </w:rPr>
        <w:t xml:space="preserve">4) </w:t>
      </w:r>
      <w:r w:rsidRPr="001D678E">
        <w:rPr>
          <w:sz w:val="28"/>
          <w:szCs w:val="28"/>
          <w:lang w:val="en-US"/>
        </w:rPr>
        <w:t>MO</w:t>
      </w:r>
      <w:r w:rsidRPr="00597A91">
        <w:rPr>
          <w:sz w:val="28"/>
          <w:szCs w:val="28"/>
        </w:rPr>
        <w:t>4:</w:t>
      </w:r>
    </w:p>
    <w:p w14:paraId="77814EE8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Результат:</w:t>
      </w:r>
    </w:p>
    <w:p w14:paraId="36BD11F1" w14:textId="77777777" w:rsidR="003A5500" w:rsidRDefault="00B4666E">
      <w:pPr>
        <w:spacing w:line="360" w:lineRule="auto"/>
        <w:rPr>
          <w:sz w:val="28"/>
          <w:szCs w:val="28"/>
        </w:rPr>
      </w:pPr>
      <w:r>
        <w:rPr>
          <w:rFonts w:ascii="Ubuntu" w:hAnsi="Ubuntu"/>
          <w:sz w:val="21"/>
          <w:szCs w:val="21"/>
        </w:rPr>
        <w:t xml:space="preserve">R(x)=sdd… (14 цифр) …dd.dd… (15 цифр) …dd </w:t>
      </w:r>
    </w:p>
    <w:p w14:paraId="0E66278A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sz w:val="28"/>
          <w:szCs w:val="28"/>
        </w:rPr>
        <w:t>5) MO5:</w:t>
      </w:r>
    </w:p>
    <w:p w14:paraId="00079C93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Завершение программы</w:t>
      </w:r>
    </w:p>
    <w:p w14:paraId="3F0E52CC" w14:textId="77777777" w:rsidR="003A5500" w:rsidRDefault="003A5500">
      <w:pPr>
        <w:spacing w:line="360" w:lineRule="auto"/>
        <w:rPr>
          <w:rFonts w:ascii="Ubuntu" w:hAnsi="Ubuntu"/>
          <w:sz w:val="21"/>
          <w:szCs w:val="21"/>
        </w:rPr>
      </w:pPr>
    </w:p>
    <w:p w14:paraId="238B3A13" w14:textId="77777777" w:rsidR="003A5500" w:rsidRDefault="003A5500">
      <w:pPr>
        <w:spacing w:line="360" w:lineRule="auto"/>
        <w:rPr>
          <w:rFonts w:ascii="Ubuntu" w:hAnsi="Ubuntu"/>
          <w:sz w:val="21"/>
          <w:szCs w:val="21"/>
        </w:rPr>
      </w:pPr>
    </w:p>
    <w:p w14:paraId="2F3FA379" w14:textId="77777777" w:rsidR="003A5500" w:rsidRDefault="003A5500">
      <w:pPr>
        <w:spacing w:line="360" w:lineRule="auto"/>
        <w:rPr>
          <w:rFonts w:ascii="Ubuntu" w:hAnsi="Ubuntu"/>
          <w:sz w:val="21"/>
          <w:szCs w:val="21"/>
        </w:rPr>
      </w:pPr>
    </w:p>
    <w:p w14:paraId="40C8A499" w14:textId="77777777" w:rsidR="003A5500" w:rsidRDefault="00B4666E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Описание алгоритма работы программы:</w:t>
      </w:r>
    </w:p>
    <w:p w14:paraId="6C5F6948" w14:textId="77777777" w:rsidR="003A5500" w:rsidRDefault="00B4666E">
      <w:pPr>
        <w:spacing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Работа 2 и 3 версии программы отличается способом вывода текста на экран. Для вывода вещественных значений и в том, и в другом случае используется функция «printFloat», однако их реализация отличается:</w:t>
      </w:r>
    </w:p>
    <w:p w14:paraId="7D980335" w14:textId="25A75C15" w:rsidR="001D678E" w:rsidRPr="00597A91" w:rsidRDefault="00B4666E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1D678E">
        <w:rPr>
          <w:color w:val="000000"/>
          <w:sz w:val="28"/>
          <w:szCs w:val="28"/>
        </w:rPr>
        <w:t>Версия 2:</w:t>
      </w:r>
      <w:r w:rsidR="001D678E" w:rsidRPr="00597A91">
        <w:rPr>
          <w:color w:val="000000"/>
          <w:sz w:val="28"/>
          <w:szCs w:val="28"/>
        </w:rPr>
        <w:t xml:space="preserve"> </w:t>
      </w:r>
    </w:p>
    <w:p w14:paraId="2356D7FC" w14:textId="3CD684DD" w:rsidR="003A5500" w:rsidRDefault="003A5500" w:rsidP="001D678E">
      <w:pPr>
        <w:spacing w:line="360" w:lineRule="auto"/>
        <w:rPr>
          <w:color w:val="000000"/>
          <w:sz w:val="28"/>
          <w:szCs w:val="28"/>
        </w:rPr>
      </w:pPr>
    </w:p>
    <w:p w14:paraId="55A89684" w14:textId="5DE46D93" w:rsidR="003A5500" w:rsidRDefault="00B4666E">
      <w:pPr>
        <w:spacing w:line="360" w:lineRule="auto"/>
      </w:pPr>
      <w:r>
        <w:rPr>
          <w:color w:val="000000"/>
          <w:sz w:val="28"/>
          <w:szCs w:val="28"/>
        </w:rPr>
        <w:t xml:space="preserve"> </w:t>
      </w:r>
      <w:r w:rsidR="00597A91">
        <w:rPr>
          <w:noProof/>
        </w:rPr>
        <w:drawing>
          <wp:anchor distT="0" distB="0" distL="0" distR="0" simplePos="0" relativeHeight="251655680" behindDoc="0" locked="0" layoutInCell="0" allowOverlap="1" wp14:anchorId="7A98B604" wp14:editId="19BF6077">
            <wp:simplePos x="0" y="0"/>
            <wp:positionH relativeFrom="column">
              <wp:posOffset>1492885</wp:posOffset>
            </wp:positionH>
            <wp:positionV relativeFrom="paragraph">
              <wp:posOffset>-92710</wp:posOffset>
            </wp:positionV>
            <wp:extent cx="2828290" cy="7271385"/>
            <wp:effectExtent l="0" t="0" r="0" b="0"/>
            <wp:wrapSquare wrapText="larges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72713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33A18" w14:textId="77777777" w:rsidR="003A5500" w:rsidRDefault="003A5500">
      <w:pPr>
        <w:spacing w:line="360" w:lineRule="auto"/>
      </w:pPr>
    </w:p>
    <w:p w14:paraId="73F87306" w14:textId="77777777" w:rsidR="003A5500" w:rsidRDefault="003A5500">
      <w:pPr>
        <w:spacing w:line="360" w:lineRule="auto"/>
      </w:pPr>
    </w:p>
    <w:p w14:paraId="1D6191E3" w14:textId="77777777" w:rsidR="003A5500" w:rsidRDefault="003A5500">
      <w:pPr>
        <w:spacing w:line="360" w:lineRule="auto"/>
      </w:pPr>
    </w:p>
    <w:p w14:paraId="432669BC" w14:textId="77777777" w:rsidR="003A5500" w:rsidRDefault="003A5500">
      <w:pPr>
        <w:spacing w:line="360" w:lineRule="auto"/>
      </w:pPr>
    </w:p>
    <w:p w14:paraId="33B33AF2" w14:textId="77777777" w:rsidR="003A5500" w:rsidRDefault="003A5500">
      <w:pPr>
        <w:spacing w:line="360" w:lineRule="auto"/>
      </w:pPr>
    </w:p>
    <w:p w14:paraId="7DE93418" w14:textId="77777777" w:rsidR="003A5500" w:rsidRDefault="003A5500">
      <w:pPr>
        <w:spacing w:line="360" w:lineRule="auto"/>
      </w:pPr>
    </w:p>
    <w:p w14:paraId="76808948" w14:textId="77777777" w:rsidR="003A5500" w:rsidRDefault="003A5500">
      <w:pPr>
        <w:spacing w:line="360" w:lineRule="auto"/>
      </w:pPr>
    </w:p>
    <w:p w14:paraId="3C1F8611" w14:textId="77777777" w:rsidR="003A5500" w:rsidRDefault="003A5500">
      <w:pPr>
        <w:spacing w:line="360" w:lineRule="auto"/>
      </w:pPr>
    </w:p>
    <w:p w14:paraId="20671E35" w14:textId="77777777" w:rsidR="003A5500" w:rsidRDefault="003A5500">
      <w:pPr>
        <w:spacing w:line="360" w:lineRule="auto"/>
      </w:pPr>
    </w:p>
    <w:p w14:paraId="2EFE9D8A" w14:textId="77777777" w:rsidR="003A5500" w:rsidRDefault="003A5500">
      <w:pPr>
        <w:spacing w:line="360" w:lineRule="auto"/>
      </w:pPr>
    </w:p>
    <w:p w14:paraId="78EE7924" w14:textId="77777777" w:rsidR="003A5500" w:rsidRDefault="003A5500">
      <w:pPr>
        <w:spacing w:line="360" w:lineRule="auto"/>
      </w:pPr>
    </w:p>
    <w:p w14:paraId="6FAA5B40" w14:textId="77777777" w:rsidR="003A5500" w:rsidRDefault="003A5500">
      <w:pPr>
        <w:spacing w:line="360" w:lineRule="auto"/>
      </w:pPr>
    </w:p>
    <w:p w14:paraId="757BAC25" w14:textId="77777777" w:rsidR="003A5500" w:rsidRDefault="003A5500">
      <w:pPr>
        <w:spacing w:line="360" w:lineRule="auto"/>
      </w:pPr>
    </w:p>
    <w:p w14:paraId="2487F810" w14:textId="77777777" w:rsidR="003A5500" w:rsidRDefault="003A5500">
      <w:pPr>
        <w:spacing w:line="360" w:lineRule="auto"/>
      </w:pPr>
    </w:p>
    <w:p w14:paraId="0F443197" w14:textId="77777777" w:rsidR="003A5500" w:rsidRDefault="003A5500">
      <w:pPr>
        <w:spacing w:line="360" w:lineRule="auto"/>
      </w:pPr>
    </w:p>
    <w:p w14:paraId="462F350A" w14:textId="77777777" w:rsidR="003A5500" w:rsidRDefault="003A5500">
      <w:pPr>
        <w:spacing w:line="360" w:lineRule="auto"/>
      </w:pPr>
    </w:p>
    <w:p w14:paraId="1C12898A" w14:textId="77777777" w:rsidR="003A5500" w:rsidRDefault="003A5500">
      <w:pPr>
        <w:spacing w:line="360" w:lineRule="auto"/>
      </w:pPr>
    </w:p>
    <w:p w14:paraId="0E3342DC" w14:textId="77777777" w:rsidR="003A5500" w:rsidRDefault="003A5500">
      <w:pPr>
        <w:spacing w:line="360" w:lineRule="auto"/>
      </w:pPr>
    </w:p>
    <w:p w14:paraId="5F98AF96" w14:textId="77777777" w:rsidR="003A5500" w:rsidRDefault="003A5500">
      <w:pPr>
        <w:spacing w:line="360" w:lineRule="auto"/>
      </w:pPr>
    </w:p>
    <w:p w14:paraId="7F94FA22" w14:textId="77777777" w:rsidR="003A5500" w:rsidRDefault="003A5500">
      <w:pPr>
        <w:spacing w:line="360" w:lineRule="auto"/>
      </w:pPr>
    </w:p>
    <w:p w14:paraId="114CF918" w14:textId="77777777" w:rsidR="003A5500" w:rsidRDefault="003A5500">
      <w:pPr>
        <w:spacing w:line="360" w:lineRule="auto"/>
      </w:pPr>
    </w:p>
    <w:p w14:paraId="50FCC23E" w14:textId="77777777" w:rsidR="003A5500" w:rsidRDefault="003A5500">
      <w:pPr>
        <w:spacing w:line="360" w:lineRule="auto"/>
      </w:pPr>
    </w:p>
    <w:p w14:paraId="0BB4AB07" w14:textId="77777777" w:rsidR="003A5500" w:rsidRDefault="003A5500">
      <w:pPr>
        <w:spacing w:line="360" w:lineRule="auto"/>
      </w:pPr>
    </w:p>
    <w:p w14:paraId="2D11F19A" w14:textId="77777777" w:rsidR="003A5500" w:rsidRDefault="003A5500">
      <w:pPr>
        <w:spacing w:line="360" w:lineRule="auto"/>
      </w:pPr>
    </w:p>
    <w:p w14:paraId="76202065" w14:textId="77777777" w:rsidR="001D678E" w:rsidRDefault="001D678E">
      <w:pPr>
        <w:spacing w:line="360" w:lineRule="auto"/>
        <w:rPr>
          <w:color w:val="000000"/>
          <w:sz w:val="28"/>
          <w:szCs w:val="28"/>
        </w:rPr>
      </w:pPr>
    </w:p>
    <w:p w14:paraId="66530FD5" w14:textId="77777777" w:rsidR="001D678E" w:rsidRDefault="001D678E">
      <w:pPr>
        <w:spacing w:line="360" w:lineRule="auto"/>
        <w:rPr>
          <w:color w:val="000000"/>
          <w:sz w:val="28"/>
          <w:szCs w:val="28"/>
        </w:rPr>
      </w:pPr>
    </w:p>
    <w:p w14:paraId="246E746B" w14:textId="65220CD4" w:rsidR="003A5500" w:rsidRDefault="00B4666E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Версия 3:</w:t>
      </w:r>
    </w:p>
    <w:p w14:paraId="3C74EDAF" w14:textId="0BE4B7F9" w:rsidR="003A5500" w:rsidRDefault="00B4666E">
      <w:pPr>
        <w:spacing w:line="360" w:lineRule="auto"/>
      </w:pPr>
      <w:r>
        <w:rPr>
          <w:color w:val="000000"/>
          <w:sz w:val="28"/>
          <w:szCs w:val="28"/>
        </w:rPr>
        <w:tab/>
      </w:r>
      <w:r w:rsidR="00597A91">
        <w:rPr>
          <w:noProof/>
        </w:rPr>
        <w:drawing>
          <wp:anchor distT="0" distB="0" distL="0" distR="0" simplePos="0" relativeHeight="251656704" behindDoc="0" locked="0" layoutInCell="0" allowOverlap="1" wp14:anchorId="4F8BC30B" wp14:editId="0F214F1D">
            <wp:simplePos x="0" y="0"/>
            <wp:positionH relativeFrom="column">
              <wp:posOffset>1123950</wp:posOffset>
            </wp:positionH>
            <wp:positionV relativeFrom="paragraph">
              <wp:posOffset>635</wp:posOffset>
            </wp:positionV>
            <wp:extent cx="3056890" cy="5076190"/>
            <wp:effectExtent l="0" t="0" r="0" b="0"/>
            <wp:wrapSquare wrapText="largest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50761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F30FB" w14:textId="77777777" w:rsidR="003A5500" w:rsidRDefault="003A5500">
      <w:pPr>
        <w:spacing w:line="360" w:lineRule="auto"/>
      </w:pPr>
    </w:p>
    <w:p w14:paraId="6397084A" w14:textId="77777777" w:rsidR="003A5500" w:rsidRDefault="003A5500">
      <w:pPr>
        <w:spacing w:line="360" w:lineRule="auto"/>
      </w:pPr>
    </w:p>
    <w:p w14:paraId="3425E982" w14:textId="77777777" w:rsidR="003A5500" w:rsidRDefault="003A5500">
      <w:pPr>
        <w:spacing w:line="360" w:lineRule="auto"/>
      </w:pPr>
    </w:p>
    <w:p w14:paraId="2D7BE5E9" w14:textId="77777777" w:rsidR="003A5500" w:rsidRDefault="003A5500">
      <w:pPr>
        <w:spacing w:line="360" w:lineRule="auto"/>
      </w:pPr>
    </w:p>
    <w:p w14:paraId="052FF2A4" w14:textId="77777777" w:rsidR="003A5500" w:rsidRDefault="003A5500">
      <w:pPr>
        <w:spacing w:line="360" w:lineRule="auto"/>
      </w:pPr>
    </w:p>
    <w:p w14:paraId="1B7C2CA3" w14:textId="77777777" w:rsidR="003A5500" w:rsidRDefault="003A5500">
      <w:pPr>
        <w:spacing w:line="360" w:lineRule="auto"/>
      </w:pPr>
    </w:p>
    <w:p w14:paraId="05C91F64" w14:textId="77777777" w:rsidR="003A5500" w:rsidRDefault="003A5500">
      <w:pPr>
        <w:spacing w:line="360" w:lineRule="auto"/>
      </w:pPr>
    </w:p>
    <w:p w14:paraId="0FC5FF52" w14:textId="77777777" w:rsidR="003A5500" w:rsidRDefault="003A5500">
      <w:pPr>
        <w:spacing w:line="360" w:lineRule="auto"/>
      </w:pPr>
    </w:p>
    <w:p w14:paraId="39E0A4E9" w14:textId="77777777" w:rsidR="003A5500" w:rsidRDefault="003A5500">
      <w:pPr>
        <w:spacing w:line="360" w:lineRule="auto"/>
      </w:pPr>
    </w:p>
    <w:p w14:paraId="7A235A5B" w14:textId="77777777" w:rsidR="003A5500" w:rsidRDefault="003A5500">
      <w:pPr>
        <w:spacing w:line="360" w:lineRule="auto"/>
      </w:pPr>
    </w:p>
    <w:p w14:paraId="394E3B7C" w14:textId="77777777" w:rsidR="003A5500" w:rsidRDefault="003A5500">
      <w:pPr>
        <w:spacing w:line="360" w:lineRule="auto"/>
      </w:pPr>
    </w:p>
    <w:p w14:paraId="094CE994" w14:textId="77777777" w:rsidR="003A5500" w:rsidRDefault="003A5500">
      <w:pPr>
        <w:spacing w:line="360" w:lineRule="auto"/>
      </w:pPr>
    </w:p>
    <w:p w14:paraId="66A98AF6" w14:textId="77777777" w:rsidR="003A5500" w:rsidRDefault="003A5500">
      <w:pPr>
        <w:spacing w:line="360" w:lineRule="auto"/>
      </w:pPr>
    </w:p>
    <w:p w14:paraId="1144E20D" w14:textId="77777777" w:rsidR="003A5500" w:rsidRDefault="003A5500">
      <w:pPr>
        <w:spacing w:line="360" w:lineRule="auto"/>
      </w:pPr>
    </w:p>
    <w:p w14:paraId="1AA0C8AB" w14:textId="77777777" w:rsidR="003A5500" w:rsidRDefault="003A5500">
      <w:pPr>
        <w:spacing w:line="360" w:lineRule="auto"/>
      </w:pPr>
    </w:p>
    <w:p w14:paraId="253F0796" w14:textId="77777777" w:rsidR="003A5500" w:rsidRDefault="003A5500">
      <w:pPr>
        <w:spacing w:line="360" w:lineRule="auto"/>
      </w:pPr>
    </w:p>
    <w:p w14:paraId="7E12D98F" w14:textId="77777777" w:rsidR="003A5500" w:rsidRDefault="003A5500">
      <w:pPr>
        <w:spacing w:line="360" w:lineRule="auto"/>
      </w:pPr>
    </w:p>
    <w:p w14:paraId="34313B83" w14:textId="77777777" w:rsidR="003A5500" w:rsidRDefault="003A5500">
      <w:pPr>
        <w:spacing w:line="360" w:lineRule="auto"/>
      </w:pPr>
    </w:p>
    <w:p w14:paraId="5FC4CE1B" w14:textId="77777777" w:rsidR="003A5500" w:rsidRDefault="003A5500">
      <w:pPr>
        <w:spacing w:line="360" w:lineRule="auto"/>
      </w:pPr>
    </w:p>
    <w:p w14:paraId="1C23C085" w14:textId="77777777" w:rsidR="003A5500" w:rsidRDefault="003A5500">
      <w:pPr>
        <w:spacing w:line="360" w:lineRule="auto"/>
      </w:pPr>
    </w:p>
    <w:p w14:paraId="229D7893" w14:textId="77777777" w:rsidR="003A5500" w:rsidRDefault="003A5500">
      <w:pPr>
        <w:spacing w:line="360" w:lineRule="auto"/>
      </w:pPr>
    </w:p>
    <w:p w14:paraId="0E27531B" w14:textId="77777777" w:rsidR="003A5500" w:rsidRDefault="003A5500">
      <w:pPr>
        <w:spacing w:line="360" w:lineRule="auto"/>
      </w:pPr>
    </w:p>
    <w:p w14:paraId="15ABF306" w14:textId="77777777" w:rsidR="003A5500" w:rsidRDefault="003A5500">
      <w:pPr>
        <w:spacing w:line="360" w:lineRule="auto"/>
      </w:pPr>
    </w:p>
    <w:p w14:paraId="0096FA36" w14:textId="77777777" w:rsidR="003A5500" w:rsidRDefault="003A5500">
      <w:pPr>
        <w:spacing w:line="360" w:lineRule="auto"/>
      </w:pPr>
    </w:p>
    <w:p w14:paraId="3B09929B" w14:textId="77777777" w:rsidR="003A5500" w:rsidRDefault="003A5500">
      <w:pPr>
        <w:spacing w:line="360" w:lineRule="auto"/>
      </w:pPr>
    </w:p>
    <w:p w14:paraId="794A057F" w14:textId="77777777" w:rsidR="003A5500" w:rsidRDefault="003A5500">
      <w:pPr>
        <w:spacing w:line="360" w:lineRule="auto"/>
      </w:pPr>
    </w:p>
    <w:p w14:paraId="27C1BF7E" w14:textId="77777777" w:rsidR="003A5500" w:rsidRDefault="003A5500">
      <w:pPr>
        <w:spacing w:line="360" w:lineRule="auto"/>
      </w:pPr>
    </w:p>
    <w:p w14:paraId="4EDBFD0B" w14:textId="77777777" w:rsidR="003A5500" w:rsidRDefault="003A5500">
      <w:pPr>
        <w:spacing w:line="360" w:lineRule="auto"/>
      </w:pPr>
    </w:p>
    <w:p w14:paraId="688778A5" w14:textId="77777777" w:rsidR="003A5500" w:rsidRDefault="003A5500">
      <w:pPr>
        <w:spacing w:line="360" w:lineRule="auto"/>
      </w:pPr>
    </w:p>
    <w:p w14:paraId="6BD2AC2D" w14:textId="77777777" w:rsidR="001D678E" w:rsidRDefault="001D678E">
      <w:pPr>
        <w:spacing w:line="360" w:lineRule="auto"/>
        <w:rPr>
          <w:color w:val="000000"/>
          <w:sz w:val="28"/>
          <w:szCs w:val="28"/>
        </w:rPr>
      </w:pPr>
    </w:p>
    <w:p w14:paraId="63041AB2" w14:textId="77777777" w:rsidR="001D678E" w:rsidRDefault="001D678E">
      <w:pPr>
        <w:spacing w:line="360" w:lineRule="auto"/>
        <w:rPr>
          <w:color w:val="000000"/>
          <w:sz w:val="28"/>
          <w:szCs w:val="28"/>
        </w:rPr>
      </w:pPr>
    </w:p>
    <w:p w14:paraId="0309502F" w14:textId="77777777" w:rsidR="001D678E" w:rsidRDefault="001D678E">
      <w:pPr>
        <w:spacing w:line="360" w:lineRule="auto"/>
        <w:rPr>
          <w:color w:val="000000"/>
          <w:sz w:val="28"/>
          <w:szCs w:val="28"/>
        </w:rPr>
      </w:pPr>
    </w:p>
    <w:p w14:paraId="302C3021" w14:textId="2F8100D2" w:rsidR="003A5500" w:rsidRDefault="00B4666E">
      <w:pPr>
        <w:spacing w:line="360" w:lineRule="auto"/>
      </w:pPr>
      <w:r>
        <w:rPr>
          <w:color w:val="000000"/>
          <w:sz w:val="28"/>
          <w:szCs w:val="28"/>
        </w:rPr>
        <w:lastRenderedPageBreak/>
        <w:t>В остальном, алгоритм работы программ 2 и 3 версии одинаков:</w:t>
      </w:r>
    </w:p>
    <w:p w14:paraId="2A3F21D4" w14:textId="0E476408" w:rsidR="003A5500" w:rsidRDefault="00597A91">
      <w:pPr>
        <w:spacing w:line="360" w:lineRule="auto"/>
      </w:pPr>
      <w:r>
        <w:rPr>
          <w:noProof/>
        </w:rPr>
        <w:drawing>
          <wp:anchor distT="0" distB="0" distL="0" distR="0" simplePos="0" relativeHeight="251657728" behindDoc="0" locked="0" layoutInCell="0" allowOverlap="1" wp14:anchorId="3FC6661F" wp14:editId="070963D4">
            <wp:simplePos x="0" y="0"/>
            <wp:positionH relativeFrom="column">
              <wp:posOffset>2223135</wp:posOffset>
            </wp:positionH>
            <wp:positionV relativeFrom="paragraph">
              <wp:posOffset>172720</wp:posOffset>
            </wp:positionV>
            <wp:extent cx="1132840" cy="6676390"/>
            <wp:effectExtent l="0" t="0" r="0" b="0"/>
            <wp:wrapSquare wrapText="largest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66763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19290" w14:textId="77777777" w:rsidR="003A5500" w:rsidRDefault="003A5500">
      <w:pPr>
        <w:spacing w:line="360" w:lineRule="auto"/>
      </w:pPr>
    </w:p>
    <w:p w14:paraId="7E608243" w14:textId="77777777" w:rsidR="003A5500" w:rsidRDefault="00B4666E">
      <w:pPr>
        <w:pageBreakBefore/>
        <w:spacing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Текст программы: </w:t>
      </w:r>
    </w:p>
    <w:p w14:paraId="57725061" w14:textId="77777777" w:rsidR="003A5500" w:rsidRDefault="00B4666E">
      <w:pPr>
        <w:spacing w:line="360" w:lineRule="auto"/>
        <w:rPr>
          <w:rFonts w:ascii="Ubuntu" w:hAnsi="Ubuntu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 xml:space="preserve">Версия 2: </w:t>
      </w:r>
    </w:p>
    <w:p w14:paraId="578285CF" w14:textId="77777777" w:rsidR="003A5500" w:rsidRDefault="00B4666E">
      <w:pPr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>#include &lt;iostream&gt;</w:t>
      </w:r>
    </w:p>
    <w:p w14:paraId="4554379B" w14:textId="77777777" w:rsidR="003A5500" w:rsidRPr="001D678E" w:rsidRDefault="00B4666E">
      <w:pPr>
        <w:rPr>
          <w:rFonts w:ascii="Ubuntu" w:hAnsi="Ubuntu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>#include &lt;iomanip&gt;</w:t>
      </w:r>
    </w:p>
    <w:p w14:paraId="4AE6143E" w14:textId="77777777" w:rsidR="003A5500" w:rsidRPr="001D678E" w:rsidRDefault="003A5500">
      <w:pPr>
        <w:rPr>
          <w:rFonts w:ascii="Ubuntu" w:hAnsi="Ubuntu"/>
          <w:sz w:val="21"/>
          <w:szCs w:val="21"/>
          <w:lang w:val="en-US"/>
        </w:rPr>
      </w:pPr>
    </w:p>
    <w:p w14:paraId="77A36DAE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>namespace {</w:t>
      </w:r>
    </w:p>
    <w:p w14:paraId="53B3A046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>const char * credits = "===========================================================\n"</w:t>
      </w:r>
    </w:p>
    <w:p w14:paraId="2D188535" w14:textId="77777777" w:rsidR="003A5500" w:rsidRDefault="00B4666E">
      <w:pPr>
        <w:rPr>
          <w:rFonts w:ascii="Ubuntu" w:hAnsi="Ubuntu"/>
          <w:color w:val="000000"/>
          <w:sz w:val="21"/>
          <w:szCs w:val="21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                   </w:t>
      </w:r>
      <w:r>
        <w:rPr>
          <w:rFonts w:ascii="Ubuntu" w:hAnsi="Ubuntu"/>
          <w:color w:val="000000"/>
          <w:sz w:val="21"/>
          <w:szCs w:val="21"/>
        </w:rPr>
        <w:t>"Лабораторная работа №1 по дисциплине \"Программирование\"\n"</w:t>
      </w:r>
    </w:p>
    <w:p w14:paraId="20BB0BB0" w14:textId="77777777" w:rsidR="003A5500" w:rsidRDefault="00B4666E">
      <w:pPr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                       "Автор: Иванов Григорий Денисович\n"</w:t>
      </w:r>
    </w:p>
    <w:p w14:paraId="42BC12B7" w14:textId="77777777" w:rsidR="003A5500" w:rsidRDefault="00B4666E">
      <w:pPr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                       "Группа: 4335 (подгруппа 1)\n"</w:t>
      </w:r>
    </w:p>
    <w:p w14:paraId="4426BDAA" w14:textId="77777777" w:rsidR="003A5500" w:rsidRDefault="00B4666E">
      <w:pPr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                       "Версия: 2\n"</w:t>
      </w:r>
    </w:p>
    <w:p w14:paraId="1D46EBAA" w14:textId="77777777" w:rsidR="003A5500" w:rsidRDefault="00B4666E">
      <w:pPr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                       "Период выполнения работы: 10.01.2025 - 12.01.2025\n"</w:t>
      </w:r>
    </w:p>
    <w:p w14:paraId="44CBA87B" w14:textId="77777777" w:rsidR="003A5500" w:rsidRDefault="00B4666E">
      <w:pPr>
        <w:rPr>
          <w:rFonts w:ascii="Ubuntu" w:hAnsi="Ubuntu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                       "===========================================================";</w:t>
      </w:r>
    </w:p>
    <w:p w14:paraId="540B5AB6" w14:textId="77777777" w:rsidR="003A5500" w:rsidRDefault="003A5500">
      <w:pPr>
        <w:rPr>
          <w:rFonts w:ascii="Ubuntu" w:hAnsi="Ubuntu"/>
          <w:sz w:val="21"/>
          <w:szCs w:val="21"/>
        </w:rPr>
      </w:pPr>
    </w:p>
    <w:p w14:paraId="52A3E4C3" w14:textId="77777777" w:rsidR="003A5500" w:rsidRPr="00A04CD5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A04CD5">
        <w:rPr>
          <w:rFonts w:ascii="Ubuntu" w:hAnsi="Ubuntu"/>
          <w:color w:val="000000"/>
          <w:sz w:val="21"/>
          <w:szCs w:val="21"/>
          <w:lang w:val="en-US"/>
        </w:rPr>
        <w:t>const char * description = "</w:t>
      </w:r>
      <w:r>
        <w:rPr>
          <w:rFonts w:ascii="Ubuntu" w:hAnsi="Ubuntu"/>
          <w:color w:val="000000"/>
          <w:sz w:val="21"/>
          <w:szCs w:val="21"/>
        </w:rPr>
        <w:t>Описание</w:t>
      </w:r>
      <w:r w:rsidRPr="00A04CD5">
        <w:rPr>
          <w:rFonts w:ascii="Ubuntu" w:hAnsi="Ubuntu"/>
          <w:color w:val="000000"/>
          <w:sz w:val="21"/>
          <w:szCs w:val="21"/>
          <w:lang w:val="en-US"/>
        </w:rPr>
        <w:t>:\n"</w:t>
      </w:r>
    </w:p>
    <w:p w14:paraId="748BF536" w14:textId="77777777" w:rsidR="003A5500" w:rsidRDefault="00B4666E">
      <w:pPr>
        <w:rPr>
          <w:rFonts w:ascii="Ubuntu" w:hAnsi="Ubuntu"/>
          <w:color w:val="000000"/>
          <w:sz w:val="21"/>
          <w:szCs w:val="21"/>
        </w:rPr>
      </w:pPr>
      <w:r w:rsidRPr="00A04CD5">
        <w:rPr>
          <w:rFonts w:ascii="Ubuntu" w:hAnsi="Ubuntu"/>
          <w:color w:val="000000"/>
          <w:sz w:val="21"/>
          <w:szCs w:val="21"/>
          <w:lang w:val="en-US"/>
        </w:rPr>
        <w:t xml:space="preserve">                           </w:t>
      </w:r>
      <w:r>
        <w:rPr>
          <w:rFonts w:ascii="Ubuntu" w:hAnsi="Ubuntu"/>
          <w:color w:val="000000"/>
          <w:sz w:val="21"/>
          <w:szCs w:val="21"/>
        </w:rPr>
        <w:t>"В этой программе будет проведен расчет значения математического\n"</w:t>
      </w:r>
    </w:p>
    <w:p w14:paraId="384B19CB" w14:textId="77777777" w:rsidR="003A5500" w:rsidRDefault="00B4666E">
      <w:pPr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                           "выражения R(x) = F(x)/Q(x), где:\n"</w:t>
      </w:r>
    </w:p>
    <w:p w14:paraId="34296048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>
        <w:rPr>
          <w:rFonts w:ascii="Ubuntu" w:hAnsi="Ubuntu"/>
          <w:color w:val="000000"/>
          <w:sz w:val="21"/>
          <w:szCs w:val="21"/>
        </w:rPr>
        <w:t xml:space="preserve">                           </w:t>
      </w:r>
      <w:r w:rsidRPr="001D678E">
        <w:rPr>
          <w:rFonts w:ascii="Ubuntu" w:hAnsi="Ubuntu"/>
          <w:color w:val="000000"/>
          <w:sz w:val="21"/>
          <w:szCs w:val="21"/>
          <w:lang w:val="en-US"/>
        </w:rPr>
        <w:t>" F(x) = -3.01x^7 + 4324249x^2 + 2987456x,\n"</w:t>
      </w:r>
    </w:p>
    <w:p w14:paraId="325F7456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                       " Q(x) = -21.98x^3 - 21.98x^2 - 21.98x\n"</w:t>
      </w:r>
    </w:p>
    <w:p w14:paraId="12FEDA57" w14:textId="77777777" w:rsidR="003A5500" w:rsidRDefault="00B4666E">
      <w:pPr>
        <w:rPr>
          <w:rFonts w:ascii="Ubuntu" w:hAnsi="Ubuntu"/>
          <w:color w:val="000000"/>
          <w:sz w:val="21"/>
          <w:szCs w:val="21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                       </w:t>
      </w:r>
      <w:r>
        <w:rPr>
          <w:rFonts w:ascii="Ubuntu" w:hAnsi="Ubuntu"/>
          <w:color w:val="000000"/>
          <w:sz w:val="21"/>
          <w:szCs w:val="21"/>
        </w:rPr>
        <w:t>"Замечание: значение X, введенное пользователем, должно находиться\n"</w:t>
      </w:r>
    </w:p>
    <w:p w14:paraId="560AFFF0" w14:textId="2B2A6BD3" w:rsidR="003A5500" w:rsidRDefault="00B4666E">
      <w:pPr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                           "в диапазоне [-1.7E40, 1.7E40], деление на 0 не обрабатывается\n"</w:t>
      </w:r>
    </w:p>
    <w:p w14:paraId="7F098D33" w14:textId="77777777" w:rsidR="003A5500" w:rsidRDefault="00B4666E">
      <w:pPr>
        <w:rPr>
          <w:rFonts w:ascii="Ubuntu" w:hAnsi="Ubuntu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                           "При выводе текста в консоль используется библиотека &lt;iostream&gt;";</w:t>
      </w:r>
    </w:p>
    <w:p w14:paraId="2C7AD6C3" w14:textId="77777777" w:rsidR="003A5500" w:rsidRDefault="003A5500">
      <w:pPr>
        <w:rPr>
          <w:rFonts w:ascii="Ubuntu" w:hAnsi="Ubuntu"/>
          <w:sz w:val="21"/>
          <w:szCs w:val="21"/>
        </w:rPr>
      </w:pPr>
    </w:p>
    <w:p w14:paraId="7F8DCCC7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>void printFloat(double number)</w:t>
      </w:r>
    </w:p>
    <w:p w14:paraId="7DF5FB9B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>{</w:t>
      </w:r>
    </w:p>
    <w:p w14:paraId="60C25953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bool negative = number &lt; 0;</w:t>
      </w:r>
    </w:p>
    <w:p w14:paraId="1AE9B446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std::cout &lt;&lt; (negative ? "-" : " ");</w:t>
      </w:r>
    </w:p>
    <w:p w14:paraId="12B5A338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std::cout &lt;&lt; std::setw(30) &lt;&lt; std::setprecision(15)</w:t>
      </w:r>
    </w:p>
    <w:p w14:paraId="5D436140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          &lt;&lt; std::setfill('0') &lt;&lt; std::setiosflags(std::ios::right | std::ios::fixed)</w:t>
      </w:r>
    </w:p>
    <w:p w14:paraId="7CF6C025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          &lt;&lt; (negative ? -number : number);</w:t>
      </w:r>
    </w:p>
    <w:p w14:paraId="21363ADD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>}</w:t>
      </w:r>
    </w:p>
    <w:p w14:paraId="387CE7A8" w14:textId="77777777" w:rsidR="003A5500" w:rsidRPr="001D678E" w:rsidRDefault="00B4666E">
      <w:pPr>
        <w:rPr>
          <w:rFonts w:ascii="Ubuntu" w:hAnsi="Ubuntu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>}</w:t>
      </w:r>
    </w:p>
    <w:p w14:paraId="2ACFFACA" w14:textId="77777777" w:rsidR="003A5500" w:rsidRPr="001D678E" w:rsidRDefault="003A5500">
      <w:pPr>
        <w:rPr>
          <w:rFonts w:ascii="Ubuntu" w:hAnsi="Ubuntu"/>
          <w:sz w:val="21"/>
          <w:szCs w:val="21"/>
          <w:lang w:val="en-US"/>
        </w:rPr>
      </w:pPr>
    </w:p>
    <w:p w14:paraId="07D4DA4C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>int main(int argc, char ** argv)</w:t>
      </w:r>
    </w:p>
    <w:p w14:paraId="0BC750F5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>{</w:t>
      </w:r>
    </w:p>
    <w:p w14:paraId="78797515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(void) argc;</w:t>
      </w:r>
    </w:p>
    <w:p w14:paraId="668D9BAA" w14:textId="77777777" w:rsidR="003A5500" w:rsidRPr="001D678E" w:rsidRDefault="00B4666E">
      <w:pPr>
        <w:rPr>
          <w:rFonts w:ascii="Ubuntu" w:hAnsi="Ubuntu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(void) argv;</w:t>
      </w:r>
    </w:p>
    <w:p w14:paraId="6199BE78" w14:textId="77777777" w:rsidR="003A5500" w:rsidRPr="001D678E" w:rsidRDefault="003A5500">
      <w:pPr>
        <w:rPr>
          <w:rFonts w:ascii="Ubuntu" w:hAnsi="Ubuntu"/>
          <w:sz w:val="21"/>
          <w:szCs w:val="21"/>
          <w:lang w:val="en-US"/>
        </w:rPr>
      </w:pPr>
    </w:p>
    <w:p w14:paraId="622CE925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double tmp, x, res, x_pow5;</w:t>
      </w:r>
    </w:p>
    <w:p w14:paraId="6FF90B54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const double f7 = -3.01, f2 = 4324249, f1 = 2987456;</w:t>
      </w:r>
    </w:p>
    <w:p w14:paraId="40347C05" w14:textId="77777777" w:rsidR="003A5500" w:rsidRPr="001D678E" w:rsidRDefault="00B4666E">
      <w:pPr>
        <w:rPr>
          <w:rFonts w:ascii="Ubuntu" w:hAnsi="Ubuntu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const double q3 = -21.98, q2 = -21.98, q1 = -21.98;</w:t>
      </w:r>
    </w:p>
    <w:p w14:paraId="388691E0" w14:textId="77777777" w:rsidR="003A5500" w:rsidRPr="001D678E" w:rsidRDefault="003A5500">
      <w:pPr>
        <w:rPr>
          <w:rFonts w:ascii="Ubuntu" w:hAnsi="Ubuntu"/>
          <w:sz w:val="21"/>
          <w:szCs w:val="21"/>
          <w:lang w:val="en-US"/>
        </w:rPr>
      </w:pPr>
    </w:p>
    <w:p w14:paraId="1D9711D9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std::cout &lt;&lt; credits &lt;&lt; std::endl;</w:t>
      </w:r>
    </w:p>
    <w:p w14:paraId="479472A5" w14:textId="77777777" w:rsidR="003A5500" w:rsidRPr="001D678E" w:rsidRDefault="00B4666E">
      <w:pPr>
        <w:rPr>
          <w:rFonts w:ascii="Ubuntu" w:hAnsi="Ubuntu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std::cout &lt;&lt; description &lt;&lt; std::endl &lt;&lt; std::endl;</w:t>
      </w:r>
    </w:p>
    <w:p w14:paraId="24FF025A" w14:textId="77777777" w:rsidR="003A5500" w:rsidRPr="001D678E" w:rsidRDefault="003A5500">
      <w:pPr>
        <w:rPr>
          <w:rFonts w:ascii="Ubuntu" w:hAnsi="Ubuntu"/>
          <w:sz w:val="21"/>
          <w:szCs w:val="21"/>
          <w:lang w:val="en-US"/>
        </w:rPr>
      </w:pPr>
    </w:p>
    <w:p w14:paraId="660A0B70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std::cout &lt;&lt; "</w:t>
      </w:r>
      <w:r>
        <w:rPr>
          <w:rFonts w:ascii="Ubuntu" w:hAnsi="Ubuntu"/>
          <w:color w:val="000000"/>
          <w:sz w:val="21"/>
          <w:szCs w:val="21"/>
        </w:rPr>
        <w:t>Введите</w:t>
      </w: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x:";</w:t>
      </w:r>
    </w:p>
    <w:p w14:paraId="2A65B23D" w14:textId="77777777" w:rsidR="003A5500" w:rsidRPr="001D678E" w:rsidRDefault="00B4666E">
      <w:pPr>
        <w:rPr>
          <w:rFonts w:ascii="Ubuntu" w:hAnsi="Ubuntu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std::cin &gt;&gt; x;</w:t>
      </w:r>
    </w:p>
    <w:p w14:paraId="1A738CE1" w14:textId="77777777" w:rsidR="003A5500" w:rsidRPr="001D678E" w:rsidRDefault="003A5500">
      <w:pPr>
        <w:rPr>
          <w:rFonts w:ascii="Ubuntu" w:hAnsi="Ubuntu"/>
          <w:sz w:val="21"/>
          <w:szCs w:val="21"/>
          <w:lang w:val="en-US"/>
        </w:rPr>
      </w:pPr>
    </w:p>
    <w:p w14:paraId="497C989F" w14:textId="4A1C4A4E" w:rsidR="0088151C" w:rsidRPr="0088151C" w:rsidRDefault="00B4666E" w:rsidP="0088151C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</w:t>
      </w:r>
      <w:r w:rsidR="0088151C" w:rsidRPr="0088151C">
        <w:rPr>
          <w:rFonts w:ascii="Ubuntu" w:hAnsi="Ubuntu"/>
          <w:color w:val="000000"/>
          <w:sz w:val="21"/>
          <w:szCs w:val="21"/>
          <w:lang w:val="en-US"/>
        </w:rPr>
        <w:t>tmp = x*x;</w:t>
      </w:r>
    </w:p>
    <w:p w14:paraId="4BF7D8DD" w14:textId="77777777" w:rsidR="0088151C" w:rsidRPr="0088151C" w:rsidRDefault="0088151C" w:rsidP="0088151C">
      <w:pPr>
        <w:rPr>
          <w:rFonts w:ascii="Ubuntu" w:hAnsi="Ubuntu"/>
          <w:color w:val="000000"/>
          <w:sz w:val="21"/>
          <w:szCs w:val="21"/>
          <w:lang w:val="en-US"/>
        </w:rPr>
      </w:pPr>
      <w:r w:rsidRPr="0088151C">
        <w:rPr>
          <w:rFonts w:ascii="Ubuntu" w:hAnsi="Ubuntu"/>
          <w:color w:val="000000"/>
          <w:sz w:val="21"/>
          <w:szCs w:val="21"/>
          <w:lang w:val="en-US"/>
        </w:rPr>
        <w:t xml:space="preserve">    tmp *= x;</w:t>
      </w:r>
    </w:p>
    <w:p w14:paraId="7E476C99" w14:textId="77777777" w:rsidR="0088151C" w:rsidRPr="0088151C" w:rsidRDefault="0088151C" w:rsidP="0088151C">
      <w:pPr>
        <w:rPr>
          <w:rFonts w:ascii="Ubuntu" w:hAnsi="Ubuntu"/>
          <w:color w:val="000000"/>
          <w:sz w:val="21"/>
          <w:szCs w:val="21"/>
          <w:lang w:val="en-US"/>
        </w:rPr>
      </w:pPr>
      <w:r w:rsidRPr="0088151C">
        <w:rPr>
          <w:rFonts w:ascii="Ubuntu" w:hAnsi="Ubuntu"/>
          <w:color w:val="000000"/>
          <w:sz w:val="21"/>
          <w:szCs w:val="21"/>
          <w:lang w:val="en-US"/>
        </w:rPr>
        <w:t xml:space="preserve">    tmp *= x;</w:t>
      </w:r>
    </w:p>
    <w:p w14:paraId="5DF0487C" w14:textId="151E3361" w:rsidR="003A5500" w:rsidRPr="001D678E" w:rsidRDefault="0088151C" w:rsidP="0088151C">
      <w:pPr>
        <w:rPr>
          <w:rFonts w:ascii="Ubuntu" w:hAnsi="Ubuntu"/>
          <w:color w:val="000000"/>
          <w:sz w:val="21"/>
          <w:szCs w:val="21"/>
          <w:lang w:val="en-US"/>
        </w:rPr>
      </w:pPr>
      <w:r w:rsidRPr="0088151C">
        <w:rPr>
          <w:rFonts w:ascii="Ubuntu" w:hAnsi="Ubuntu"/>
          <w:color w:val="000000"/>
          <w:sz w:val="21"/>
          <w:szCs w:val="21"/>
          <w:lang w:val="en-US"/>
        </w:rPr>
        <w:t xml:space="preserve">    tmp *= x;</w:t>
      </w:r>
    </w:p>
    <w:p w14:paraId="6619B874" w14:textId="77777777" w:rsidR="003A5500" w:rsidRPr="001D678E" w:rsidRDefault="00B4666E">
      <w:pPr>
        <w:rPr>
          <w:rFonts w:ascii="Ubuntu" w:hAnsi="Ubuntu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x_pow5 = tmp;</w:t>
      </w:r>
    </w:p>
    <w:p w14:paraId="03C61A34" w14:textId="77777777" w:rsidR="003A5500" w:rsidRPr="001D678E" w:rsidRDefault="003A5500">
      <w:pPr>
        <w:rPr>
          <w:rFonts w:ascii="Ubuntu" w:hAnsi="Ubuntu"/>
          <w:sz w:val="21"/>
          <w:szCs w:val="21"/>
          <w:lang w:val="en-US"/>
        </w:rPr>
      </w:pPr>
    </w:p>
    <w:p w14:paraId="61E7EB1F" w14:textId="77777777" w:rsidR="003A5500" w:rsidRDefault="00B4666E">
      <w:pPr>
        <w:rPr>
          <w:rFonts w:ascii="Ubuntu" w:hAnsi="Ubuntu"/>
          <w:color w:val="000000"/>
          <w:sz w:val="21"/>
          <w:szCs w:val="21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lastRenderedPageBreak/>
        <w:t xml:space="preserve">    </w:t>
      </w:r>
      <w:r>
        <w:rPr>
          <w:rFonts w:ascii="Ubuntu" w:hAnsi="Ubuntu"/>
          <w:color w:val="000000"/>
          <w:sz w:val="21"/>
          <w:szCs w:val="21"/>
        </w:rPr>
        <w:t>std::cout &lt;&lt; "Промежуточные вычисления:\nx^5=";</w:t>
      </w:r>
    </w:p>
    <w:p w14:paraId="1933E0E0" w14:textId="77777777" w:rsidR="003A5500" w:rsidRPr="001D678E" w:rsidRDefault="00B4666E">
      <w:pPr>
        <w:rPr>
          <w:rFonts w:ascii="Ubuntu" w:hAnsi="Ubuntu"/>
          <w:sz w:val="21"/>
          <w:szCs w:val="21"/>
          <w:lang w:val="en-US"/>
        </w:rPr>
      </w:pPr>
      <w:r>
        <w:rPr>
          <w:rFonts w:ascii="Ubuntu" w:hAnsi="Ubuntu"/>
          <w:color w:val="000000"/>
          <w:sz w:val="21"/>
          <w:szCs w:val="21"/>
        </w:rPr>
        <w:t xml:space="preserve">    </w:t>
      </w:r>
      <w:r w:rsidRPr="001D678E">
        <w:rPr>
          <w:rFonts w:ascii="Ubuntu" w:hAnsi="Ubuntu"/>
          <w:color w:val="000000"/>
          <w:sz w:val="21"/>
          <w:szCs w:val="21"/>
          <w:lang w:val="en-US"/>
        </w:rPr>
        <w:t>printFloat(x_pow5);</w:t>
      </w:r>
    </w:p>
    <w:p w14:paraId="7646B854" w14:textId="77777777" w:rsidR="003A5500" w:rsidRPr="001D678E" w:rsidRDefault="003A5500">
      <w:pPr>
        <w:rPr>
          <w:rFonts w:ascii="Ubuntu" w:hAnsi="Ubuntu"/>
          <w:sz w:val="21"/>
          <w:szCs w:val="21"/>
          <w:lang w:val="en-US"/>
        </w:rPr>
      </w:pPr>
    </w:p>
    <w:p w14:paraId="121A6F3F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tmp = f7*x_pow5 + f2;</w:t>
      </w:r>
    </w:p>
    <w:p w14:paraId="1B2A79C3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std::cout &lt;&lt; "\nf1(x)=";</w:t>
      </w:r>
    </w:p>
    <w:p w14:paraId="478DF852" w14:textId="77777777" w:rsidR="003A5500" w:rsidRPr="001D678E" w:rsidRDefault="00B4666E">
      <w:pPr>
        <w:rPr>
          <w:rFonts w:ascii="Ubuntu" w:hAnsi="Ubuntu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printFloat(tmp);</w:t>
      </w:r>
    </w:p>
    <w:p w14:paraId="2C7C2A65" w14:textId="77777777" w:rsidR="003A5500" w:rsidRPr="001D678E" w:rsidRDefault="003A5500">
      <w:pPr>
        <w:rPr>
          <w:rFonts w:ascii="Ubuntu" w:hAnsi="Ubuntu"/>
          <w:sz w:val="21"/>
          <w:szCs w:val="21"/>
          <w:lang w:val="en-US"/>
        </w:rPr>
      </w:pPr>
    </w:p>
    <w:p w14:paraId="32733EE8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tmp = tmp * x + f1;</w:t>
      </w:r>
    </w:p>
    <w:p w14:paraId="0A41186F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std::cout &lt;&lt; "\nf2(x)=";</w:t>
      </w:r>
    </w:p>
    <w:p w14:paraId="7E531F1B" w14:textId="77777777" w:rsidR="003A5500" w:rsidRPr="001D678E" w:rsidRDefault="00B4666E">
      <w:pPr>
        <w:rPr>
          <w:rFonts w:ascii="Ubuntu" w:hAnsi="Ubuntu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printFloat(tmp);</w:t>
      </w:r>
    </w:p>
    <w:p w14:paraId="55DD4545" w14:textId="77777777" w:rsidR="003A5500" w:rsidRPr="001D678E" w:rsidRDefault="003A5500">
      <w:pPr>
        <w:rPr>
          <w:rFonts w:ascii="Ubuntu" w:hAnsi="Ubuntu"/>
          <w:sz w:val="21"/>
          <w:szCs w:val="21"/>
          <w:lang w:val="en-US"/>
        </w:rPr>
      </w:pPr>
    </w:p>
    <w:p w14:paraId="24B748A7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tmp = tmp * x;</w:t>
      </w:r>
    </w:p>
    <w:p w14:paraId="266AE751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std::cout &lt;&lt; "\nf3(x)=";</w:t>
      </w:r>
    </w:p>
    <w:p w14:paraId="6E38CE30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printFloat(tmp);</w:t>
      </w:r>
    </w:p>
    <w:p w14:paraId="144AF762" w14:textId="77777777" w:rsidR="003A5500" w:rsidRPr="001D678E" w:rsidRDefault="00B4666E">
      <w:pPr>
        <w:rPr>
          <w:rFonts w:ascii="Ubuntu" w:hAnsi="Ubuntu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res = tmp;</w:t>
      </w:r>
    </w:p>
    <w:p w14:paraId="1B012C77" w14:textId="77777777" w:rsidR="003A5500" w:rsidRPr="001D678E" w:rsidRDefault="003A5500">
      <w:pPr>
        <w:rPr>
          <w:rFonts w:ascii="Ubuntu" w:hAnsi="Ubuntu"/>
          <w:sz w:val="21"/>
          <w:szCs w:val="21"/>
          <w:lang w:val="en-US"/>
        </w:rPr>
      </w:pPr>
    </w:p>
    <w:p w14:paraId="17139E1C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tmp = q3*x + q2;</w:t>
      </w:r>
    </w:p>
    <w:p w14:paraId="66A55995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std::cout &lt;&lt; "\nq1(x)=";</w:t>
      </w:r>
    </w:p>
    <w:p w14:paraId="706A98EB" w14:textId="77777777" w:rsidR="003A5500" w:rsidRPr="001D678E" w:rsidRDefault="00B4666E">
      <w:pPr>
        <w:rPr>
          <w:rFonts w:ascii="Ubuntu" w:hAnsi="Ubuntu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printFloat(tmp);</w:t>
      </w:r>
    </w:p>
    <w:p w14:paraId="44796FE0" w14:textId="77777777" w:rsidR="003A5500" w:rsidRPr="001D678E" w:rsidRDefault="003A5500">
      <w:pPr>
        <w:rPr>
          <w:rFonts w:ascii="Ubuntu" w:hAnsi="Ubuntu"/>
          <w:sz w:val="21"/>
          <w:szCs w:val="21"/>
          <w:lang w:val="en-US"/>
        </w:rPr>
      </w:pPr>
    </w:p>
    <w:p w14:paraId="01C5ABA3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tmp = tmp * x + q1;</w:t>
      </w:r>
    </w:p>
    <w:p w14:paraId="175635BA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std::cout &lt;&lt; "\nq2(x)=";</w:t>
      </w:r>
    </w:p>
    <w:p w14:paraId="6157EC2C" w14:textId="77777777" w:rsidR="003A5500" w:rsidRPr="001D678E" w:rsidRDefault="00B4666E">
      <w:pPr>
        <w:rPr>
          <w:rFonts w:ascii="Ubuntu" w:hAnsi="Ubuntu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printFloat(tmp);</w:t>
      </w:r>
    </w:p>
    <w:p w14:paraId="050C4F65" w14:textId="77777777" w:rsidR="003A5500" w:rsidRPr="001D678E" w:rsidRDefault="003A5500">
      <w:pPr>
        <w:rPr>
          <w:rFonts w:ascii="Ubuntu" w:hAnsi="Ubuntu"/>
          <w:sz w:val="21"/>
          <w:szCs w:val="21"/>
          <w:lang w:val="en-US"/>
        </w:rPr>
      </w:pPr>
    </w:p>
    <w:p w14:paraId="444E8F63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tmp *= x;</w:t>
      </w:r>
    </w:p>
    <w:p w14:paraId="14DF9D90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std::cout &lt;&lt; "\nq3(x)=";</w:t>
      </w:r>
    </w:p>
    <w:p w14:paraId="61AC538F" w14:textId="77777777" w:rsidR="003A5500" w:rsidRPr="001D678E" w:rsidRDefault="00B4666E">
      <w:pPr>
        <w:rPr>
          <w:rFonts w:ascii="Ubuntu" w:hAnsi="Ubuntu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printFloat(tmp);</w:t>
      </w:r>
    </w:p>
    <w:p w14:paraId="2B0E8245" w14:textId="77777777" w:rsidR="003A5500" w:rsidRPr="001D678E" w:rsidRDefault="003A5500">
      <w:pPr>
        <w:rPr>
          <w:rFonts w:ascii="Ubuntu" w:hAnsi="Ubuntu"/>
          <w:sz w:val="21"/>
          <w:szCs w:val="21"/>
          <w:lang w:val="en-US"/>
        </w:rPr>
      </w:pPr>
    </w:p>
    <w:p w14:paraId="66A86B6E" w14:textId="77777777" w:rsidR="003A5500" w:rsidRPr="001D678E" w:rsidRDefault="00B4666E">
      <w:pPr>
        <w:rPr>
          <w:rFonts w:ascii="Ubuntu" w:hAnsi="Ubuntu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res /= tmp;</w:t>
      </w:r>
    </w:p>
    <w:p w14:paraId="662E370C" w14:textId="77777777" w:rsidR="003A5500" w:rsidRPr="001D678E" w:rsidRDefault="003A5500">
      <w:pPr>
        <w:rPr>
          <w:rFonts w:ascii="Ubuntu" w:hAnsi="Ubuntu"/>
          <w:sz w:val="21"/>
          <w:szCs w:val="21"/>
          <w:lang w:val="en-US"/>
        </w:rPr>
      </w:pPr>
    </w:p>
    <w:p w14:paraId="1602AA45" w14:textId="77777777" w:rsidR="003A5500" w:rsidRPr="00A04CD5" w:rsidRDefault="00B4666E">
      <w:pPr>
        <w:rPr>
          <w:rFonts w:ascii="Ubuntu" w:hAnsi="Ubuntu"/>
          <w:color w:val="000000"/>
          <w:sz w:val="21"/>
          <w:szCs w:val="21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std</w:t>
      </w:r>
      <w:r w:rsidRPr="00A04CD5">
        <w:rPr>
          <w:rFonts w:ascii="Ubuntu" w:hAnsi="Ubuntu"/>
          <w:color w:val="000000"/>
          <w:sz w:val="21"/>
          <w:szCs w:val="21"/>
        </w:rPr>
        <w:t>::</w:t>
      </w:r>
      <w:r w:rsidRPr="001D678E">
        <w:rPr>
          <w:rFonts w:ascii="Ubuntu" w:hAnsi="Ubuntu"/>
          <w:color w:val="000000"/>
          <w:sz w:val="21"/>
          <w:szCs w:val="21"/>
          <w:lang w:val="en-US"/>
        </w:rPr>
        <w:t>cout</w:t>
      </w:r>
      <w:r w:rsidRPr="00A04CD5">
        <w:rPr>
          <w:rFonts w:ascii="Ubuntu" w:hAnsi="Ubuntu"/>
          <w:color w:val="000000"/>
          <w:sz w:val="21"/>
          <w:szCs w:val="21"/>
        </w:rPr>
        <w:t xml:space="preserve"> &lt;&lt; "\</w:t>
      </w:r>
      <w:r w:rsidRPr="001D678E">
        <w:rPr>
          <w:rFonts w:ascii="Ubuntu" w:hAnsi="Ubuntu"/>
          <w:color w:val="000000"/>
          <w:sz w:val="21"/>
          <w:szCs w:val="21"/>
          <w:lang w:val="en-US"/>
        </w:rPr>
        <w:t>n</w:t>
      </w:r>
      <w:r>
        <w:rPr>
          <w:rFonts w:ascii="Ubuntu" w:hAnsi="Ubuntu"/>
          <w:color w:val="000000"/>
          <w:sz w:val="21"/>
          <w:szCs w:val="21"/>
        </w:rPr>
        <w:t>Результат</w:t>
      </w:r>
      <w:r w:rsidRPr="00A04CD5">
        <w:rPr>
          <w:rFonts w:ascii="Ubuntu" w:hAnsi="Ubuntu"/>
          <w:color w:val="000000"/>
          <w:sz w:val="21"/>
          <w:szCs w:val="21"/>
        </w:rPr>
        <w:t>:\</w:t>
      </w:r>
      <w:r w:rsidRPr="001D678E">
        <w:rPr>
          <w:rFonts w:ascii="Ubuntu" w:hAnsi="Ubuntu"/>
          <w:color w:val="000000"/>
          <w:sz w:val="21"/>
          <w:szCs w:val="21"/>
          <w:lang w:val="en-US"/>
        </w:rPr>
        <w:t>nR</w:t>
      </w:r>
      <w:r w:rsidRPr="00A04CD5">
        <w:rPr>
          <w:rFonts w:ascii="Ubuntu" w:hAnsi="Ubuntu"/>
          <w:color w:val="000000"/>
          <w:sz w:val="21"/>
          <w:szCs w:val="21"/>
        </w:rPr>
        <w:t>(</w:t>
      </w:r>
      <w:r w:rsidRPr="001D678E">
        <w:rPr>
          <w:rFonts w:ascii="Ubuntu" w:hAnsi="Ubuntu"/>
          <w:color w:val="000000"/>
          <w:sz w:val="21"/>
          <w:szCs w:val="21"/>
          <w:lang w:val="en-US"/>
        </w:rPr>
        <w:t>x</w:t>
      </w:r>
      <w:r w:rsidRPr="00A04CD5">
        <w:rPr>
          <w:rFonts w:ascii="Ubuntu" w:hAnsi="Ubuntu"/>
          <w:color w:val="000000"/>
          <w:sz w:val="21"/>
          <w:szCs w:val="21"/>
        </w:rPr>
        <w:t>)=";</w:t>
      </w:r>
    </w:p>
    <w:p w14:paraId="7F4AC38C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A04CD5">
        <w:rPr>
          <w:rFonts w:ascii="Ubuntu" w:hAnsi="Ubuntu"/>
          <w:color w:val="000000"/>
          <w:sz w:val="21"/>
          <w:szCs w:val="21"/>
        </w:rPr>
        <w:t xml:space="preserve">    </w:t>
      </w:r>
      <w:r w:rsidRPr="001D678E">
        <w:rPr>
          <w:rFonts w:ascii="Ubuntu" w:hAnsi="Ubuntu"/>
          <w:color w:val="000000"/>
          <w:sz w:val="21"/>
          <w:szCs w:val="21"/>
          <w:lang w:val="en-US"/>
        </w:rPr>
        <w:t>printFloat(res);</w:t>
      </w:r>
    </w:p>
    <w:p w14:paraId="723CD1AF" w14:textId="77777777" w:rsidR="003A5500" w:rsidRPr="00A04CD5" w:rsidRDefault="00B4666E">
      <w:pPr>
        <w:rPr>
          <w:rFonts w:ascii="Ubuntu" w:hAnsi="Ubuntu"/>
          <w:sz w:val="21"/>
          <w:szCs w:val="21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std</w:t>
      </w:r>
      <w:r w:rsidRPr="00A04CD5">
        <w:rPr>
          <w:rFonts w:ascii="Ubuntu" w:hAnsi="Ubuntu"/>
          <w:color w:val="000000"/>
          <w:sz w:val="21"/>
          <w:szCs w:val="21"/>
        </w:rPr>
        <w:t>::</w:t>
      </w:r>
      <w:r w:rsidRPr="001D678E">
        <w:rPr>
          <w:rFonts w:ascii="Ubuntu" w:hAnsi="Ubuntu"/>
          <w:color w:val="000000"/>
          <w:sz w:val="21"/>
          <w:szCs w:val="21"/>
          <w:lang w:val="en-US"/>
        </w:rPr>
        <w:t>cout</w:t>
      </w:r>
      <w:r w:rsidRPr="00A04CD5">
        <w:rPr>
          <w:rFonts w:ascii="Ubuntu" w:hAnsi="Ubuntu"/>
          <w:color w:val="000000"/>
          <w:sz w:val="21"/>
          <w:szCs w:val="21"/>
        </w:rPr>
        <w:t xml:space="preserve"> &lt;&lt; "\</w:t>
      </w:r>
      <w:r w:rsidRPr="001D678E">
        <w:rPr>
          <w:rFonts w:ascii="Ubuntu" w:hAnsi="Ubuntu"/>
          <w:color w:val="000000"/>
          <w:sz w:val="21"/>
          <w:szCs w:val="21"/>
          <w:lang w:val="en-US"/>
        </w:rPr>
        <w:t>n</w:t>
      </w:r>
      <w:r>
        <w:rPr>
          <w:rFonts w:ascii="Ubuntu" w:hAnsi="Ubuntu"/>
          <w:color w:val="000000"/>
          <w:sz w:val="21"/>
          <w:szCs w:val="21"/>
        </w:rPr>
        <w:t>Завершение</w:t>
      </w:r>
      <w:r w:rsidRPr="00A04CD5">
        <w:rPr>
          <w:rFonts w:ascii="Ubuntu" w:hAnsi="Ubuntu"/>
          <w:color w:val="000000"/>
          <w:sz w:val="21"/>
          <w:szCs w:val="21"/>
        </w:rPr>
        <w:t xml:space="preserve"> </w:t>
      </w:r>
      <w:r>
        <w:rPr>
          <w:rFonts w:ascii="Ubuntu" w:hAnsi="Ubuntu"/>
          <w:color w:val="000000"/>
          <w:sz w:val="21"/>
          <w:szCs w:val="21"/>
        </w:rPr>
        <w:t>программы</w:t>
      </w:r>
      <w:r w:rsidRPr="00A04CD5">
        <w:rPr>
          <w:rFonts w:ascii="Ubuntu" w:hAnsi="Ubuntu"/>
          <w:color w:val="000000"/>
          <w:sz w:val="21"/>
          <w:szCs w:val="21"/>
        </w:rPr>
        <w:t xml:space="preserve">" &lt;&lt; </w:t>
      </w:r>
      <w:r w:rsidRPr="001D678E">
        <w:rPr>
          <w:rFonts w:ascii="Ubuntu" w:hAnsi="Ubuntu"/>
          <w:color w:val="000000"/>
          <w:sz w:val="21"/>
          <w:szCs w:val="21"/>
          <w:lang w:val="en-US"/>
        </w:rPr>
        <w:t>std</w:t>
      </w:r>
      <w:r w:rsidRPr="00A04CD5">
        <w:rPr>
          <w:rFonts w:ascii="Ubuntu" w:hAnsi="Ubuntu"/>
          <w:color w:val="000000"/>
          <w:sz w:val="21"/>
          <w:szCs w:val="21"/>
        </w:rPr>
        <w:t>::</w:t>
      </w:r>
      <w:r w:rsidRPr="001D678E">
        <w:rPr>
          <w:rFonts w:ascii="Ubuntu" w:hAnsi="Ubuntu"/>
          <w:color w:val="000000"/>
          <w:sz w:val="21"/>
          <w:szCs w:val="21"/>
          <w:lang w:val="en-US"/>
        </w:rPr>
        <w:t>endl</w:t>
      </w:r>
      <w:r w:rsidRPr="00A04CD5">
        <w:rPr>
          <w:rFonts w:ascii="Ubuntu" w:hAnsi="Ubuntu"/>
          <w:color w:val="000000"/>
          <w:sz w:val="21"/>
          <w:szCs w:val="21"/>
        </w:rPr>
        <w:t>;</w:t>
      </w:r>
    </w:p>
    <w:p w14:paraId="22452248" w14:textId="77777777" w:rsidR="003A5500" w:rsidRPr="00A04CD5" w:rsidRDefault="003A5500">
      <w:pPr>
        <w:rPr>
          <w:rFonts w:ascii="Ubuntu" w:hAnsi="Ubuntu"/>
          <w:sz w:val="21"/>
          <w:szCs w:val="21"/>
        </w:rPr>
      </w:pPr>
    </w:p>
    <w:p w14:paraId="5140F9CC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A04CD5">
        <w:rPr>
          <w:rFonts w:ascii="Ubuntu" w:hAnsi="Ubuntu"/>
          <w:color w:val="000000"/>
          <w:sz w:val="21"/>
          <w:szCs w:val="21"/>
        </w:rPr>
        <w:t xml:space="preserve">    </w:t>
      </w:r>
      <w:r w:rsidRPr="001D678E">
        <w:rPr>
          <w:rFonts w:ascii="Ubuntu" w:hAnsi="Ubuntu"/>
          <w:color w:val="000000"/>
          <w:sz w:val="21"/>
          <w:szCs w:val="21"/>
          <w:lang w:val="en-US"/>
        </w:rPr>
        <w:t>return 0;</w:t>
      </w:r>
    </w:p>
    <w:p w14:paraId="44BBF88D" w14:textId="77777777" w:rsidR="003A5500" w:rsidRPr="001D678E" w:rsidRDefault="00B4666E">
      <w:pPr>
        <w:rPr>
          <w:rFonts w:ascii="Ubuntu" w:hAnsi="Ubuntu" w:cs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>}</w:t>
      </w:r>
    </w:p>
    <w:p w14:paraId="7A3B1335" w14:textId="77777777" w:rsidR="003A5500" w:rsidRPr="001D678E" w:rsidRDefault="003A5500">
      <w:pPr>
        <w:spacing w:line="360" w:lineRule="auto"/>
        <w:rPr>
          <w:rFonts w:ascii="Ubuntu" w:hAnsi="Ubuntu" w:cs="Ubuntu"/>
          <w:color w:val="000000"/>
          <w:sz w:val="21"/>
          <w:szCs w:val="21"/>
          <w:lang w:val="en-US"/>
        </w:rPr>
      </w:pPr>
    </w:p>
    <w:p w14:paraId="475CDE3A" w14:textId="77777777" w:rsidR="003A5500" w:rsidRPr="001D678E" w:rsidRDefault="00B4666E">
      <w:pPr>
        <w:spacing w:line="360" w:lineRule="auto"/>
        <w:rPr>
          <w:rFonts w:ascii="Ubuntu" w:hAnsi="Ubuntu"/>
          <w:color w:val="000000"/>
          <w:sz w:val="21"/>
          <w:szCs w:val="21"/>
          <w:lang w:val="en-US"/>
        </w:rPr>
      </w:pPr>
      <w:r>
        <w:rPr>
          <w:color w:val="000000"/>
          <w:sz w:val="28"/>
          <w:szCs w:val="28"/>
        </w:rPr>
        <w:t>Версия</w:t>
      </w:r>
      <w:r w:rsidRPr="001D678E">
        <w:rPr>
          <w:color w:val="000000"/>
          <w:sz w:val="28"/>
          <w:szCs w:val="28"/>
          <w:lang w:val="en-US"/>
        </w:rPr>
        <w:t xml:space="preserve"> 3:</w:t>
      </w:r>
    </w:p>
    <w:p w14:paraId="50C62838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>#include &lt;stdio.h&gt;</w:t>
      </w:r>
    </w:p>
    <w:p w14:paraId="5D01BB51" w14:textId="77777777" w:rsidR="003A5500" w:rsidRPr="001D678E" w:rsidRDefault="003A5500">
      <w:pPr>
        <w:rPr>
          <w:rFonts w:ascii="Ubuntu" w:hAnsi="Ubuntu"/>
          <w:color w:val="000000"/>
          <w:sz w:val="21"/>
          <w:szCs w:val="21"/>
          <w:lang w:val="en-US"/>
        </w:rPr>
      </w:pPr>
    </w:p>
    <w:p w14:paraId="267BFD80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>namespace {</w:t>
      </w:r>
    </w:p>
    <w:p w14:paraId="7DB8E0A0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>const char * credits = "===========================================================\n"</w:t>
      </w:r>
    </w:p>
    <w:p w14:paraId="388E651E" w14:textId="77777777" w:rsidR="003A5500" w:rsidRDefault="00B4666E">
      <w:pPr>
        <w:rPr>
          <w:rFonts w:ascii="Ubuntu" w:hAnsi="Ubuntu"/>
          <w:color w:val="000000"/>
          <w:sz w:val="21"/>
          <w:szCs w:val="21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                   </w:t>
      </w:r>
      <w:r>
        <w:rPr>
          <w:rFonts w:ascii="Ubuntu" w:hAnsi="Ubuntu"/>
          <w:color w:val="000000"/>
          <w:sz w:val="21"/>
          <w:szCs w:val="21"/>
        </w:rPr>
        <w:t>"Практическая работа №1 по дисциплине \"Программирование\"\n"</w:t>
      </w:r>
    </w:p>
    <w:p w14:paraId="49CA07A4" w14:textId="77777777" w:rsidR="003A5500" w:rsidRDefault="00B4666E">
      <w:pPr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                       "Автор: Иванов Григорий Денисович\n" "Группа: 4335 (подгруппа 1)\n"</w:t>
      </w:r>
    </w:p>
    <w:p w14:paraId="6693ECF3" w14:textId="77777777" w:rsidR="003A5500" w:rsidRDefault="00B4666E">
      <w:pPr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                       "Версия: 3\n"</w:t>
      </w:r>
    </w:p>
    <w:p w14:paraId="53F62654" w14:textId="77777777" w:rsidR="003A5500" w:rsidRDefault="00B4666E">
      <w:pPr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                       "Период выполнения работы: 10.01.2025 - 12.01.2025\n"</w:t>
      </w:r>
    </w:p>
    <w:p w14:paraId="25294E9E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>
        <w:rPr>
          <w:rFonts w:ascii="Ubuntu" w:hAnsi="Ubuntu"/>
          <w:color w:val="000000"/>
          <w:sz w:val="21"/>
          <w:szCs w:val="21"/>
        </w:rPr>
        <w:t xml:space="preserve">                       </w:t>
      </w:r>
      <w:r w:rsidRPr="001D678E">
        <w:rPr>
          <w:rFonts w:ascii="Ubuntu" w:hAnsi="Ubuntu"/>
          <w:color w:val="000000"/>
          <w:sz w:val="21"/>
          <w:szCs w:val="21"/>
          <w:lang w:val="en-US"/>
        </w:rPr>
        <w:t>"===========================================================";</w:t>
      </w:r>
    </w:p>
    <w:p w14:paraId="3CB9BEAB" w14:textId="77777777" w:rsidR="003A5500" w:rsidRPr="001D678E" w:rsidRDefault="003A5500">
      <w:pPr>
        <w:rPr>
          <w:rFonts w:ascii="Ubuntu" w:hAnsi="Ubuntu"/>
          <w:color w:val="000000"/>
          <w:sz w:val="21"/>
          <w:szCs w:val="21"/>
          <w:lang w:val="en-US"/>
        </w:rPr>
      </w:pPr>
    </w:p>
    <w:p w14:paraId="3CD47399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>const char * description = "</w:t>
      </w:r>
      <w:r>
        <w:rPr>
          <w:rFonts w:ascii="Ubuntu" w:hAnsi="Ubuntu"/>
          <w:color w:val="000000"/>
          <w:sz w:val="21"/>
          <w:szCs w:val="21"/>
        </w:rPr>
        <w:t>Описание</w:t>
      </w:r>
      <w:r w:rsidRPr="001D678E">
        <w:rPr>
          <w:rFonts w:ascii="Ubuntu" w:hAnsi="Ubuntu"/>
          <w:color w:val="000000"/>
          <w:sz w:val="21"/>
          <w:szCs w:val="21"/>
          <w:lang w:val="en-US"/>
        </w:rPr>
        <w:t>:\n"</w:t>
      </w:r>
    </w:p>
    <w:p w14:paraId="3D638761" w14:textId="77777777" w:rsidR="003A5500" w:rsidRDefault="00B4666E">
      <w:pPr>
        <w:rPr>
          <w:rFonts w:ascii="Ubuntu" w:hAnsi="Ubuntu"/>
          <w:color w:val="000000"/>
          <w:sz w:val="21"/>
          <w:szCs w:val="21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                       </w:t>
      </w:r>
      <w:r>
        <w:rPr>
          <w:rFonts w:ascii="Ubuntu" w:hAnsi="Ubuntu"/>
          <w:color w:val="000000"/>
          <w:sz w:val="21"/>
          <w:szCs w:val="21"/>
        </w:rPr>
        <w:t>"В этой программе будет проведен расчет значения математического\n"</w:t>
      </w:r>
    </w:p>
    <w:p w14:paraId="2E4D6310" w14:textId="77777777" w:rsidR="003A5500" w:rsidRDefault="00B4666E">
      <w:pPr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                           "выражения R(x) = F(x)/Q(x), где:\n"</w:t>
      </w:r>
    </w:p>
    <w:p w14:paraId="69DE39F2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>
        <w:rPr>
          <w:rFonts w:ascii="Ubuntu" w:hAnsi="Ubuntu"/>
          <w:color w:val="000000"/>
          <w:sz w:val="21"/>
          <w:szCs w:val="21"/>
        </w:rPr>
        <w:t xml:space="preserve">                           </w:t>
      </w:r>
      <w:r w:rsidRPr="001D678E">
        <w:rPr>
          <w:rFonts w:ascii="Ubuntu" w:hAnsi="Ubuntu"/>
          <w:color w:val="000000"/>
          <w:sz w:val="21"/>
          <w:szCs w:val="21"/>
          <w:lang w:val="en-US"/>
        </w:rPr>
        <w:t>" F(x) = -3.01x^7 + 4324249x^2 + 2987456x,\n"</w:t>
      </w:r>
    </w:p>
    <w:p w14:paraId="0D61F0A7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                       " Q(x) = -21.98x^3 - 21.98x^2 - 21.98x\n"</w:t>
      </w:r>
    </w:p>
    <w:p w14:paraId="0159F430" w14:textId="77777777" w:rsidR="003A5500" w:rsidRDefault="00B4666E">
      <w:pPr>
        <w:rPr>
          <w:rFonts w:ascii="Ubuntu" w:hAnsi="Ubuntu"/>
          <w:color w:val="000000"/>
          <w:sz w:val="21"/>
          <w:szCs w:val="21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                       </w:t>
      </w:r>
      <w:r>
        <w:rPr>
          <w:rFonts w:ascii="Ubuntu" w:hAnsi="Ubuntu"/>
          <w:color w:val="000000"/>
          <w:sz w:val="21"/>
          <w:szCs w:val="21"/>
        </w:rPr>
        <w:t>"Замечание: значение X, введенное пользователем, должно находиться\n"</w:t>
      </w:r>
    </w:p>
    <w:p w14:paraId="72F98DC8" w14:textId="15773A6C" w:rsidR="003A5500" w:rsidRDefault="00B4666E">
      <w:pPr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lastRenderedPageBreak/>
        <w:t xml:space="preserve">                           "в диапазоне [-1.7E40, 1.7E40], деление на 0 не обрабатывается\n"</w:t>
      </w:r>
    </w:p>
    <w:p w14:paraId="6AC12246" w14:textId="77777777" w:rsidR="003A5500" w:rsidRDefault="00B4666E">
      <w:pPr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                           "При выводе текста в консоль используется библиотека &lt;stdio.h&gt;";</w:t>
      </w:r>
    </w:p>
    <w:p w14:paraId="0E4CBD1C" w14:textId="77777777" w:rsidR="003A5500" w:rsidRDefault="003A5500">
      <w:pPr>
        <w:rPr>
          <w:rFonts w:ascii="Ubuntu" w:hAnsi="Ubuntu"/>
          <w:color w:val="000000"/>
          <w:sz w:val="21"/>
          <w:szCs w:val="21"/>
        </w:rPr>
      </w:pPr>
    </w:p>
    <w:p w14:paraId="30FFA14E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>void printFloat(double number)</w:t>
      </w:r>
    </w:p>
    <w:p w14:paraId="59DC07C6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>{</w:t>
      </w:r>
    </w:p>
    <w:p w14:paraId="692319FC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bool negative = number &lt; 0;</w:t>
      </w:r>
    </w:p>
    <w:p w14:paraId="02A8B756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printf(negative ? "-" : " ");</w:t>
      </w:r>
    </w:p>
    <w:p w14:paraId="1D8E091B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printf("%030.15lf", (negative ? -number : number));</w:t>
      </w:r>
    </w:p>
    <w:p w14:paraId="6D000063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>}</w:t>
      </w:r>
    </w:p>
    <w:p w14:paraId="341BD3EC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>}</w:t>
      </w:r>
    </w:p>
    <w:p w14:paraId="2A9DC540" w14:textId="77777777" w:rsidR="003A5500" w:rsidRPr="001D678E" w:rsidRDefault="003A5500">
      <w:pPr>
        <w:rPr>
          <w:rFonts w:ascii="Ubuntu" w:hAnsi="Ubuntu"/>
          <w:color w:val="000000"/>
          <w:sz w:val="21"/>
          <w:szCs w:val="21"/>
          <w:lang w:val="en-US"/>
        </w:rPr>
      </w:pPr>
    </w:p>
    <w:p w14:paraId="01A4EACA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>int main(int argc, char ** argv)</w:t>
      </w:r>
    </w:p>
    <w:p w14:paraId="2ED00640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>{</w:t>
      </w:r>
    </w:p>
    <w:p w14:paraId="7D8C87EF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(void) argc;</w:t>
      </w:r>
    </w:p>
    <w:p w14:paraId="1347DA7E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(void) argv;</w:t>
      </w:r>
    </w:p>
    <w:p w14:paraId="4695DCFA" w14:textId="77777777" w:rsidR="003A5500" w:rsidRPr="001D678E" w:rsidRDefault="003A5500">
      <w:pPr>
        <w:rPr>
          <w:rFonts w:ascii="Ubuntu" w:hAnsi="Ubuntu"/>
          <w:color w:val="000000"/>
          <w:sz w:val="21"/>
          <w:szCs w:val="21"/>
          <w:lang w:val="en-US"/>
        </w:rPr>
      </w:pPr>
    </w:p>
    <w:p w14:paraId="7E4B4E6A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double tmp, x, res, x_pow5;</w:t>
      </w:r>
    </w:p>
    <w:p w14:paraId="2A0C326B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double f7 = -3.01, f2 = 4324249, f1 = 2987456;</w:t>
      </w:r>
    </w:p>
    <w:p w14:paraId="30F6FABB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double q3 = -21.98, q2 = -21.98, q1 = -21.98;</w:t>
      </w:r>
    </w:p>
    <w:p w14:paraId="0DFD92D5" w14:textId="77777777" w:rsidR="003A5500" w:rsidRPr="001D678E" w:rsidRDefault="003A5500">
      <w:pPr>
        <w:rPr>
          <w:rFonts w:ascii="Ubuntu" w:hAnsi="Ubuntu"/>
          <w:color w:val="000000"/>
          <w:sz w:val="21"/>
          <w:szCs w:val="21"/>
          <w:lang w:val="en-US"/>
        </w:rPr>
      </w:pPr>
    </w:p>
    <w:p w14:paraId="53F6A003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printf("%s\n", credits);</w:t>
      </w:r>
    </w:p>
    <w:p w14:paraId="37657A7E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printf("%s\n", description);</w:t>
      </w:r>
    </w:p>
    <w:p w14:paraId="4B1900B9" w14:textId="77777777" w:rsidR="003A5500" w:rsidRPr="001D678E" w:rsidRDefault="003A5500">
      <w:pPr>
        <w:rPr>
          <w:rFonts w:ascii="Ubuntu" w:hAnsi="Ubuntu"/>
          <w:color w:val="000000"/>
          <w:sz w:val="21"/>
          <w:szCs w:val="21"/>
          <w:lang w:val="en-US"/>
        </w:rPr>
      </w:pPr>
    </w:p>
    <w:p w14:paraId="193DA7F4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printf("\n</w:t>
      </w:r>
      <w:r>
        <w:rPr>
          <w:rFonts w:ascii="Ubuntu" w:hAnsi="Ubuntu"/>
          <w:color w:val="000000"/>
          <w:sz w:val="21"/>
          <w:szCs w:val="21"/>
        </w:rPr>
        <w:t>Введите</w:t>
      </w: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x:");</w:t>
      </w:r>
    </w:p>
    <w:p w14:paraId="6D6100F2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scanf("%lf", &amp;x);</w:t>
      </w:r>
    </w:p>
    <w:p w14:paraId="3D6E44CB" w14:textId="77777777" w:rsidR="003A5500" w:rsidRPr="001D678E" w:rsidRDefault="003A5500">
      <w:pPr>
        <w:rPr>
          <w:rFonts w:ascii="Ubuntu" w:hAnsi="Ubuntu"/>
          <w:color w:val="000000"/>
          <w:sz w:val="21"/>
          <w:szCs w:val="21"/>
          <w:lang w:val="en-US"/>
        </w:rPr>
      </w:pPr>
    </w:p>
    <w:p w14:paraId="6E2DC75E" w14:textId="52FC4AF2" w:rsidR="0088151C" w:rsidRPr="0088151C" w:rsidRDefault="00B4666E" w:rsidP="0088151C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</w:t>
      </w:r>
      <w:r w:rsidR="0088151C" w:rsidRPr="0088151C">
        <w:rPr>
          <w:rFonts w:ascii="Ubuntu" w:hAnsi="Ubuntu"/>
          <w:color w:val="000000"/>
          <w:sz w:val="21"/>
          <w:szCs w:val="21"/>
          <w:lang w:val="en-US"/>
        </w:rPr>
        <w:t>tmp = x*x;</w:t>
      </w:r>
    </w:p>
    <w:p w14:paraId="6D46647F" w14:textId="77777777" w:rsidR="0088151C" w:rsidRPr="0088151C" w:rsidRDefault="0088151C" w:rsidP="0088151C">
      <w:pPr>
        <w:rPr>
          <w:rFonts w:ascii="Ubuntu" w:hAnsi="Ubuntu"/>
          <w:color w:val="000000"/>
          <w:sz w:val="21"/>
          <w:szCs w:val="21"/>
          <w:lang w:val="en-US"/>
        </w:rPr>
      </w:pPr>
      <w:r w:rsidRPr="0088151C">
        <w:rPr>
          <w:rFonts w:ascii="Ubuntu" w:hAnsi="Ubuntu"/>
          <w:color w:val="000000"/>
          <w:sz w:val="21"/>
          <w:szCs w:val="21"/>
          <w:lang w:val="en-US"/>
        </w:rPr>
        <w:t xml:space="preserve">    tmp *= x;</w:t>
      </w:r>
    </w:p>
    <w:p w14:paraId="408A4603" w14:textId="77777777" w:rsidR="0088151C" w:rsidRPr="0088151C" w:rsidRDefault="0088151C" w:rsidP="0088151C">
      <w:pPr>
        <w:rPr>
          <w:rFonts w:ascii="Ubuntu" w:hAnsi="Ubuntu"/>
          <w:color w:val="000000"/>
          <w:sz w:val="21"/>
          <w:szCs w:val="21"/>
          <w:lang w:val="en-US"/>
        </w:rPr>
      </w:pPr>
      <w:r w:rsidRPr="0088151C">
        <w:rPr>
          <w:rFonts w:ascii="Ubuntu" w:hAnsi="Ubuntu"/>
          <w:color w:val="000000"/>
          <w:sz w:val="21"/>
          <w:szCs w:val="21"/>
          <w:lang w:val="en-US"/>
        </w:rPr>
        <w:t xml:space="preserve">    tmp *= x;</w:t>
      </w:r>
    </w:p>
    <w:p w14:paraId="4A51E368" w14:textId="13ACADE5" w:rsidR="003A5500" w:rsidRPr="001D678E" w:rsidRDefault="0088151C" w:rsidP="0088151C">
      <w:pPr>
        <w:rPr>
          <w:rFonts w:ascii="Ubuntu" w:hAnsi="Ubuntu"/>
          <w:color w:val="000000"/>
          <w:sz w:val="21"/>
          <w:szCs w:val="21"/>
          <w:lang w:val="en-US"/>
        </w:rPr>
      </w:pPr>
      <w:r w:rsidRPr="0088151C">
        <w:rPr>
          <w:rFonts w:ascii="Ubuntu" w:hAnsi="Ubuntu"/>
          <w:color w:val="000000"/>
          <w:sz w:val="21"/>
          <w:szCs w:val="21"/>
          <w:lang w:val="en-US"/>
        </w:rPr>
        <w:t xml:space="preserve">    tmp *= x;</w:t>
      </w:r>
    </w:p>
    <w:p w14:paraId="428DE772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x_pow5 = tmp;</w:t>
      </w:r>
    </w:p>
    <w:p w14:paraId="58F4D203" w14:textId="77777777" w:rsidR="003A5500" w:rsidRPr="001D678E" w:rsidRDefault="003A5500">
      <w:pPr>
        <w:rPr>
          <w:rFonts w:ascii="Ubuntu" w:hAnsi="Ubuntu"/>
          <w:color w:val="000000"/>
          <w:sz w:val="21"/>
          <w:szCs w:val="21"/>
          <w:lang w:val="en-US"/>
        </w:rPr>
      </w:pPr>
    </w:p>
    <w:p w14:paraId="43298F83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printf("</w:t>
      </w:r>
      <w:r>
        <w:rPr>
          <w:rFonts w:ascii="Ubuntu" w:hAnsi="Ubuntu"/>
          <w:color w:val="000000"/>
          <w:sz w:val="21"/>
          <w:szCs w:val="21"/>
        </w:rPr>
        <w:t>Промежуточные</w:t>
      </w: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</w:t>
      </w:r>
      <w:r>
        <w:rPr>
          <w:rFonts w:ascii="Ubuntu" w:hAnsi="Ubuntu"/>
          <w:color w:val="000000"/>
          <w:sz w:val="21"/>
          <w:szCs w:val="21"/>
        </w:rPr>
        <w:t>вычисления</w:t>
      </w:r>
      <w:r w:rsidRPr="001D678E">
        <w:rPr>
          <w:rFonts w:ascii="Ubuntu" w:hAnsi="Ubuntu"/>
          <w:color w:val="000000"/>
          <w:sz w:val="21"/>
          <w:szCs w:val="21"/>
          <w:lang w:val="en-US"/>
        </w:rPr>
        <w:t>:\nx^5=");</w:t>
      </w:r>
    </w:p>
    <w:p w14:paraId="2C7366F0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printFloat(x_pow5);</w:t>
      </w:r>
    </w:p>
    <w:p w14:paraId="6240D090" w14:textId="77777777" w:rsidR="003A5500" w:rsidRPr="001D678E" w:rsidRDefault="003A5500">
      <w:pPr>
        <w:rPr>
          <w:rFonts w:ascii="Ubuntu" w:hAnsi="Ubuntu"/>
          <w:color w:val="000000"/>
          <w:sz w:val="21"/>
          <w:szCs w:val="21"/>
          <w:lang w:val="en-US"/>
        </w:rPr>
      </w:pPr>
    </w:p>
    <w:p w14:paraId="6B8E1A2C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tmp = f7*x_pow5 + f2;</w:t>
      </w:r>
    </w:p>
    <w:p w14:paraId="458EFF79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printf("\nf1(x)=");</w:t>
      </w:r>
    </w:p>
    <w:p w14:paraId="19EB979B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printFloat(tmp);</w:t>
      </w:r>
    </w:p>
    <w:p w14:paraId="7E23D631" w14:textId="77777777" w:rsidR="003A5500" w:rsidRPr="001D678E" w:rsidRDefault="003A5500">
      <w:pPr>
        <w:rPr>
          <w:rFonts w:ascii="Ubuntu" w:hAnsi="Ubuntu"/>
          <w:color w:val="000000"/>
          <w:sz w:val="21"/>
          <w:szCs w:val="21"/>
          <w:lang w:val="en-US"/>
        </w:rPr>
      </w:pPr>
    </w:p>
    <w:p w14:paraId="3FDD218B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tmp = tmp * x + f1;</w:t>
      </w:r>
    </w:p>
    <w:p w14:paraId="215CA232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printf("\nf2(x)=");</w:t>
      </w:r>
    </w:p>
    <w:p w14:paraId="79C723B0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printFloat(tmp);</w:t>
      </w:r>
    </w:p>
    <w:p w14:paraId="67B11ABC" w14:textId="77777777" w:rsidR="003A5500" w:rsidRPr="001D678E" w:rsidRDefault="003A5500">
      <w:pPr>
        <w:rPr>
          <w:rFonts w:ascii="Ubuntu" w:hAnsi="Ubuntu"/>
          <w:color w:val="000000"/>
          <w:sz w:val="21"/>
          <w:szCs w:val="21"/>
          <w:lang w:val="en-US"/>
        </w:rPr>
      </w:pPr>
    </w:p>
    <w:p w14:paraId="105B8B9F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tmp = tmp * x;</w:t>
      </w:r>
    </w:p>
    <w:p w14:paraId="230806C4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printf("\nf3(x)=");</w:t>
      </w:r>
    </w:p>
    <w:p w14:paraId="05F842EE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printFloat(tmp);</w:t>
      </w:r>
    </w:p>
    <w:p w14:paraId="202C6101" w14:textId="77777777" w:rsidR="003A5500" w:rsidRPr="001D678E" w:rsidRDefault="003A5500">
      <w:pPr>
        <w:rPr>
          <w:rFonts w:ascii="Ubuntu" w:hAnsi="Ubuntu"/>
          <w:color w:val="000000"/>
          <w:sz w:val="21"/>
          <w:szCs w:val="21"/>
          <w:lang w:val="en-US"/>
        </w:rPr>
      </w:pPr>
    </w:p>
    <w:p w14:paraId="61923436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res = tmp;</w:t>
      </w:r>
    </w:p>
    <w:p w14:paraId="40E9D515" w14:textId="77777777" w:rsidR="003A5500" w:rsidRPr="001D678E" w:rsidRDefault="003A5500">
      <w:pPr>
        <w:rPr>
          <w:rFonts w:ascii="Ubuntu" w:hAnsi="Ubuntu"/>
          <w:color w:val="000000"/>
          <w:sz w:val="21"/>
          <w:szCs w:val="21"/>
          <w:lang w:val="en-US"/>
        </w:rPr>
      </w:pPr>
    </w:p>
    <w:p w14:paraId="65A05BD2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tmp = q3*x + q2;</w:t>
      </w:r>
    </w:p>
    <w:p w14:paraId="53EF7548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printf("\nq1(x)=");</w:t>
      </w:r>
    </w:p>
    <w:p w14:paraId="24733DE0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printFloat(tmp);</w:t>
      </w:r>
    </w:p>
    <w:p w14:paraId="7419715F" w14:textId="77777777" w:rsidR="003A5500" w:rsidRPr="001D678E" w:rsidRDefault="003A5500">
      <w:pPr>
        <w:rPr>
          <w:rFonts w:ascii="Ubuntu" w:hAnsi="Ubuntu"/>
          <w:color w:val="000000"/>
          <w:sz w:val="21"/>
          <w:szCs w:val="21"/>
          <w:lang w:val="en-US"/>
        </w:rPr>
      </w:pPr>
    </w:p>
    <w:p w14:paraId="0F1F2FCB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tmp = tmp * x + q1;</w:t>
      </w:r>
    </w:p>
    <w:p w14:paraId="3A792FFA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printf("\nq2(x)=");</w:t>
      </w:r>
    </w:p>
    <w:p w14:paraId="56324A42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printFloat(tmp);</w:t>
      </w:r>
    </w:p>
    <w:p w14:paraId="6257A7E8" w14:textId="77777777" w:rsidR="003A5500" w:rsidRPr="001D678E" w:rsidRDefault="003A5500">
      <w:pPr>
        <w:rPr>
          <w:rFonts w:ascii="Ubuntu" w:hAnsi="Ubuntu"/>
          <w:color w:val="000000"/>
          <w:sz w:val="21"/>
          <w:szCs w:val="21"/>
          <w:lang w:val="en-US"/>
        </w:rPr>
      </w:pPr>
    </w:p>
    <w:p w14:paraId="57D158A1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tmp *= x;</w:t>
      </w:r>
    </w:p>
    <w:p w14:paraId="1542012B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printf("\nq3(x)=");</w:t>
      </w:r>
    </w:p>
    <w:p w14:paraId="20337895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printFloat(tmp);</w:t>
      </w:r>
    </w:p>
    <w:p w14:paraId="71A5BB2D" w14:textId="77777777" w:rsidR="003A5500" w:rsidRPr="001D678E" w:rsidRDefault="003A5500">
      <w:pPr>
        <w:rPr>
          <w:rFonts w:ascii="Ubuntu" w:hAnsi="Ubuntu"/>
          <w:color w:val="000000"/>
          <w:sz w:val="21"/>
          <w:szCs w:val="21"/>
          <w:lang w:val="en-US"/>
        </w:rPr>
      </w:pPr>
    </w:p>
    <w:p w14:paraId="7E0A9F63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res /= tmp;</w:t>
      </w:r>
    </w:p>
    <w:p w14:paraId="7891847C" w14:textId="77777777" w:rsidR="003A5500" w:rsidRPr="001D678E" w:rsidRDefault="003A5500">
      <w:pPr>
        <w:rPr>
          <w:rFonts w:ascii="Ubuntu" w:hAnsi="Ubuntu"/>
          <w:color w:val="000000"/>
          <w:sz w:val="21"/>
          <w:szCs w:val="21"/>
          <w:lang w:val="en-US"/>
        </w:rPr>
      </w:pPr>
    </w:p>
    <w:p w14:paraId="01947C11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printf("\n</w:t>
      </w:r>
      <w:r>
        <w:rPr>
          <w:rFonts w:ascii="Ubuntu" w:hAnsi="Ubuntu"/>
          <w:color w:val="000000"/>
          <w:sz w:val="21"/>
          <w:szCs w:val="21"/>
        </w:rPr>
        <w:t>Результат</w:t>
      </w:r>
      <w:r w:rsidRPr="001D678E">
        <w:rPr>
          <w:rFonts w:ascii="Ubuntu" w:hAnsi="Ubuntu"/>
          <w:color w:val="000000"/>
          <w:sz w:val="21"/>
          <w:szCs w:val="21"/>
          <w:lang w:val="en-US"/>
        </w:rPr>
        <w:t>:\nR(x)=");</w:t>
      </w:r>
    </w:p>
    <w:p w14:paraId="386844C2" w14:textId="77777777" w:rsidR="003A5500" w:rsidRPr="001D678E" w:rsidRDefault="00B4666E">
      <w:pPr>
        <w:rPr>
          <w:rFonts w:ascii="Ubuntu" w:hAnsi="Ubuntu"/>
          <w:color w:val="000000"/>
          <w:sz w:val="21"/>
          <w:szCs w:val="21"/>
          <w:lang w:val="en-US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printFloat(res);</w:t>
      </w:r>
    </w:p>
    <w:p w14:paraId="1322A33E" w14:textId="77777777" w:rsidR="003A5500" w:rsidRPr="00A04CD5" w:rsidRDefault="00B4666E">
      <w:pPr>
        <w:rPr>
          <w:rFonts w:ascii="Ubuntu" w:hAnsi="Ubuntu"/>
          <w:color w:val="000000"/>
          <w:sz w:val="21"/>
          <w:szCs w:val="21"/>
        </w:rPr>
      </w:pPr>
      <w:r w:rsidRPr="001D678E">
        <w:rPr>
          <w:rFonts w:ascii="Ubuntu" w:hAnsi="Ubuntu"/>
          <w:color w:val="000000"/>
          <w:sz w:val="21"/>
          <w:szCs w:val="21"/>
          <w:lang w:val="en-US"/>
        </w:rPr>
        <w:t xml:space="preserve">    printf</w:t>
      </w:r>
      <w:r w:rsidRPr="00A04CD5">
        <w:rPr>
          <w:rFonts w:ascii="Ubuntu" w:hAnsi="Ubuntu"/>
          <w:color w:val="000000"/>
          <w:sz w:val="21"/>
          <w:szCs w:val="21"/>
        </w:rPr>
        <w:t>("\</w:t>
      </w:r>
      <w:r w:rsidRPr="001D678E">
        <w:rPr>
          <w:rFonts w:ascii="Ubuntu" w:hAnsi="Ubuntu"/>
          <w:color w:val="000000"/>
          <w:sz w:val="21"/>
          <w:szCs w:val="21"/>
          <w:lang w:val="en-US"/>
        </w:rPr>
        <w:t>n</w:t>
      </w:r>
      <w:r>
        <w:rPr>
          <w:rFonts w:ascii="Ubuntu" w:hAnsi="Ubuntu"/>
          <w:color w:val="000000"/>
          <w:sz w:val="21"/>
          <w:szCs w:val="21"/>
        </w:rPr>
        <w:t>Завершение</w:t>
      </w:r>
      <w:r w:rsidRPr="00A04CD5">
        <w:rPr>
          <w:rFonts w:ascii="Ubuntu" w:hAnsi="Ubuntu"/>
          <w:color w:val="000000"/>
          <w:sz w:val="21"/>
          <w:szCs w:val="21"/>
        </w:rPr>
        <w:t xml:space="preserve"> </w:t>
      </w:r>
      <w:r>
        <w:rPr>
          <w:rFonts w:ascii="Ubuntu" w:hAnsi="Ubuntu"/>
          <w:color w:val="000000"/>
          <w:sz w:val="21"/>
          <w:szCs w:val="21"/>
        </w:rPr>
        <w:t>программы</w:t>
      </w:r>
      <w:r w:rsidRPr="00A04CD5">
        <w:rPr>
          <w:rFonts w:ascii="Ubuntu" w:hAnsi="Ubuntu"/>
          <w:color w:val="000000"/>
          <w:sz w:val="21"/>
          <w:szCs w:val="21"/>
        </w:rPr>
        <w:t>\</w:t>
      </w:r>
      <w:r w:rsidRPr="001D678E">
        <w:rPr>
          <w:rFonts w:ascii="Ubuntu" w:hAnsi="Ubuntu"/>
          <w:color w:val="000000"/>
          <w:sz w:val="21"/>
          <w:szCs w:val="21"/>
          <w:lang w:val="en-US"/>
        </w:rPr>
        <w:t>n</w:t>
      </w:r>
      <w:r w:rsidRPr="00A04CD5">
        <w:rPr>
          <w:rFonts w:ascii="Ubuntu" w:hAnsi="Ubuntu"/>
          <w:color w:val="000000"/>
          <w:sz w:val="21"/>
          <w:szCs w:val="21"/>
        </w:rPr>
        <w:t>");</w:t>
      </w:r>
    </w:p>
    <w:p w14:paraId="32DD3B85" w14:textId="77777777" w:rsidR="003A5500" w:rsidRPr="00A04CD5" w:rsidRDefault="003A5500">
      <w:pPr>
        <w:rPr>
          <w:rFonts w:ascii="Ubuntu" w:hAnsi="Ubuntu"/>
          <w:color w:val="000000"/>
          <w:sz w:val="21"/>
          <w:szCs w:val="21"/>
        </w:rPr>
      </w:pPr>
    </w:p>
    <w:p w14:paraId="6C41276B" w14:textId="77777777" w:rsidR="003A5500" w:rsidRPr="00A04CD5" w:rsidRDefault="00B4666E">
      <w:pPr>
        <w:rPr>
          <w:rFonts w:ascii="Ubuntu" w:hAnsi="Ubuntu"/>
          <w:color w:val="000000"/>
          <w:sz w:val="21"/>
          <w:szCs w:val="21"/>
        </w:rPr>
      </w:pPr>
      <w:r w:rsidRPr="00A04CD5">
        <w:rPr>
          <w:rFonts w:ascii="Ubuntu" w:hAnsi="Ubuntu"/>
          <w:color w:val="000000"/>
          <w:sz w:val="21"/>
          <w:szCs w:val="21"/>
        </w:rPr>
        <w:t xml:space="preserve">    </w:t>
      </w:r>
      <w:r w:rsidRPr="001D678E">
        <w:rPr>
          <w:rFonts w:ascii="Ubuntu" w:hAnsi="Ubuntu"/>
          <w:color w:val="000000"/>
          <w:sz w:val="21"/>
          <w:szCs w:val="21"/>
          <w:lang w:val="en-US"/>
        </w:rPr>
        <w:t>return</w:t>
      </w:r>
      <w:r w:rsidRPr="00A04CD5">
        <w:rPr>
          <w:rFonts w:ascii="Ubuntu" w:hAnsi="Ubuntu"/>
          <w:color w:val="000000"/>
          <w:sz w:val="21"/>
          <w:szCs w:val="21"/>
        </w:rPr>
        <w:t xml:space="preserve"> 0;</w:t>
      </w:r>
    </w:p>
    <w:p w14:paraId="1A92265D" w14:textId="77777777" w:rsidR="003A5500" w:rsidRDefault="00B4666E">
      <w:pPr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>}</w:t>
      </w:r>
    </w:p>
    <w:p w14:paraId="73D6863D" w14:textId="77777777" w:rsidR="003A5500" w:rsidRDefault="003A5500">
      <w:pPr>
        <w:rPr>
          <w:rFonts w:ascii="Ubuntu" w:hAnsi="Ubuntu"/>
          <w:color w:val="000000"/>
          <w:sz w:val="21"/>
          <w:szCs w:val="21"/>
        </w:rPr>
      </w:pPr>
    </w:p>
    <w:p w14:paraId="07E8C4CE" w14:textId="77777777" w:rsidR="003A5500" w:rsidRDefault="003A5500">
      <w:pPr>
        <w:rPr>
          <w:rFonts w:ascii="Ubuntu" w:hAnsi="Ubuntu"/>
          <w:color w:val="000000"/>
          <w:sz w:val="21"/>
          <w:szCs w:val="21"/>
        </w:rPr>
      </w:pPr>
    </w:p>
    <w:p w14:paraId="07D2C305" w14:textId="77777777" w:rsidR="003A5500" w:rsidRDefault="003A5500">
      <w:pPr>
        <w:rPr>
          <w:rFonts w:ascii="Ubuntu" w:hAnsi="Ubuntu"/>
          <w:color w:val="000000"/>
          <w:sz w:val="21"/>
          <w:szCs w:val="21"/>
        </w:rPr>
      </w:pPr>
    </w:p>
    <w:p w14:paraId="3B90426D" w14:textId="77777777" w:rsidR="003A5500" w:rsidRDefault="003A5500">
      <w:pPr>
        <w:rPr>
          <w:rFonts w:ascii="Ubuntu" w:hAnsi="Ubuntu"/>
          <w:color w:val="000000"/>
          <w:sz w:val="21"/>
          <w:szCs w:val="21"/>
        </w:rPr>
      </w:pPr>
    </w:p>
    <w:p w14:paraId="1F8D61C7" w14:textId="77777777" w:rsidR="003A5500" w:rsidRDefault="003A5500">
      <w:pPr>
        <w:rPr>
          <w:rFonts w:ascii="Ubuntu" w:hAnsi="Ubuntu"/>
          <w:color w:val="000000"/>
          <w:sz w:val="21"/>
          <w:szCs w:val="21"/>
        </w:rPr>
      </w:pPr>
    </w:p>
    <w:p w14:paraId="0DECCD30" w14:textId="77777777" w:rsidR="003A5500" w:rsidRDefault="003A5500">
      <w:pPr>
        <w:rPr>
          <w:rFonts w:ascii="Ubuntu" w:hAnsi="Ubuntu"/>
          <w:color w:val="000000"/>
          <w:sz w:val="21"/>
          <w:szCs w:val="21"/>
        </w:rPr>
      </w:pPr>
    </w:p>
    <w:p w14:paraId="50885F43" w14:textId="45DF0C7F" w:rsidR="003A5500" w:rsidRDefault="00B4666E">
      <w:pPr>
        <w:spacing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Результаты работы программы:</w:t>
      </w:r>
    </w:p>
    <w:p w14:paraId="1ABB695B" w14:textId="0B57350D" w:rsidR="003A5500" w:rsidRDefault="00B4666E">
      <w:pPr>
        <w:spacing w:line="360" w:lineRule="auto"/>
      </w:pPr>
      <w:r>
        <w:rPr>
          <w:color w:val="000000"/>
          <w:sz w:val="28"/>
          <w:szCs w:val="28"/>
        </w:rPr>
        <w:t>Версия 2:</w:t>
      </w:r>
      <w:r w:rsidR="00A04CD5" w:rsidRPr="00A04CD5">
        <w:rPr>
          <w:noProof/>
        </w:rPr>
        <w:t xml:space="preserve"> </w:t>
      </w:r>
      <w:r w:rsidR="00A04CD5">
        <w:rPr>
          <w:noProof/>
        </w:rPr>
        <w:drawing>
          <wp:inline distT="0" distB="0" distL="0" distR="0" wp14:anchorId="7C50AED1" wp14:editId="5CB3DBDD">
            <wp:extent cx="5467350" cy="49401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735" cy="494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027A" w14:textId="77777777" w:rsidR="00A04CD5" w:rsidRDefault="00A04CD5">
      <w:pPr>
        <w:spacing w:line="360" w:lineRule="auto"/>
        <w:rPr>
          <w:b/>
          <w:bCs/>
          <w:color w:val="000000"/>
          <w:sz w:val="28"/>
          <w:szCs w:val="28"/>
        </w:rPr>
      </w:pPr>
    </w:p>
    <w:p w14:paraId="62A5A847" w14:textId="7B068A7E" w:rsidR="003A5500" w:rsidRDefault="00B4666E">
      <w:pPr>
        <w:spacing w:line="360" w:lineRule="auto"/>
      </w:pPr>
      <w:r>
        <w:rPr>
          <w:color w:val="000000"/>
          <w:sz w:val="28"/>
          <w:szCs w:val="28"/>
        </w:rPr>
        <w:lastRenderedPageBreak/>
        <w:t>Версия 3:</w:t>
      </w:r>
    </w:p>
    <w:p w14:paraId="0835A46E" w14:textId="02E7F38D" w:rsidR="003A5500" w:rsidRDefault="00A04CD5">
      <w:pPr>
        <w:spacing w:line="360" w:lineRule="auto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A26D8B0" wp14:editId="293DD188">
            <wp:extent cx="5291801" cy="478155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177" cy="478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1D460" w14:textId="77777777" w:rsidR="003A5500" w:rsidRDefault="003A5500">
      <w:pPr>
        <w:spacing w:line="360" w:lineRule="auto"/>
        <w:rPr>
          <w:b/>
          <w:bCs/>
          <w:color w:val="000000"/>
          <w:sz w:val="28"/>
          <w:szCs w:val="28"/>
        </w:rPr>
      </w:pPr>
    </w:p>
    <w:p w14:paraId="346D1422" w14:textId="0AB995AA" w:rsidR="003A5500" w:rsidRDefault="00B4666E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Выводы: </w:t>
      </w:r>
    </w:p>
    <w:p w14:paraId="57AA2B1A" w14:textId="39BEA125" w:rsidR="00B4666E" w:rsidRPr="0088151C" w:rsidRDefault="001D678E" w:rsidP="0088151C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 xml:space="preserve">В этой лабораторной работе мы научились использовать инструменты языка С++ для манипулирования форматом вывода вещественных чисел, используя библиотеки </w:t>
      </w:r>
      <w:r w:rsidRPr="001D678E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stdio</w:t>
      </w:r>
      <w:r w:rsidRPr="001D678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  <w:r w:rsidRPr="001D678E">
        <w:rPr>
          <w:color w:val="000000"/>
          <w:sz w:val="28"/>
          <w:szCs w:val="28"/>
        </w:rPr>
        <w:t xml:space="preserve">&gt; </w:t>
      </w:r>
      <w:r>
        <w:rPr>
          <w:color w:val="000000"/>
          <w:sz w:val="28"/>
          <w:szCs w:val="28"/>
        </w:rPr>
        <w:t xml:space="preserve">и </w:t>
      </w:r>
      <w:r w:rsidRPr="001D678E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iostream</w:t>
      </w:r>
      <w:r w:rsidRPr="001D678E"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>, а также провели расчет математического выражения</w:t>
      </w:r>
      <w:r w:rsidR="0088151C">
        <w:rPr>
          <w:sz w:val="28"/>
          <w:szCs w:val="28"/>
        </w:rPr>
        <w:t xml:space="preserve">, представленного </w:t>
      </w:r>
      <w:r w:rsidR="00B4666E">
        <w:rPr>
          <w:color w:val="000000"/>
          <w:sz w:val="28"/>
          <w:szCs w:val="28"/>
        </w:rPr>
        <w:t>частным двух полиномов</w:t>
      </w:r>
      <w:r w:rsidR="00B4666E">
        <w:rPr>
          <w:b/>
          <w:bCs/>
          <w:color w:val="000000"/>
          <w:sz w:val="28"/>
          <w:szCs w:val="28"/>
        </w:rPr>
        <w:t>.</w:t>
      </w:r>
    </w:p>
    <w:sectPr w:rsidR="00B4666E" w:rsidRPr="0088151C">
      <w:footerReference w:type="default" r:id="rId12"/>
      <w:footerReference w:type="first" r:id="rId13"/>
      <w:pgSz w:w="11906" w:h="16838"/>
      <w:pgMar w:top="1134" w:right="567" w:bottom="1134" w:left="1701" w:header="720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3EEB1" w14:textId="77777777" w:rsidR="00764C73" w:rsidRDefault="00764C73">
      <w:r>
        <w:separator/>
      </w:r>
    </w:p>
  </w:endnote>
  <w:endnote w:type="continuationSeparator" w:id="0">
    <w:p w14:paraId="11A2DD2A" w14:textId="77777777" w:rsidR="00764C73" w:rsidRDefault="00764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Calibri"/>
    <w:charset w:val="01"/>
    <w:family w:val="swiss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Ubuntu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5AF01" w14:textId="77777777" w:rsidR="003A5500" w:rsidRDefault="00B4666E">
    <w:pPr>
      <w:pStyle w:val="af8"/>
      <w:jc w:val="center"/>
    </w:pPr>
    <w:r>
      <w:fldChar w:fldCharType="begin"/>
    </w:r>
    <w:r>
      <w:instrText xml:space="preserve"> PAGE </w:instrText>
    </w:r>
    <w:r>
      <w:fldChar w:fldCharType="separate"/>
    </w:r>
    <w:r>
      <w:t>13</w:t>
    </w:r>
    <w:r>
      <w:fldChar w:fldCharType="end"/>
    </w:r>
  </w:p>
  <w:p w14:paraId="36978B69" w14:textId="77777777" w:rsidR="003A5500" w:rsidRDefault="003A5500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58013" w14:textId="77777777" w:rsidR="003A5500" w:rsidRDefault="003A5500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EFB4D" w14:textId="77777777" w:rsidR="00764C73" w:rsidRDefault="00764C73">
      <w:r>
        <w:separator/>
      </w:r>
    </w:p>
  </w:footnote>
  <w:footnote w:type="continuationSeparator" w:id="0">
    <w:p w14:paraId="0B0DB870" w14:textId="77777777" w:rsidR="00764C73" w:rsidRDefault="00764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8E"/>
    <w:rsid w:val="001D678E"/>
    <w:rsid w:val="003A5500"/>
    <w:rsid w:val="00597A91"/>
    <w:rsid w:val="00764C73"/>
    <w:rsid w:val="00832658"/>
    <w:rsid w:val="00836AF3"/>
    <w:rsid w:val="0088151C"/>
    <w:rsid w:val="00A04CD5"/>
    <w:rsid w:val="00B4666E"/>
    <w:rsid w:val="00CC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51CE877"/>
  <w15:chartTrackingRefBased/>
  <w15:docId w15:val="{FEB94DE3-6AC0-49A9-AB1B-A7B453D6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1z0">
    <w:name w:val="WW8Num1z0"/>
    <w:rPr>
      <w:rFonts w:cs="Times New Roman"/>
      <w:position w:val="0"/>
      <w:sz w:val="24"/>
      <w:vertAlign w:val="baseline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20">
    <w:name w:val="Основной шрифт абзаца2"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b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2">
    <w:name w:val="Знак4 Знак Знак"/>
    <w:rPr>
      <w:rFonts w:ascii="Calibri" w:hAnsi="Calibri" w:cs="Calibri"/>
      <w:sz w:val="22"/>
      <w:lang w:val="ru-RU"/>
    </w:rPr>
  </w:style>
  <w:style w:type="character" w:customStyle="1" w:styleId="ac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20"/>
  </w:style>
  <w:style w:type="character" w:customStyle="1" w:styleId="times1404200418041e2char">
    <w:name w:val="times14___0420_0418_041e2__char"/>
    <w:basedOn w:val="20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0"/>
  </w:style>
  <w:style w:type="character" w:styleId="HTML">
    <w:name w:val="HTML Cite"/>
    <w:rPr>
      <w:i/>
      <w:iCs/>
    </w:rPr>
  </w:style>
  <w:style w:type="character" w:customStyle="1" w:styleId="11">
    <w:name w:val="Основной шрифт абзаца1"/>
  </w:style>
  <w:style w:type="character" w:customStyle="1" w:styleId="ad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0"/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e">
    <w:name w:val="Book Title"/>
    <w:qFormat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a0"/>
    <w:next w:val="af"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Noto Sans Devanagari"/>
    </w:rPr>
  </w:style>
  <w:style w:type="paragraph" w:styleId="af1">
    <w:name w:val="caption"/>
    <w:basedOn w:val="a0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0"/>
    <w:pPr>
      <w:suppressLineNumbers/>
    </w:pPr>
    <w:rPr>
      <w:rFonts w:cs="Noto Sans Devanagari"/>
    </w:rPr>
  </w:style>
  <w:style w:type="paragraph" w:customStyle="1" w:styleId="caption1">
    <w:name w:val="caption1"/>
    <w:basedOn w:val="a0"/>
    <w:pPr>
      <w:suppressLineNumbers/>
      <w:spacing w:before="120" w:after="120"/>
    </w:pPr>
    <w:rPr>
      <w:rFonts w:cs="Noto Sans Devanagari"/>
      <w:i/>
      <w:iCs/>
    </w:rPr>
  </w:style>
  <w:style w:type="paragraph" w:styleId="af2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0"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0"/>
  </w:style>
  <w:style w:type="paragraph" w:customStyle="1" w:styleId="a">
    <w:name w:val="Обычный (веб)"/>
    <w:basedOn w:val="a0"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0"/>
    <w:next w:val="af"/>
    <w:qFormat/>
    <w:pPr>
      <w:jc w:val="center"/>
    </w:pPr>
    <w:rPr>
      <w:b/>
      <w:bCs/>
      <w:smallCaps/>
    </w:rPr>
  </w:style>
  <w:style w:type="paragraph" w:customStyle="1" w:styleId="210">
    <w:name w:val="Основной текст с отступом 21"/>
    <w:basedOn w:val="a0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0"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0"/>
    <w:pPr>
      <w:jc w:val="center"/>
    </w:pPr>
    <w:rPr>
      <w:sz w:val="28"/>
      <w:szCs w:val="20"/>
    </w:rPr>
  </w:style>
  <w:style w:type="paragraph" w:customStyle="1" w:styleId="af7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HeaderandFooter">
    <w:name w:val="Header and Footer"/>
    <w:basedOn w:val="a0"/>
    <w:pPr>
      <w:suppressLineNumbers/>
      <w:tabs>
        <w:tab w:val="center" w:pos="4819"/>
        <w:tab w:val="right" w:pos="9638"/>
      </w:tabs>
    </w:pPr>
  </w:style>
  <w:style w:type="paragraph" w:styleId="af8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fa">
    <w:name w:val="header"/>
    <w:basedOn w:val="a0"/>
  </w:style>
  <w:style w:type="paragraph" w:customStyle="1" w:styleId="13">
    <w:name w:val="Основной текст1"/>
    <w:pPr>
      <w:widowControl w:val="0"/>
      <w:suppressAutoHyphens/>
      <w:spacing w:line="240" w:lineRule="atLeast"/>
      <w:jc w:val="both"/>
    </w:pPr>
    <w:rPr>
      <w:rFonts w:ascii="Arial" w:eastAsia="Calibri" w:hAnsi="Arial" w:cs="Arial"/>
      <w:color w:val="000000"/>
      <w:sz w:val="24"/>
      <w:lang w:eastAsia="zh-CN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pPr>
      <w:suppressAutoHyphens/>
      <w:spacing w:after="200" w:line="276" w:lineRule="auto"/>
    </w:pPr>
    <w:rPr>
      <w:rFonts w:eastAsia="Calibri"/>
      <w:color w:val="000000"/>
      <w:sz w:val="16"/>
      <w:lang w:eastAsia="zh-CN"/>
    </w:rPr>
  </w:style>
  <w:style w:type="paragraph" w:customStyle="1" w:styleId="afb">
    <w:name w:val="Стиль"/>
    <w:pPr>
      <w:widowControl w:val="0"/>
      <w:suppressAutoHyphens/>
    </w:pPr>
    <w:rPr>
      <w:spacing w:val="-1"/>
      <w:kern w:val="2"/>
      <w:position w:val="-1"/>
      <w:sz w:val="24"/>
      <w:lang w:val="en-US" w:eastAsia="zh-CN"/>
    </w:rPr>
  </w:style>
  <w:style w:type="paragraph" w:customStyle="1" w:styleId="222">
    <w:name w:val="Основной текст 22"/>
    <w:basedOn w:val="a0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0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Helvetica"/>
      <w:color w:val="000000"/>
      <w:lang w:eastAsia="zh-CN"/>
    </w:rPr>
  </w:style>
  <w:style w:type="paragraph" w:customStyle="1" w:styleId="Style16">
    <w:name w:val="Style16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78" w:lineRule="exact"/>
      <w:jc w:val="both"/>
    </w:pPr>
    <w:rPr>
      <w:rFonts w:ascii="Arial Unicode MS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0"/>
    <w:pPr>
      <w:spacing w:before="280" w:after="280"/>
    </w:pPr>
  </w:style>
  <w:style w:type="paragraph" w:customStyle="1" w:styleId="16">
    <w:name w:val="Маркированный список1"/>
    <w:basedOn w:val="a0"/>
    <w:pPr>
      <w:ind w:left="360" w:hanging="360"/>
      <w:jc w:val="both"/>
    </w:pPr>
  </w:style>
  <w:style w:type="paragraph" w:customStyle="1" w:styleId="410">
    <w:name w:val="Маркированный список 41"/>
    <w:basedOn w:val="a0"/>
    <w:pPr>
      <w:ind w:left="1209" w:hanging="360"/>
      <w:jc w:val="both"/>
    </w:pPr>
    <w:rPr>
      <w:szCs w:val="20"/>
    </w:rPr>
  </w:style>
  <w:style w:type="paragraph" w:customStyle="1" w:styleId="312">
    <w:name w:val="Маркированный список 31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pPr>
      <w:spacing w:line="320" w:lineRule="exact"/>
    </w:pPr>
  </w:style>
  <w:style w:type="paragraph" w:customStyle="1" w:styleId="211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customStyle="1" w:styleId="17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33">
    <w:name w:val="Абзац списка3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pPr>
      <w:suppressAutoHyphens/>
    </w:pPr>
    <w:rPr>
      <w:lang w:eastAsia="zh-CN"/>
    </w:rPr>
  </w:style>
  <w:style w:type="paragraph" w:customStyle="1" w:styleId="43">
    <w:name w:val="Абзац списка4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pPr>
      <w:spacing w:before="280" w:after="280"/>
    </w:pPr>
  </w:style>
  <w:style w:type="paragraph" w:customStyle="1" w:styleId="dash041e0431044b0447043d044b0439">
    <w:name w:val="dash041e_0431_044b_0447_043d_044b_0439"/>
    <w:basedOn w:val="a0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280" w:after="280"/>
    </w:pPr>
  </w:style>
  <w:style w:type="paragraph" w:customStyle="1" w:styleId="18">
    <w:name w:val="Название объекта1"/>
    <w:basedOn w:val="a0"/>
    <w:next w:val="a0"/>
    <w:pPr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paragraph" w:customStyle="1" w:styleId="afd">
    <w:name w:val="Текст абзаца"/>
    <w:basedOn w:val="a0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a0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1678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Nexie Tiefling</cp:lastModifiedBy>
  <cp:revision>7</cp:revision>
  <cp:lastPrinted>2015-07-17T09:06:00Z</cp:lastPrinted>
  <dcterms:created xsi:type="dcterms:W3CDTF">2025-01-12T12:30:00Z</dcterms:created>
  <dcterms:modified xsi:type="dcterms:W3CDTF">2025-01-13T10:41:00Z</dcterms:modified>
</cp:coreProperties>
</file>