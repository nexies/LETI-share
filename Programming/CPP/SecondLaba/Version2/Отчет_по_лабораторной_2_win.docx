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B8EB3E" w14:textId="77777777" w:rsidR="003A5500" w:rsidRDefault="00B466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E25549B" w14:textId="77777777" w:rsidR="003A5500" w:rsidRDefault="00B466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2BA927" w14:textId="77777777" w:rsidR="003A5500" w:rsidRDefault="00B466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1B053E46" w14:textId="77777777" w:rsidR="003A5500" w:rsidRDefault="00B466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332B5B5" w14:textId="77777777" w:rsidR="003A5500" w:rsidRDefault="00B466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bookmarkStart w:id="0" w:name="yui_3_17_2_1_1736597708952_54"/>
      <w:bookmarkEnd w:id="0"/>
      <w:r>
        <w:rPr>
          <w:b/>
          <w:color w:val="000000"/>
          <w:sz w:val="28"/>
          <w:szCs w:val="28"/>
        </w:rPr>
        <w:t>САПР</w:t>
      </w:r>
    </w:p>
    <w:p w14:paraId="3B71B606" w14:textId="77777777" w:rsidR="003A5500" w:rsidRDefault="003A5500">
      <w:pPr>
        <w:spacing w:line="360" w:lineRule="auto"/>
        <w:jc w:val="center"/>
        <w:rPr>
          <w:b/>
          <w:sz w:val="28"/>
          <w:szCs w:val="28"/>
        </w:rPr>
      </w:pPr>
    </w:p>
    <w:p w14:paraId="1460D2C8" w14:textId="77777777" w:rsidR="003A5500" w:rsidRDefault="003A5500">
      <w:pPr>
        <w:spacing w:line="360" w:lineRule="auto"/>
        <w:jc w:val="center"/>
        <w:rPr>
          <w:b/>
          <w:sz w:val="28"/>
          <w:szCs w:val="28"/>
        </w:rPr>
      </w:pPr>
    </w:p>
    <w:p w14:paraId="61830AE3" w14:textId="77777777" w:rsidR="003A5500" w:rsidRDefault="003A5500">
      <w:pPr>
        <w:spacing w:line="360" w:lineRule="auto"/>
        <w:jc w:val="center"/>
        <w:rPr>
          <w:sz w:val="28"/>
          <w:szCs w:val="28"/>
        </w:rPr>
      </w:pPr>
    </w:p>
    <w:p w14:paraId="7B458432" w14:textId="77777777" w:rsidR="003A5500" w:rsidRDefault="003A5500">
      <w:pPr>
        <w:spacing w:line="360" w:lineRule="auto"/>
        <w:jc w:val="center"/>
        <w:rPr>
          <w:sz w:val="28"/>
          <w:szCs w:val="28"/>
        </w:rPr>
      </w:pPr>
    </w:p>
    <w:p w14:paraId="34ED7B49" w14:textId="77777777" w:rsidR="003A5500" w:rsidRDefault="003A5500">
      <w:pPr>
        <w:spacing w:line="360" w:lineRule="auto"/>
        <w:jc w:val="center"/>
        <w:rPr>
          <w:sz w:val="28"/>
          <w:szCs w:val="28"/>
        </w:rPr>
      </w:pPr>
    </w:p>
    <w:p w14:paraId="159F6295" w14:textId="77777777" w:rsidR="003A5500" w:rsidRDefault="003A5500">
      <w:pPr>
        <w:spacing w:line="360" w:lineRule="auto"/>
        <w:jc w:val="center"/>
        <w:rPr>
          <w:sz w:val="28"/>
          <w:szCs w:val="28"/>
        </w:rPr>
      </w:pPr>
    </w:p>
    <w:p w14:paraId="1E95B769" w14:textId="77777777" w:rsidR="003A5500" w:rsidRDefault="003A5500">
      <w:pPr>
        <w:spacing w:line="360" w:lineRule="auto"/>
        <w:jc w:val="center"/>
        <w:rPr>
          <w:sz w:val="28"/>
          <w:szCs w:val="28"/>
        </w:rPr>
      </w:pPr>
    </w:p>
    <w:p w14:paraId="70AA0358" w14:textId="77777777" w:rsidR="003A5500" w:rsidRDefault="00B4666E">
      <w:pPr>
        <w:pStyle w:val="Times1420"/>
        <w:spacing w:line="360" w:lineRule="auto"/>
        <w:ind w:firstLine="0"/>
        <w:jc w:val="center"/>
        <w:rPr>
          <w:b/>
          <w:szCs w:val="28"/>
        </w:rPr>
      </w:pPr>
      <w:r>
        <w:rPr>
          <w:rStyle w:val="ae"/>
          <w:caps/>
          <w:szCs w:val="28"/>
        </w:rPr>
        <w:t>отчет</w:t>
      </w:r>
    </w:p>
    <w:p w14:paraId="454F3CC2" w14:textId="0E0088E2" w:rsidR="003A5500" w:rsidRPr="0094600E" w:rsidRDefault="00B466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94600E" w:rsidRPr="0094600E">
        <w:rPr>
          <w:b/>
          <w:sz w:val="28"/>
          <w:szCs w:val="28"/>
        </w:rPr>
        <w:t>2</w:t>
      </w:r>
    </w:p>
    <w:p w14:paraId="0BDAA6A3" w14:textId="77777777" w:rsidR="003A5500" w:rsidRDefault="00B4666E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«Программирование»</w:t>
      </w:r>
    </w:p>
    <w:p w14:paraId="103679A6" w14:textId="67BFE69A" w:rsidR="0094600E" w:rsidRPr="0094600E" w:rsidRDefault="00B4666E" w:rsidP="0094600E">
      <w:pPr>
        <w:spacing w:line="360" w:lineRule="auto"/>
        <w:jc w:val="center"/>
        <w:rPr>
          <w:sz w:val="28"/>
          <w:szCs w:val="28"/>
        </w:rPr>
      </w:pPr>
      <w:r>
        <w:rPr>
          <w:rStyle w:val="ae"/>
          <w:smallCaps w:val="0"/>
          <w:sz w:val="28"/>
          <w:szCs w:val="28"/>
        </w:rPr>
        <w:t>Тема:</w:t>
      </w:r>
      <w:r w:rsidR="0094600E">
        <w:rPr>
          <w:rStyle w:val="ae"/>
          <w:smallCaps w:val="0"/>
          <w:sz w:val="28"/>
          <w:szCs w:val="28"/>
        </w:rPr>
        <w:t xml:space="preserve"> </w:t>
      </w:r>
      <w:r w:rsidR="0094600E" w:rsidRPr="0094600E">
        <w:rPr>
          <w:rStyle w:val="ae"/>
          <w:smallCaps w:val="0"/>
          <w:sz w:val="28"/>
          <w:szCs w:val="28"/>
        </w:rPr>
        <w:t xml:space="preserve">Итерационные вычисления суммы </w:t>
      </w:r>
      <w:r w:rsidR="0094600E" w:rsidRPr="0094600E">
        <w:rPr>
          <w:rStyle w:val="ae"/>
          <w:smallCaps w:val="0"/>
          <w:sz w:val="28"/>
          <w:szCs w:val="28"/>
        </w:rPr>
        <w:br/>
        <w:t>с вещественными числами</w:t>
      </w:r>
    </w:p>
    <w:p w14:paraId="1DDB2D55" w14:textId="14E5A196" w:rsidR="003A5500" w:rsidRDefault="003A5500" w:rsidP="0094600E">
      <w:pPr>
        <w:spacing w:line="360" w:lineRule="auto"/>
        <w:jc w:val="center"/>
        <w:rPr>
          <w:sz w:val="28"/>
          <w:szCs w:val="28"/>
        </w:rPr>
      </w:pPr>
    </w:p>
    <w:p w14:paraId="7C66D4BE" w14:textId="77777777" w:rsidR="003A5500" w:rsidRDefault="003A5500">
      <w:pPr>
        <w:spacing w:line="360" w:lineRule="auto"/>
        <w:jc w:val="center"/>
        <w:rPr>
          <w:sz w:val="28"/>
          <w:szCs w:val="28"/>
        </w:rPr>
      </w:pPr>
    </w:p>
    <w:p w14:paraId="0FFC6614" w14:textId="77777777" w:rsidR="003A5500" w:rsidRDefault="003A5500">
      <w:pPr>
        <w:tabs>
          <w:tab w:val="left" w:pos="2336"/>
        </w:tabs>
        <w:spacing w:line="360" w:lineRule="auto"/>
        <w:jc w:val="center"/>
        <w:rPr>
          <w:sz w:val="28"/>
          <w:szCs w:val="28"/>
        </w:rPr>
      </w:pPr>
    </w:p>
    <w:p w14:paraId="60E4B3DA" w14:textId="77777777" w:rsidR="003A5500" w:rsidRDefault="003A5500">
      <w:pPr>
        <w:spacing w:line="360" w:lineRule="auto"/>
        <w:jc w:val="center"/>
        <w:rPr>
          <w:sz w:val="28"/>
          <w:szCs w:val="28"/>
        </w:rPr>
      </w:pPr>
    </w:p>
    <w:p w14:paraId="40D4A0F1" w14:textId="77777777" w:rsidR="003A5500" w:rsidRDefault="003A5500">
      <w:pPr>
        <w:spacing w:line="360" w:lineRule="auto"/>
        <w:jc w:val="center"/>
        <w:rPr>
          <w:sz w:val="28"/>
          <w:szCs w:val="28"/>
        </w:rPr>
      </w:pPr>
    </w:p>
    <w:p w14:paraId="382F02DC" w14:textId="77777777" w:rsidR="003A5500" w:rsidRDefault="003A550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074"/>
        <w:gridCol w:w="2385"/>
        <w:gridCol w:w="3179"/>
      </w:tblGrid>
      <w:tr w:rsidR="003A5500" w14:paraId="578C001A" w14:textId="77777777">
        <w:trPr>
          <w:trHeight w:val="614"/>
        </w:trPr>
        <w:tc>
          <w:tcPr>
            <w:tcW w:w="4074" w:type="dxa"/>
            <w:shd w:val="clear" w:color="auto" w:fill="auto"/>
            <w:vAlign w:val="bottom"/>
          </w:tcPr>
          <w:p w14:paraId="7E8D8C6F" w14:textId="77777777" w:rsidR="003A5500" w:rsidRDefault="00B4666E"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4335</w:t>
            </w:r>
          </w:p>
        </w:tc>
        <w:tc>
          <w:tcPr>
            <w:tcW w:w="238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751685A" w14:textId="77777777" w:rsidR="003A5500" w:rsidRDefault="003A550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vAlign w:val="bottom"/>
          </w:tcPr>
          <w:p w14:paraId="291CF912" w14:textId="77777777" w:rsidR="003A5500" w:rsidRDefault="00B4666E">
            <w:pPr>
              <w:jc w:val="center"/>
            </w:pPr>
            <w:r>
              <w:rPr>
                <w:color w:val="000000"/>
                <w:sz w:val="28"/>
                <w:szCs w:val="28"/>
              </w:rPr>
              <w:t>Иванов Г.Д.</w:t>
            </w:r>
          </w:p>
        </w:tc>
      </w:tr>
      <w:tr w:rsidR="003A5500" w14:paraId="7221289D" w14:textId="77777777">
        <w:trPr>
          <w:trHeight w:val="614"/>
        </w:trPr>
        <w:tc>
          <w:tcPr>
            <w:tcW w:w="4074" w:type="dxa"/>
            <w:shd w:val="clear" w:color="auto" w:fill="auto"/>
            <w:vAlign w:val="bottom"/>
          </w:tcPr>
          <w:p w14:paraId="30ECDA1C" w14:textId="77777777" w:rsidR="003A5500" w:rsidRDefault="00B4666E"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7836E5" w14:textId="77777777" w:rsidR="003A5500" w:rsidRDefault="003A550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vAlign w:val="bottom"/>
          </w:tcPr>
          <w:p w14:paraId="63DEB70C" w14:textId="77777777" w:rsidR="003A5500" w:rsidRDefault="00B4666E">
            <w:pPr>
              <w:jc w:val="center"/>
            </w:pPr>
            <w:proofErr w:type="spellStart"/>
            <w:r>
              <w:rPr>
                <w:color w:val="000000"/>
                <w:sz w:val="28"/>
                <w:szCs w:val="28"/>
              </w:rPr>
              <w:t>Калмычков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В.А.</w:t>
            </w:r>
          </w:p>
        </w:tc>
      </w:tr>
    </w:tbl>
    <w:p w14:paraId="7D200664" w14:textId="77777777" w:rsidR="003A5500" w:rsidRDefault="003A5500">
      <w:pPr>
        <w:spacing w:line="360" w:lineRule="auto"/>
        <w:jc w:val="center"/>
        <w:rPr>
          <w:bCs/>
          <w:sz w:val="28"/>
          <w:szCs w:val="28"/>
        </w:rPr>
      </w:pPr>
    </w:p>
    <w:p w14:paraId="50A2382B" w14:textId="77777777" w:rsidR="003A5500" w:rsidRDefault="003A5500">
      <w:pPr>
        <w:spacing w:line="360" w:lineRule="auto"/>
        <w:jc w:val="center"/>
        <w:rPr>
          <w:bCs/>
          <w:sz w:val="28"/>
          <w:szCs w:val="28"/>
        </w:rPr>
      </w:pPr>
    </w:p>
    <w:p w14:paraId="7A519D9D" w14:textId="77777777" w:rsidR="003A5500" w:rsidRDefault="00B4666E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81881A1" w14:textId="77777777" w:rsidR="003A5500" w:rsidRDefault="00B4666E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2025</w:t>
      </w:r>
    </w:p>
    <w:p w14:paraId="4F31BF0D" w14:textId="77777777" w:rsidR="003A5500" w:rsidRDefault="00B4666E">
      <w:pPr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Формулировка задания:</w:t>
      </w:r>
    </w:p>
    <w:p w14:paraId="079FDB8C" w14:textId="3E46C584" w:rsidR="0094600E" w:rsidRDefault="0094600E" w:rsidP="0094600E">
      <w:pPr>
        <w:spacing w:line="360" w:lineRule="auto"/>
        <w:ind w:firstLine="709"/>
        <w:rPr>
          <w:sz w:val="28"/>
          <w:szCs w:val="28"/>
        </w:rPr>
      </w:pPr>
      <w:r w:rsidRPr="003F4C42">
        <w:rPr>
          <w:sz w:val="28"/>
          <w:szCs w:val="28"/>
        </w:rPr>
        <w:t>Написание программы с использованием циклов (итерационные</w:t>
      </w:r>
      <w:r>
        <w:rPr>
          <w:sz w:val="28"/>
          <w:szCs w:val="28"/>
        </w:rPr>
        <w:t xml:space="preserve"> </w:t>
      </w:r>
      <w:r w:rsidRPr="003F4C42">
        <w:rPr>
          <w:sz w:val="28"/>
          <w:szCs w:val="28"/>
        </w:rPr>
        <w:t>алгоритмы с переходным коэффициентом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)</w:t>
      </w:r>
    </w:p>
    <w:p w14:paraId="3C143F75" w14:textId="77777777" w:rsidR="0094600E" w:rsidRPr="003F4C42" w:rsidRDefault="0094600E" w:rsidP="0094600E">
      <w:pPr>
        <w:spacing w:line="360" w:lineRule="auto"/>
        <w:ind w:firstLine="709"/>
        <w:rPr>
          <w:color w:val="000000"/>
          <w:sz w:val="32"/>
          <w:szCs w:val="32"/>
        </w:rPr>
      </w:pPr>
    </w:p>
    <w:p w14:paraId="0A7D9D41" w14:textId="1AB62DC1" w:rsidR="003A5500" w:rsidRDefault="00B4666E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Дано:</w:t>
      </w:r>
    </w:p>
    <w:p w14:paraId="13B9287D" w14:textId="77777777" w:rsidR="0094600E" w:rsidRDefault="0094600E" w:rsidP="0094600E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Формула для слагаемого частичной суммы:</w:t>
      </w:r>
    </w:p>
    <w:p w14:paraId="4152F41D" w14:textId="77777777" w:rsidR="0094600E" w:rsidRPr="006B36C0" w:rsidRDefault="0094600E" w:rsidP="0094600E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2i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/>
                <w:sz w:val="28"/>
                <w:szCs w:val="28"/>
              </w:rPr>
              <m:t>!</m:t>
            </m:r>
            <m:r>
              <w:rPr>
                <w:rFonts w:ascii="Cambria Math" w:hAnsi="Cambria Math" w:cs="Cambria Math"/>
                <w:sz w:val="28"/>
                <w:szCs w:val="28"/>
              </w:rPr>
              <m:t>*</m:t>
            </m:r>
            <m:r>
              <w:rPr>
                <w:rFonts w:ascii="Cambria Math"/>
                <w:sz w:val="28"/>
                <w:szCs w:val="28"/>
              </w:rPr>
              <m:t>i!</m:t>
            </m:r>
            <m:r>
              <w:rPr>
                <w:rFonts w:ascii="Cambria Math" w:hAnsi="Cambria Math" w:cs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2i+1</m:t>
                    </m:r>
                  </m:e>
                </m:d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2i+1</m:t>
                </m:r>
              </m:e>
            </m:d>
            <m:r>
              <w:rPr>
                <w:rFonts w:ascii="Cambria Math"/>
                <w:sz w:val="28"/>
                <w:szCs w:val="28"/>
              </w:rPr>
              <m:t>!</m:t>
            </m:r>
          </m:den>
        </m:f>
      </m:oMath>
    </w:p>
    <w:p w14:paraId="6F061D67" w14:textId="77777777" w:rsidR="003A5500" w:rsidRDefault="00B4666E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Найти:</w:t>
      </w:r>
    </w:p>
    <w:p w14:paraId="4A2DF574" w14:textId="241FAFEE" w:rsidR="0094600E" w:rsidRPr="00F13C59" w:rsidRDefault="00B4666E" w:rsidP="0094600E">
      <w:pPr>
        <w:spacing w:line="360" w:lineRule="auto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 w:rsidR="0094600E">
        <w:rPr>
          <w:color w:val="000000"/>
          <w:sz w:val="28"/>
          <w:szCs w:val="28"/>
        </w:rPr>
        <w:t xml:space="preserve">Значение частичной суммы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S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(ℇ,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 =</m:t>
        </m:r>
      </m:oMath>
      <w:r w:rsidR="0094600E" w:rsidRPr="006B36C0">
        <w:rPr>
          <w:color w:val="000000"/>
          <w:sz w:val="28"/>
          <w:szCs w:val="28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</m:oMath>
      <w:r w:rsidR="0094600E">
        <w:rPr>
          <w:sz w:val="28"/>
          <w:szCs w:val="28"/>
        </w:rPr>
        <w:t>, где</w:t>
      </w:r>
      <w:r w:rsidR="0094600E" w:rsidRPr="00F13C59">
        <w:rPr>
          <w:sz w:val="28"/>
          <w:szCs w:val="28"/>
        </w:rPr>
        <w:t>:</w:t>
      </w:r>
    </w:p>
    <w:p w14:paraId="602E449F" w14:textId="77777777" w:rsidR="0094600E" w:rsidRPr="00EC4665" w:rsidRDefault="0094600E" w:rsidP="0094600E">
      <w:pPr>
        <w:spacing w:line="360" w:lineRule="auto"/>
        <w:ind w:left="1418" w:firstLine="709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&gt;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ℇ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ℇ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n≤1000</m:t>
                  </m:r>
                </m:e>
              </m:eqArr>
            </m:e>
          </m:d>
        </m:oMath>
      </m:oMathPara>
    </w:p>
    <w:p w14:paraId="7CB339C1" w14:textId="6A0B6DA9" w:rsidR="003A5500" w:rsidRDefault="003A5500">
      <w:pPr>
        <w:spacing w:line="360" w:lineRule="auto"/>
        <w:rPr>
          <w:b/>
          <w:bCs/>
          <w:sz w:val="28"/>
          <w:szCs w:val="28"/>
        </w:rPr>
      </w:pPr>
    </w:p>
    <w:p w14:paraId="02BB8EAA" w14:textId="77777777" w:rsidR="003A5500" w:rsidRDefault="00B4666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Способ решения:</w:t>
      </w:r>
    </w:p>
    <w:p w14:paraId="5D779A61" w14:textId="73EDF1F6" w:rsidR="003A5500" w:rsidRDefault="00B4666E" w:rsidP="0094600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94600E">
        <w:rPr>
          <w:sz w:val="28"/>
          <w:szCs w:val="28"/>
        </w:rPr>
        <w:t>Для решения задачи воспользуемся полученной в «Практическом задании №2» формулой с переходным коэффициентом:</w:t>
      </w:r>
    </w:p>
    <w:p w14:paraId="55C17E6D" w14:textId="16D8531B" w:rsidR="0094600E" w:rsidRPr="0094600E" w:rsidRDefault="00361D63" w:rsidP="0094600E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2i+3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14:paraId="46CF4FC7" w14:textId="41E3A2EA" w:rsidR="0094600E" w:rsidRPr="0094600E" w:rsidRDefault="00361D63" w:rsidP="0094600E">
      <w:pPr>
        <w:spacing w:line="360" w:lineRule="auto"/>
        <w:jc w:val="center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B51AC76" w14:textId="3EFC1DA5" w:rsidR="003A5500" w:rsidRDefault="00B4666E">
      <w:pPr>
        <w:spacing w:line="360" w:lineRule="auto"/>
      </w:pPr>
      <w:r>
        <w:rPr>
          <w:b/>
          <w:bCs/>
          <w:color w:val="000000"/>
          <w:sz w:val="28"/>
          <w:szCs w:val="28"/>
        </w:rPr>
        <w:tab/>
      </w:r>
    </w:p>
    <w:p w14:paraId="0747784A" w14:textId="77777777" w:rsidR="00E03ABE" w:rsidRDefault="00E03ABE">
      <w:pPr>
        <w:spacing w:line="360" w:lineRule="auto"/>
        <w:rPr>
          <w:b/>
          <w:bCs/>
          <w:sz w:val="28"/>
          <w:szCs w:val="28"/>
        </w:rPr>
      </w:pPr>
    </w:p>
    <w:p w14:paraId="67520F32" w14:textId="1544B103" w:rsidR="003A5500" w:rsidRDefault="00B4666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Особенности компьютерной реализации:</w:t>
      </w:r>
      <w:r>
        <w:rPr>
          <w:sz w:val="28"/>
          <w:szCs w:val="28"/>
        </w:rPr>
        <w:tab/>
      </w:r>
    </w:p>
    <w:p w14:paraId="15011FEA" w14:textId="767DC3DE" w:rsidR="006C73CA" w:rsidRPr="00E03ABE" w:rsidRDefault="0094600E" w:rsidP="009460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При реализации программ версий 2 и 3 использовались различные варианты работы с массивами – </w:t>
      </w:r>
      <w:r w:rsidR="006C73CA">
        <w:rPr>
          <w:sz w:val="28"/>
          <w:szCs w:val="28"/>
        </w:rPr>
        <w:t>объявление</w:t>
      </w:r>
      <w:r>
        <w:rPr>
          <w:sz w:val="28"/>
          <w:szCs w:val="28"/>
        </w:rPr>
        <w:t xml:space="preserve"> ограниченного массива в области локальной памяти (</w:t>
      </w:r>
      <w:proofErr w:type="spellStart"/>
      <w:r>
        <w:rPr>
          <w:sz w:val="28"/>
          <w:szCs w:val="28"/>
        </w:rPr>
        <w:t>стэк</w:t>
      </w:r>
      <w:proofErr w:type="spellEnd"/>
      <w:r w:rsidR="006C73CA" w:rsidRPr="006C73CA">
        <w:rPr>
          <w:sz w:val="28"/>
          <w:szCs w:val="28"/>
        </w:rPr>
        <w:t>/</w:t>
      </w:r>
      <w:r w:rsidR="006C73CA"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>)</w:t>
      </w:r>
      <w:r w:rsidR="006C73CA">
        <w:rPr>
          <w:sz w:val="28"/>
          <w:szCs w:val="28"/>
        </w:rPr>
        <w:t xml:space="preserve"> и выделение динамического массива в области динамической памяти (куча</w:t>
      </w:r>
      <w:r w:rsidR="006C73CA" w:rsidRPr="006C73CA">
        <w:rPr>
          <w:sz w:val="28"/>
          <w:szCs w:val="28"/>
        </w:rPr>
        <w:t>/</w:t>
      </w:r>
      <w:r w:rsidR="006C73CA">
        <w:rPr>
          <w:sz w:val="28"/>
          <w:szCs w:val="28"/>
          <w:lang w:val="en-US"/>
        </w:rPr>
        <w:t>heap</w:t>
      </w:r>
      <w:r w:rsidR="006C73CA">
        <w:rPr>
          <w:sz w:val="28"/>
          <w:szCs w:val="28"/>
        </w:rPr>
        <w:t>)</w:t>
      </w:r>
      <w:r w:rsidR="006C73CA" w:rsidRPr="006C73CA">
        <w:rPr>
          <w:sz w:val="28"/>
          <w:szCs w:val="28"/>
        </w:rPr>
        <w:t xml:space="preserve"> </w:t>
      </w:r>
      <w:r w:rsidR="006C73CA">
        <w:rPr>
          <w:sz w:val="28"/>
          <w:szCs w:val="28"/>
        </w:rPr>
        <w:t xml:space="preserve">соответственно. Разница между этими двумя </w:t>
      </w:r>
      <w:r w:rsidR="00E03ABE">
        <w:rPr>
          <w:sz w:val="28"/>
          <w:szCs w:val="28"/>
        </w:rPr>
        <w:t>подходами представлена в таблице 1:</w:t>
      </w:r>
    </w:p>
    <w:p w14:paraId="1A843509" w14:textId="51D000CD" w:rsidR="003A5500" w:rsidRDefault="006C73CA" w:rsidP="009460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3BB9AB4" w14:textId="3F2ACA40" w:rsidR="00E03ABE" w:rsidRDefault="00E03ABE" w:rsidP="0094600E">
      <w:pPr>
        <w:spacing w:line="360" w:lineRule="auto"/>
        <w:rPr>
          <w:sz w:val="28"/>
          <w:szCs w:val="28"/>
        </w:rPr>
      </w:pPr>
    </w:p>
    <w:p w14:paraId="679DD170" w14:textId="77777777" w:rsidR="00E03ABE" w:rsidRDefault="00E03ABE" w:rsidP="0094600E">
      <w:pPr>
        <w:spacing w:line="360" w:lineRule="auto"/>
        <w:rPr>
          <w:sz w:val="28"/>
          <w:szCs w:val="28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6C73CA" w14:paraId="79CC8BB6" w14:textId="77777777" w:rsidTr="00E03ABE">
        <w:tc>
          <w:tcPr>
            <w:tcW w:w="2689" w:type="dxa"/>
          </w:tcPr>
          <w:p w14:paraId="4A91BC2E" w14:textId="769A179B" w:rsidR="006C73CA" w:rsidRPr="00E03ABE" w:rsidRDefault="006C73CA" w:rsidP="006C73C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E03ABE">
              <w:rPr>
                <w:b/>
                <w:bCs/>
                <w:sz w:val="28"/>
                <w:szCs w:val="28"/>
              </w:rPr>
              <w:lastRenderedPageBreak/>
              <w:t>Версия программы</w:t>
            </w:r>
          </w:p>
        </w:tc>
        <w:tc>
          <w:tcPr>
            <w:tcW w:w="3402" w:type="dxa"/>
          </w:tcPr>
          <w:p w14:paraId="53ECFD70" w14:textId="10888122" w:rsidR="006C73CA" w:rsidRDefault="006C73CA" w:rsidP="006C73C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537" w:type="dxa"/>
          </w:tcPr>
          <w:p w14:paraId="45C38B87" w14:textId="5FCEB783" w:rsidR="006C73CA" w:rsidRDefault="006C73CA" w:rsidP="006C73C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C73CA" w14:paraId="18E3AEE1" w14:textId="77777777" w:rsidTr="00E03ABE">
        <w:tc>
          <w:tcPr>
            <w:tcW w:w="2689" w:type="dxa"/>
          </w:tcPr>
          <w:p w14:paraId="3718C4DF" w14:textId="591DBC68" w:rsidR="006C73CA" w:rsidRPr="00E03ABE" w:rsidRDefault="006C73CA" w:rsidP="00E03ABE">
            <w:pPr>
              <w:spacing w:line="360" w:lineRule="auto"/>
              <w:ind w:left="709" w:hanging="709"/>
              <w:jc w:val="center"/>
              <w:rPr>
                <w:b/>
                <w:bCs/>
                <w:sz w:val="28"/>
                <w:szCs w:val="28"/>
              </w:rPr>
            </w:pPr>
            <w:r w:rsidRPr="00E03ABE">
              <w:rPr>
                <w:b/>
                <w:bCs/>
                <w:sz w:val="28"/>
                <w:szCs w:val="28"/>
              </w:rPr>
              <w:t>Тип памяти</w:t>
            </w:r>
          </w:p>
        </w:tc>
        <w:tc>
          <w:tcPr>
            <w:tcW w:w="3402" w:type="dxa"/>
          </w:tcPr>
          <w:p w14:paraId="4C456D50" w14:textId="269EC399" w:rsidR="006C73CA" w:rsidRDefault="00E03ABE" w:rsidP="00E03AB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Локальная (стек</w:t>
            </w:r>
            <w:r>
              <w:rPr>
                <w:sz w:val="28"/>
                <w:szCs w:val="28"/>
                <w:lang w:val="en-US"/>
              </w:rPr>
              <w:t xml:space="preserve"> / stack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537" w:type="dxa"/>
          </w:tcPr>
          <w:p w14:paraId="1E7F68C9" w14:textId="0A4E5882" w:rsidR="006C73CA" w:rsidRPr="00E03ABE" w:rsidRDefault="00E03ABE" w:rsidP="00E03AB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Динамическая (куча </w:t>
            </w:r>
            <w:r>
              <w:rPr>
                <w:sz w:val="28"/>
                <w:szCs w:val="28"/>
                <w:lang w:val="en-US"/>
              </w:rPr>
              <w:t>/ heap</w:t>
            </w:r>
            <w:r>
              <w:rPr>
                <w:sz w:val="28"/>
                <w:szCs w:val="28"/>
              </w:rPr>
              <w:t>)</w:t>
            </w:r>
          </w:p>
        </w:tc>
      </w:tr>
      <w:tr w:rsidR="006C73CA" w14:paraId="07963D9F" w14:textId="77777777" w:rsidTr="00E03ABE">
        <w:tc>
          <w:tcPr>
            <w:tcW w:w="2689" w:type="dxa"/>
          </w:tcPr>
          <w:p w14:paraId="71B8A8A1" w14:textId="646B5C02" w:rsidR="006C73CA" w:rsidRPr="00E03ABE" w:rsidRDefault="006C73CA" w:rsidP="00E03ABE">
            <w:pPr>
              <w:spacing w:line="360" w:lineRule="auto"/>
              <w:ind w:left="709" w:hanging="709"/>
              <w:jc w:val="center"/>
              <w:rPr>
                <w:b/>
                <w:bCs/>
                <w:sz w:val="28"/>
                <w:szCs w:val="28"/>
              </w:rPr>
            </w:pPr>
            <w:r w:rsidRPr="00E03ABE">
              <w:rPr>
                <w:b/>
                <w:bCs/>
                <w:sz w:val="28"/>
                <w:szCs w:val="28"/>
              </w:rPr>
              <w:t>Способ выделения</w:t>
            </w:r>
          </w:p>
        </w:tc>
        <w:tc>
          <w:tcPr>
            <w:tcW w:w="3402" w:type="dxa"/>
          </w:tcPr>
          <w:p w14:paraId="542A1FD9" w14:textId="37AD61BD" w:rsidR="006C73CA" w:rsidRPr="00E03ABE" w:rsidRDefault="00E03ABE" w:rsidP="00E03AB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Объявление локальной переменной</w:t>
            </w:r>
          </w:p>
        </w:tc>
        <w:tc>
          <w:tcPr>
            <w:tcW w:w="3537" w:type="dxa"/>
          </w:tcPr>
          <w:p w14:paraId="6F14AF4E" w14:textId="405195BF" w:rsidR="006C73CA" w:rsidRPr="00E03ABE" w:rsidRDefault="00E03ABE" w:rsidP="00E03AB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Динамическое выделение через оператор </w:t>
            </w:r>
            <w:r>
              <w:rPr>
                <w:sz w:val="28"/>
                <w:szCs w:val="28"/>
                <w:lang w:val="en-US"/>
              </w:rPr>
              <w:t>new</w:t>
            </w:r>
            <w:r w:rsidRPr="00E03ABE">
              <w:rPr>
                <w:sz w:val="28"/>
                <w:szCs w:val="28"/>
              </w:rPr>
              <w:t xml:space="preserve"> []</w:t>
            </w:r>
          </w:p>
        </w:tc>
      </w:tr>
      <w:tr w:rsidR="006C73CA" w14:paraId="61CB8236" w14:textId="77777777" w:rsidTr="00E03ABE">
        <w:tc>
          <w:tcPr>
            <w:tcW w:w="2689" w:type="dxa"/>
          </w:tcPr>
          <w:p w14:paraId="29C6C106" w14:textId="0EB2C5EC" w:rsidR="006C73CA" w:rsidRPr="00E03ABE" w:rsidRDefault="006C73CA" w:rsidP="00E03AB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E03ABE">
              <w:rPr>
                <w:b/>
                <w:bCs/>
                <w:sz w:val="28"/>
                <w:szCs w:val="28"/>
              </w:rPr>
              <w:t>Количество памяти</w:t>
            </w:r>
          </w:p>
        </w:tc>
        <w:tc>
          <w:tcPr>
            <w:tcW w:w="3402" w:type="dxa"/>
          </w:tcPr>
          <w:p w14:paraId="48E7C8DD" w14:textId="0FCFF29B" w:rsidR="006C73CA" w:rsidRDefault="00E03ABE" w:rsidP="00E03AB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Константное, определено на этапе компиляции</w:t>
            </w:r>
          </w:p>
        </w:tc>
        <w:tc>
          <w:tcPr>
            <w:tcW w:w="3537" w:type="dxa"/>
          </w:tcPr>
          <w:p w14:paraId="7F119D46" w14:textId="6F693D6B" w:rsidR="006C73CA" w:rsidRDefault="00E03ABE" w:rsidP="00E03AB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Динамическое, определено на этапе исполнения</w:t>
            </w:r>
          </w:p>
        </w:tc>
      </w:tr>
      <w:tr w:rsidR="006C73CA" w14:paraId="28D6C430" w14:textId="77777777" w:rsidTr="00E03ABE">
        <w:tc>
          <w:tcPr>
            <w:tcW w:w="2689" w:type="dxa"/>
          </w:tcPr>
          <w:p w14:paraId="574F2E27" w14:textId="593647E2" w:rsidR="006C73CA" w:rsidRPr="00E03ABE" w:rsidRDefault="006C73CA" w:rsidP="00E03AB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E03ABE">
              <w:rPr>
                <w:b/>
                <w:bCs/>
                <w:sz w:val="28"/>
                <w:szCs w:val="28"/>
              </w:rPr>
              <w:t>Обращение к элементам массива</w:t>
            </w:r>
          </w:p>
        </w:tc>
        <w:tc>
          <w:tcPr>
            <w:tcW w:w="3402" w:type="dxa"/>
          </w:tcPr>
          <w:p w14:paraId="13AA7486" w14:textId="749E3A5F" w:rsidR="006C73CA" w:rsidRDefault="00E03ABE" w:rsidP="00E03AB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Индексный оператор обращения (</w:t>
            </w:r>
            <w:r>
              <w:rPr>
                <w:sz w:val="28"/>
                <w:szCs w:val="28"/>
                <w:lang w:val="en-US"/>
              </w:rPr>
              <w:t>p</w:t>
            </w:r>
            <w:r w:rsidRPr="00E03ABE"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03ABE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537" w:type="dxa"/>
          </w:tcPr>
          <w:p w14:paraId="0D44F0CE" w14:textId="7A801845" w:rsidR="006C73CA" w:rsidRDefault="00E03ABE" w:rsidP="00E03AB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Разыменование указателя (*(</w:t>
            </w:r>
            <w:proofErr w:type="spellStart"/>
            <w:r>
              <w:rPr>
                <w:sz w:val="28"/>
                <w:szCs w:val="28"/>
                <w:lang w:val="en-US"/>
              </w:rPr>
              <w:t>p+i</w:t>
            </w:r>
            <w:proofErr w:type="spellEnd"/>
            <w:r>
              <w:rPr>
                <w:sz w:val="28"/>
                <w:szCs w:val="28"/>
              </w:rPr>
              <w:t>))</w:t>
            </w:r>
          </w:p>
        </w:tc>
      </w:tr>
      <w:tr w:rsidR="006C73CA" w14:paraId="778C2A3B" w14:textId="77777777" w:rsidTr="00E03ABE">
        <w:tc>
          <w:tcPr>
            <w:tcW w:w="2689" w:type="dxa"/>
          </w:tcPr>
          <w:p w14:paraId="52312580" w14:textId="45034784" w:rsidR="006C73CA" w:rsidRPr="00E03ABE" w:rsidRDefault="00E03ABE" w:rsidP="00E03AB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E03ABE">
              <w:rPr>
                <w:b/>
                <w:bCs/>
                <w:sz w:val="28"/>
                <w:szCs w:val="28"/>
              </w:rPr>
              <w:t>Способ очистки памяти</w:t>
            </w:r>
          </w:p>
        </w:tc>
        <w:tc>
          <w:tcPr>
            <w:tcW w:w="3402" w:type="dxa"/>
          </w:tcPr>
          <w:p w14:paraId="427884F4" w14:textId="40F49662" w:rsidR="006C73CA" w:rsidRDefault="00E03ABE" w:rsidP="00E03AB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Выход за границы области видимости (выход из функции </w:t>
            </w:r>
            <w:proofErr w:type="spellStart"/>
            <w:r>
              <w:rPr>
                <w:sz w:val="28"/>
                <w:szCs w:val="28"/>
              </w:rPr>
              <w:t>main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3537" w:type="dxa"/>
          </w:tcPr>
          <w:p w14:paraId="24915C3C" w14:textId="2C12EBD9" w:rsidR="006C73CA" w:rsidRPr="00E03ABE" w:rsidRDefault="00E03ABE" w:rsidP="00E03AB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Освобождение памяти оператором </w:t>
            </w:r>
            <w:r>
              <w:rPr>
                <w:sz w:val="28"/>
                <w:szCs w:val="28"/>
                <w:lang w:val="en-US"/>
              </w:rPr>
              <w:t>delete []</w:t>
            </w:r>
          </w:p>
        </w:tc>
      </w:tr>
    </w:tbl>
    <w:p w14:paraId="5EE03366" w14:textId="5A29EBB7" w:rsidR="006C73CA" w:rsidRPr="006C73CA" w:rsidRDefault="00E03ABE" w:rsidP="00E03A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1. Особенности подходов к использованию различных типов памяти</w:t>
      </w:r>
    </w:p>
    <w:p w14:paraId="0D94F474" w14:textId="248AFEE3" w:rsidR="0094600E" w:rsidRDefault="00E03ABE" w:rsidP="009460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версии программы 2 при каждом запуске будет задействовано одинаковое количество оперативной памяти, вне зависимости от введенных пользователем параметров. В версии 3 – будет выделено столько памяти, сколько требуется для конкретного вычисления с конкретными введенными параметрами.</w:t>
      </w:r>
    </w:p>
    <w:p w14:paraId="19E5F878" w14:textId="77777777" w:rsidR="0094600E" w:rsidRDefault="0094600E" w:rsidP="0094600E">
      <w:pPr>
        <w:spacing w:line="360" w:lineRule="auto"/>
      </w:pPr>
    </w:p>
    <w:p w14:paraId="5CF36A37" w14:textId="77777777" w:rsidR="003A5500" w:rsidRDefault="00B4666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Организация интерфейса пользователя:</w:t>
      </w:r>
    </w:p>
    <w:p w14:paraId="013EB8EB" w14:textId="036113D3" w:rsidR="003A5500" w:rsidRDefault="00B4666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Интерфейс программы состоит из нескольких макетов ввода/вывода, с небольшими отличиями между 2 и 3 версией программы. </w:t>
      </w:r>
    </w:p>
    <w:p w14:paraId="5E48C94A" w14:textId="0EEABA0D" w:rsidR="003A5500" w:rsidRPr="00AF2BE7" w:rsidRDefault="00B466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 MO1</w:t>
      </w:r>
      <w:r w:rsidR="00751B9D" w:rsidRPr="00AF2BE7">
        <w:rPr>
          <w:sz w:val="28"/>
          <w:szCs w:val="28"/>
        </w:rPr>
        <w:t>:</w:t>
      </w:r>
    </w:p>
    <w:p w14:paraId="295F0562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sz w:val="28"/>
          <w:szCs w:val="28"/>
        </w:rPr>
        <w:tab/>
        <w:t>1.1) Версия 2:</w:t>
      </w:r>
    </w:p>
    <w:p w14:paraId="3D5E5C50" w14:textId="77777777" w:rsidR="003A5500" w:rsidRDefault="00B4666E" w:rsidP="00AF6DBA">
      <w:pPr>
        <w:spacing w:line="276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===========================================================</w:t>
      </w:r>
    </w:p>
    <w:p w14:paraId="68084F7D" w14:textId="4A2F8992" w:rsidR="003A5500" w:rsidRDefault="00B4666E" w:rsidP="00AF6DBA">
      <w:pPr>
        <w:spacing w:line="276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Лабораторная работа №</w:t>
      </w:r>
      <w:r w:rsidR="005D3010" w:rsidRPr="005D3010">
        <w:rPr>
          <w:rFonts w:ascii="Ubuntu" w:hAnsi="Ubuntu"/>
          <w:sz w:val="21"/>
          <w:szCs w:val="21"/>
        </w:rPr>
        <w:t>2</w:t>
      </w:r>
      <w:r>
        <w:rPr>
          <w:rFonts w:ascii="Ubuntu" w:hAnsi="Ubuntu"/>
          <w:sz w:val="21"/>
          <w:szCs w:val="21"/>
        </w:rPr>
        <w:t xml:space="preserve"> по дисциплине "Программирование"</w:t>
      </w:r>
    </w:p>
    <w:p w14:paraId="21DE53DD" w14:textId="77777777" w:rsidR="003A5500" w:rsidRDefault="00B4666E" w:rsidP="00AF6DBA">
      <w:pPr>
        <w:spacing w:line="276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Автор: Иванов Григорий Денисович</w:t>
      </w:r>
    </w:p>
    <w:p w14:paraId="69441CE0" w14:textId="77777777" w:rsidR="003A5500" w:rsidRDefault="00B4666E" w:rsidP="00AF6DBA">
      <w:pPr>
        <w:spacing w:line="276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Группа: 4335 (подгруппа 1)</w:t>
      </w:r>
    </w:p>
    <w:p w14:paraId="7514A42C" w14:textId="77777777" w:rsidR="003A5500" w:rsidRDefault="00B4666E" w:rsidP="00AF6DBA">
      <w:pPr>
        <w:spacing w:line="276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Версия: 2</w:t>
      </w:r>
    </w:p>
    <w:p w14:paraId="33EB3448" w14:textId="5911A62C" w:rsidR="003A5500" w:rsidRDefault="00B4666E" w:rsidP="00AF6DBA">
      <w:pPr>
        <w:spacing w:line="276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Период выполнения работы: 1</w:t>
      </w:r>
      <w:r w:rsidR="005D3010">
        <w:rPr>
          <w:rFonts w:ascii="Ubuntu" w:hAnsi="Ubuntu"/>
          <w:sz w:val="21"/>
          <w:szCs w:val="21"/>
        </w:rPr>
        <w:t>6</w:t>
      </w:r>
      <w:r>
        <w:rPr>
          <w:rFonts w:ascii="Ubuntu" w:hAnsi="Ubuntu"/>
          <w:sz w:val="21"/>
          <w:szCs w:val="21"/>
        </w:rPr>
        <w:t>.01.2025 - 1</w:t>
      </w:r>
      <w:r w:rsidR="005D3010">
        <w:rPr>
          <w:rFonts w:ascii="Ubuntu" w:hAnsi="Ubuntu"/>
          <w:sz w:val="21"/>
          <w:szCs w:val="21"/>
        </w:rPr>
        <w:t>7</w:t>
      </w:r>
      <w:r>
        <w:rPr>
          <w:rFonts w:ascii="Ubuntu" w:hAnsi="Ubuntu"/>
          <w:sz w:val="21"/>
          <w:szCs w:val="21"/>
        </w:rPr>
        <w:t>.01.2025 ===========================================================</w:t>
      </w:r>
    </w:p>
    <w:p w14:paraId="61417137" w14:textId="77777777" w:rsidR="003A5500" w:rsidRDefault="00B4666E" w:rsidP="00AF6DBA">
      <w:pPr>
        <w:spacing w:line="276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Описание:</w:t>
      </w:r>
    </w:p>
    <w:p w14:paraId="068101C6" w14:textId="62A397C7" w:rsidR="005D3010" w:rsidRPr="005D3010" w:rsidRDefault="005D3010" w:rsidP="00AF6DBA">
      <w:pPr>
        <w:spacing w:line="276" w:lineRule="auto"/>
        <w:rPr>
          <w:rFonts w:ascii="Ubuntu" w:hAnsi="Ubuntu"/>
          <w:sz w:val="21"/>
          <w:szCs w:val="21"/>
        </w:rPr>
      </w:pPr>
      <w:r w:rsidRPr="005D3010">
        <w:rPr>
          <w:rFonts w:ascii="Ubuntu" w:hAnsi="Ubuntu"/>
          <w:sz w:val="21"/>
          <w:szCs w:val="21"/>
        </w:rPr>
        <w:t>В этой программе будет проведен расчёт частичной суммы</w:t>
      </w:r>
    </w:p>
    <w:p w14:paraId="1E2DC998" w14:textId="32F33582" w:rsidR="005D3010" w:rsidRPr="005D3010" w:rsidRDefault="005D3010" w:rsidP="00AF6DBA">
      <w:pPr>
        <w:spacing w:line="276" w:lineRule="auto"/>
        <w:rPr>
          <w:rFonts w:ascii="Ubuntu" w:hAnsi="Ubuntu"/>
          <w:sz w:val="21"/>
          <w:szCs w:val="21"/>
        </w:rPr>
      </w:pPr>
      <w:proofErr w:type="spellStart"/>
      <w:r w:rsidRPr="005D3010">
        <w:rPr>
          <w:rFonts w:ascii="Ubuntu" w:hAnsi="Ubuntu"/>
          <w:sz w:val="21"/>
          <w:szCs w:val="21"/>
        </w:rPr>
        <w:t>S_n</w:t>
      </w:r>
      <w:proofErr w:type="spellEnd"/>
      <w:r w:rsidRPr="005D3010">
        <w:rPr>
          <w:rFonts w:ascii="Ubuntu" w:hAnsi="Ubuntu"/>
          <w:sz w:val="21"/>
          <w:szCs w:val="21"/>
        </w:rPr>
        <w:t xml:space="preserve">(x) = SUM (u_1(x), u_2(x), ... </w:t>
      </w:r>
      <w:proofErr w:type="spellStart"/>
      <w:r w:rsidRPr="005D3010">
        <w:rPr>
          <w:rFonts w:ascii="Ubuntu" w:hAnsi="Ubuntu"/>
          <w:sz w:val="21"/>
          <w:szCs w:val="21"/>
        </w:rPr>
        <w:t>u_n</w:t>
      </w:r>
      <w:proofErr w:type="spellEnd"/>
      <w:r w:rsidRPr="005D3010">
        <w:rPr>
          <w:rFonts w:ascii="Ubuntu" w:hAnsi="Ubuntu"/>
          <w:sz w:val="21"/>
          <w:szCs w:val="21"/>
        </w:rPr>
        <w:t>(x)), номер последнего слагаемого</w:t>
      </w:r>
    </w:p>
    <w:p w14:paraId="5D9B9CB1" w14:textId="6BE7B40D" w:rsidR="005D3010" w:rsidRPr="005D3010" w:rsidRDefault="005D3010" w:rsidP="00AF6DBA">
      <w:pPr>
        <w:spacing w:line="276" w:lineRule="auto"/>
        <w:rPr>
          <w:rFonts w:ascii="Ubuntu" w:hAnsi="Ubuntu"/>
          <w:sz w:val="21"/>
          <w:szCs w:val="21"/>
        </w:rPr>
      </w:pPr>
      <w:r w:rsidRPr="005D3010">
        <w:rPr>
          <w:rFonts w:ascii="Ubuntu" w:hAnsi="Ubuntu"/>
          <w:sz w:val="21"/>
          <w:szCs w:val="21"/>
        </w:rPr>
        <w:t>определяется в соответствии со значением числа e&gt;0.</w:t>
      </w:r>
    </w:p>
    <w:p w14:paraId="35D70F4A" w14:textId="24F5270C" w:rsidR="005D3010" w:rsidRPr="005D3010" w:rsidRDefault="005D3010" w:rsidP="00AF6DBA">
      <w:pPr>
        <w:spacing w:line="276" w:lineRule="auto"/>
        <w:rPr>
          <w:rFonts w:ascii="Ubuntu" w:hAnsi="Ubuntu"/>
          <w:sz w:val="21"/>
          <w:szCs w:val="21"/>
        </w:rPr>
      </w:pPr>
      <w:r w:rsidRPr="005D3010">
        <w:rPr>
          <w:rFonts w:ascii="Ubuntu" w:hAnsi="Ubuntu"/>
          <w:sz w:val="21"/>
          <w:szCs w:val="21"/>
        </w:rPr>
        <w:t xml:space="preserve">Формула для слагаемого </w:t>
      </w:r>
      <w:proofErr w:type="spellStart"/>
      <w:r w:rsidRPr="005D3010">
        <w:rPr>
          <w:rFonts w:ascii="Ubuntu" w:hAnsi="Ubuntu"/>
          <w:sz w:val="21"/>
          <w:szCs w:val="21"/>
        </w:rPr>
        <w:t>u_i</w:t>
      </w:r>
      <w:proofErr w:type="spellEnd"/>
      <w:r w:rsidRPr="005D3010">
        <w:rPr>
          <w:rFonts w:ascii="Ubuntu" w:hAnsi="Ubuntu"/>
          <w:sz w:val="21"/>
          <w:szCs w:val="21"/>
        </w:rPr>
        <w:t>(x):</w:t>
      </w:r>
    </w:p>
    <w:p w14:paraId="16724D52" w14:textId="242CBAD2" w:rsidR="005D3010" w:rsidRPr="005D3010" w:rsidRDefault="005D3010" w:rsidP="00AF6DBA">
      <w:pPr>
        <w:spacing w:line="276" w:lineRule="auto"/>
        <w:rPr>
          <w:rFonts w:ascii="Ubuntu" w:hAnsi="Ubuntu"/>
          <w:sz w:val="21"/>
          <w:szCs w:val="21"/>
          <w:lang w:val="en-US"/>
        </w:rPr>
      </w:pPr>
      <w:r w:rsidRPr="00AF2BE7">
        <w:rPr>
          <w:rFonts w:ascii="Ubuntu" w:hAnsi="Ubuntu"/>
          <w:sz w:val="21"/>
          <w:szCs w:val="21"/>
        </w:rPr>
        <w:t xml:space="preserve">    </w:t>
      </w:r>
      <w:proofErr w:type="spellStart"/>
      <w:r w:rsidRPr="005D3010">
        <w:rPr>
          <w:rFonts w:ascii="Ubuntu" w:hAnsi="Ubuntu"/>
          <w:sz w:val="21"/>
          <w:szCs w:val="21"/>
          <w:lang w:val="en-US"/>
        </w:rPr>
        <w:t>u_i</w:t>
      </w:r>
      <w:proofErr w:type="spellEnd"/>
      <w:r w:rsidRPr="005D3010">
        <w:rPr>
          <w:rFonts w:ascii="Ubuntu" w:hAnsi="Ubuntu"/>
          <w:sz w:val="21"/>
          <w:szCs w:val="21"/>
          <w:lang w:val="en-US"/>
        </w:rPr>
        <w:t>(x)</w:t>
      </w:r>
      <w:proofErr w:type="gramStart"/>
      <w:r w:rsidRPr="005D3010">
        <w:rPr>
          <w:rFonts w:ascii="Ubuntu" w:hAnsi="Ubuntu"/>
          <w:sz w:val="21"/>
          <w:szCs w:val="21"/>
          <w:lang w:val="en-US"/>
        </w:rPr>
        <w:t>=(</w:t>
      </w:r>
      <w:proofErr w:type="gramEnd"/>
      <w:r w:rsidRPr="005D3010">
        <w:rPr>
          <w:rFonts w:ascii="Ubuntu" w:hAnsi="Ubuntu"/>
          <w:sz w:val="21"/>
          <w:szCs w:val="21"/>
          <w:lang w:val="en-US"/>
        </w:rPr>
        <w:t>-1)^</w:t>
      </w:r>
      <w:proofErr w:type="spellStart"/>
      <w:r w:rsidRPr="005D3010">
        <w:rPr>
          <w:rFonts w:ascii="Ubuntu" w:hAnsi="Ubuntu"/>
          <w:sz w:val="21"/>
          <w:szCs w:val="21"/>
          <w:lang w:val="en-US"/>
        </w:rPr>
        <w:t>i</w:t>
      </w:r>
      <w:proofErr w:type="spellEnd"/>
      <w:r w:rsidRPr="005D3010">
        <w:rPr>
          <w:rFonts w:ascii="Ubuntu" w:hAnsi="Ubuntu"/>
          <w:sz w:val="21"/>
          <w:szCs w:val="21"/>
          <w:lang w:val="en-US"/>
        </w:rPr>
        <w:t xml:space="preserve"> * 2^(2i-1) * (i-1)! * </w:t>
      </w:r>
      <w:proofErr w:type="spellStart"/>
      <w:r w:rsidRPr="005D3010">
        <w:rPr>
          <w:rFonts w:ascii="Ubuntu" w:hAnsi="Ubuntu"/>
          <w:sz w:val="21"/>
          <w:szCs w:val="21"/>
          <w:lang w:val="en-US"/>
        </w:rPr>
        <w:t>i</w:t>
      </w:r>
      <w:proofErr w:type="spellEnd"/>
      <w:r w:rsidRPr="005D3010">
        <w:rPr>
          <w:rFonts w:ascii="Ubuntu" w:hAnsi="Ubuntu"/>
          <w:sz w:val="21"/>
          <w:szCs w:val="21"/>
          <w:lang w:val="en-US"/>
        </w:rPr>
        <w:t>! * x^(2i+1) / (2i+1)!</w:t>
      </w:r>
    </w:p>
    <w:p w14:paraId="3A0D088C" w14:textId="060220B9" w:rsidR="005D3010" w:rsidRPr="005D3010" w:rsidRDefault="005D3010" w:rsidP="00AF6DBA">
      <w:pPr>
        <w:spacing w:line="276" w:lineRule="auto"/>
        <w:rPr>
          <w:rFonts w:ascii="Ubuntu" w:hAnsi="Ubuntu"/>
          <w:sz w:val="21"/>
          <w:szCs w:val="21"/>
        </w:rPr>
      </w:pPr>
      <w:r w:rsidRPr="005D3010">
        <w:rPr>
          <w:rFonts w:ascii="Ubuntu" w:hAnsi="Ubuntu"/>
          <w:sz w:val="21"/>
          <w:szCs w:val="21"/>
        </w:rPr>
        <w:lastRenderedPageBreak/>
        <w:t>Упрощенная формула (формула с переходным коэффициентом):</w:t>
      </w:r>
    </w:p>
    <w:p w14:paraId="254E9E7F" w14:textId="0F08BA92" w:rsidR="005D3010" w:rsidRPr="005D3010" w:rsidRDefault="005D3010" w:rsidP="00AF6DBA">
      <w:pPr>
        <w:spacing w:line="276" w:lineRule="auto"/>
        <w:rPr>
          <w:rFonts w:ascii="Ubuntu" w:hAnsi="Ubuntu"/>
          <w:sz w:val="21"/>
          <w:szCs w:val="21"/>
          <w:lang w:val="en-US"/>
        </w:rPr>
      </w:pPr>
      <w:r w:rsidRPr="00AF2BE7">
        <w:rPr>
          <w:rFonts w:ascii="Ubuntu" w:hAnsi="Ubuntu"/>
          <w:sz w:val="21"/>
          <w:szCs w:val="21"/>
        </w:rPr>
        <w:t xml:space="preserve">    </w:t>
      </w:r>
      <w:r w:rsidRPr="005D3010">
        <w:rPr>
          <w:rFonts w:ascii="Ubuntu" w:hAnsi="Ubuntu"/>
          <w:sz w:val="21"/>
          <w:szCs w:val="21"/>
          <w:lang w:val="en-US"/>
        </w:rPr>
        <w:t>u_i+1(x) = (-2x^2*</w:t>
      </w:r>
      <w:proofErr w:type="spellStart"/>
      <w:r w:rsidRPr="005D3010">
        <w:rPr>
          <w:rFonts w:ascii="Ubuntu" w:hAnsi="Ubuntu"/>
          <w:sz w:val="21"/>
          <w:szCs w:val="21"/>
          <w:lang w:val="en-US"/>
        </w:rPr>
        <w:t>i</w:t>
      </w:r>
      <w:proofErr w:type="spellEnd"/>
      <w:r w:rsidRPr="005D3010">
        <w:rPr>
          <w:rFonts w:ascii="Ubuntu" w:hAnsi="Ubuntu"/>
          <w:sz w:val="21"/>
          <w:szCs w:val="21"/>
          <w:lang w:val="en-US"/>
        </w:rPr>
        <w:t xml:space="preserve">) / (2i+3) * </w:t>
      </w:r>
      <w:proofErr w:type="spellStart"/>
      <w:r w:rsidRPr="005D3010">
        <w:rPr>
          <w:rFonts w:ascii="Ubuntu" w:hAnsi="Ubuntu"/>
          <w:sz w:val="21"/>
          <w:szCs w:val="21"/>
          <w:lang w:val="en-US"/>
        </w:rPr>
        <w:t>ui</w:t>
      </w:r>
      <w:proofErr w:type="spellEnd"/>
      <w:r w:rsidRPr="005D3010">
        <w:rPr>
          <w:rFonts w:ascii="Ubuntu" w:hAnsi="Ubuntu"/>
          <w:sz w:val="21"/>
          <w:szCs w:val="21"/>
          <w:lang w:val="en-US"/>
        </w:rPr>
        <w:t>(x)\n"</w:t>
      </w:r>
    </w:p>
    <w:p w14:paraId="40951F70" w14:textId="72EDCBBA" w:rsidR="005D3010" w:rsidRDefault="005D3010" w:rsidP="00AF6DBA">
      <w:pPr>
        <w:spacing w:line="276" w:lineRule="auto"/>
        <w:rPr>
          <w:rFonts w:ascii="Ubuntu" w:hAnsi="Ubuntu"/>
          <w:sz w:val="21"/>
          <w:szCs w:val="21"/>
        </w:rPr>
      </w:pPr>
      <w:r w:rsidRPr="005D3010">
        <w:rPr>
          <w:rFonts w:ascii="Ubuntu" w:hAnsi="Ubuntu"/>
          <w:sz w:val="21"/>
          <w:szCs w:val="21"/>
        </w:rPr>
        <w:t>При вычислениях используются объявленные массивы с</w:t>
      </w:r>
    </w:p>
    <w:p w14:paraId="7386475C" w14:textId="40F20CE4" w:rsidR="005D3010" w:rsidRPr="005D3010" w:rsidRDefault="005D3010" w:rsidP="00AF6DBA">
      <w:pPr>
        <w:spacing w:line="276" w:lineRule="auto"/>
        <w:rPr>
          <w:rFonts w:ascii="Ubuntu" w:hAnsi="Ubuntu"/>
          <w:sz w:val="21"/>
          <w:szCs w:val="21"/>
        </w:rPr>
      </w:pPr>
      <w:r w:rsidRPr="005D3010">
        <w:rPr>
          <w:rFonts w:ascii="Ubuntu" w:hAnsi="Ubuntu"/>
          <w:sz w:val="21"/>
          <w:szCs w:val="21"/>
        </w:rPr>
        <w:t>определенным числом элементов</w:t>
      </w:r>
      <w:r w:rsidR="00B4666E" w:rsidRPr="005D3010">
        <w:rPr>
          <w:sz w:val="28"/>
          <w:szCs w:val="28"/>
        </w:rPr>
        <w:tab/>
      </w:r>
    </w:p>
    <w:p w14:paraId="3B6C6872" w14:textId="77777777" w:rsidR="005D3010" w:rsidRPr="005D3010" w:rsidRDefault="005D3010" w:rsidP="005D3010">
      <w:pPr>
        <w:spacing w:line="360" w:lineRule="auto"/>
        <w:rPr>
          <w:sz w:val="28"/>
          <w:szCs w:val="28"/>
        </w:rPr>
      </w:pPr>
    </w:p>
    <w:p w14:paraId="7D4B1C4B" w14:textId="016C8664" w:rsidR="003A5500" w:rsidRPr="005D3010" w:rsidRDefault="00B4666E" w:rsidP="00751B9D">
      <w:pPr>
        <w:spacing w:line="360" w:lineRule="auto"/>
        <w:ind w:firstLine="709"/>
        <w:rPr>
          <w:sz w:val="28"/>
          <w:szCs w:val="28"/>
        </w:rPr>
      </w:pPr>
      <w:r w:rsidRPr="005D3010">
        <w:rPr>
          <w:sz w:val="28"/>
          <w:szCs w:val="28"/>
        </w:rPr>
        <w:t xml:space="preserve">1.2) </w:t>
      </w:r>
      <w:r>
        <w:rPr>
          <w:sz w:val="28"/>
          <w:szCs w:val="28"/>
        </w:rPr>
        <w:t>Версия</w:t>
      </w:r>
      <w:r w:rsidRPr="005D3010">
        <w:rPr>
          <w:sz w:val="28"/>
          <w:szCs w:val="28"/>
        </w:rPr>
        <w:t xml:space="preserve"> 3:</w:t>
      </w:r>
    </w:p>
    <w:p w14:paraId="3049E318" w14:textId="12E3BD4D" w:rsidR="005D3010" w:rsidRPr="005D3010" w:rsidRDefault="005D3010" w:rsidP="00AF6DBA">
      <w:pPr>
        <w:spacing w:line="276" w:lineRule="auto"/>
        <w:rPr>
          <w:rFonts w:ascii="Ubuntu" w:hAnsi="Ubuntu"/>
          <w:sz w:val="21"/>
          <w:szCs w:val="21"/>
        </w:rPr>
      </w:pPr>
      <w:r w:rsidRPr="005D3010">
        <w:rPr>
          <w:rFonts w:ascii="Ubuntu" w:hAnsi="Ubuntu"/>
          <w:sz w:val="21"/>
          <w:szCs w:val="21"/>
        </w:rPr>
        <w:t>===========================================================</w:t>
      </w:r>
    </w:p>
    <w:p w14:paraId="1D99EDAE" w14:textId="7D99E5D1" w:rsidR="005D3010" w:rsidRPr="005D3010" w:rsidRDefault="005D3010" w:rsidP="00AF6DBA">
      <w:pPr>
        <w:spacing w:line="276" w:lineRule="auto"/>
        <w:rPr>
          <w:rFonts w:ascii="Ubuntu" w:hAnsi="Ubuntu"/>
          <w:sz w:val="21"/>
          <w:szCs w:val="21"/>
        </w:rPr>
      </w:pPr>
      <w:r w:rsidRPr="005D3010">
        <w:rPr>
          <w:rFonts w:ascii="Ubuntu" w:hAnsi="Ubuntu"/>
          <w:sz w:val="21"/>
          <w:szCs w:val="21"/>
        </w:rPr>
        <w:t>Лабораторная работа №2 по дисциплине "Программирование"</w:t>
      </w:r>
    </w:p>
    <w:p w14:paraId="353FFD82" w14:textId="0584C3EE" w:rsidR="005D3010" w:rsidRPr="005D3010" w:rsidRDefault="005D3010" w:rsidP="00AF6DBA">
      <w:pPr>
        <w:spacing w:line="276" w:lineRule="auto"/>
        <w:rPr>
          <w:rFonts w:ascii="Ubuntu" w:hAnsi="Ubuntu"/>
          <w:sz w:val="21"/>
          <w:szCs w:val="21"/>
        </w:rPr>
      </w:pPr>
      <w:r w:rsidRPr="005D3010">
        <w:rPr>
          <w:rFonts w:ascii="Ubuntu" w:hAnsi="Ubuntu"/>
          <w:sz w:val="21"/>
          <w:szCs w:val="21"/>
        </w:rPr>
        <w:t>Автор: Иванов Григорий Денисович</w:t>
      </w:r>
    </w:p>
    <w:p w14:paraId="72ED4123" w14:textId="10950199" w:rsidR="005D3010" w:rsidRPr="005D3010" w:rsidRDefault="005D3010" w:rsidP="00AF6DBA">
      <w:pPr>
        <w:spacing w:line="276" w:lineRule="auto"/>
        <w:rPr>
          <w:rFonts w:ascii="Ubuntu" w:hAnsi="Ubuntu"/>
          <w:sz w:val="21"/>
          <w:szCs w:val="21"/>
        </w:rPr>
      </w:pPr>
      <w:r w:rsidRPr="005D3010">
        <w:rPr>
          <w:rFonts w:ascii="Ubuntu" w:hAnsi="Ubuntu"/>
          <w:sz w:val="21"/>
          <w:szCs w:val="21"/>
        </w:rPr>
        <w:t>Группа: 4335 (подгруппа 1)</w:t>
      </w:r>
    </w:p>
    <w:p w14:paraId="12E8BE8C" w14:textId="6907BCD4" w:rsidR="005D3010" w:rsidRPr="005D3010" w:rsidRDefault="005D3010" w:rsidP="00AF6DBA">
      <w:pPr>
        <w:spacing w:line="276" w:lineRule="auto"/>
        <w:rPr>
          <w:rFonts w:ascii="Ubuntu" w:hAnsi="Ubuntu"/>
          <w:sz w:val="21"/>
          <w:szCs w:val="21"/>
        </w:rPr>
      </w:pPr>
      <w:r w:rsidRPr="005D3010">
        <w:rPr>
          <w:rFonts w:ascii="Ubuntu" w:hAnsi="Ubuntu"/>
          <w:sz w:val="21"/>
          <w:szCs w:val="21"/>
        </w:rPr>
        <w:t>Версия: 3</w:t>
      </w:r>
    </w:p>
    <w:p w14:paraId="05E2CAD1" w14:textId="65D74178" w:rsidR="005D3010" w:rsidRPr="005D3010" w:rsidRDefault="005D3010" w:rsidP="00AF6DBA">
      <w:pPr>
        <w:spacing w:line="276" w:lineRule="auto"/>
        <w:rPr>
          <w:rFonts w:ascii="Ubuntu" w:hAnsi="Ubuntu"/>
          <w:sz w:val="21"/>
          <w:szCs w:val="21"/>
        </w:rPr>
      </w:pPr>
      <w:r w:rsidRPr="005D3010">
        <w:rPr>
          <w:rFonts w:ascii="Ubuntu" w:hAnsi="Ubuntu"/>
          <w:sz w:val="21"/>
          <w:szCs w:val="21"/>
        </w:rPr>
        <w:t>Период выполнения работы: 16.01.2025 - 17.01.2025</w:t>
      </w:r>
    </w:p>
    <w:p w14:paraId="48A5B999" w14:textId="2EFA1B97" w:rsidR="005D3010" w:rsidRPr="005D3010" w:rsidRDefault="005D3010" w:rsidP="00AF6DBA">
      <w:pPr>
        <w:spacing w:line="276" w:lineRule="auto"/>
        <w:rPr>
          <w:rFonts w:ascii="Ubuntu" w:hAnsi="Ubuntu"/>
          <w:sz w:val="21"/>
          <w:szCs w:val="21"/>
        </w:rPr>
      </w:pPr>
      <w:r w:rsidRPr="005D3010">
        <w:rPr>
          <w:rFonts w:ascii="Ubuntu" w:hAnsi="Ubuntu"/>
          <w:sz w:val="21"/>
          <w:szCs w:val="21"/>
        </w:rPr>
        <w:t>===========================================================</w:t>
      </w:r>
    </w:p>
    <w:p w14:paraId="18CDEE1D" w14:textId="6C054829" w:rsidR="005D3010" w:rsidRPr="005D3010" w:rsidRDefault="005D3010" w:rsidP="00AF6DBA">
      <w:pPr>
        <w:spacing w:line="276" w:lineRule="auto"/>
        <w:rPr>
          <w:rFonts w:ascii="Ubuntu" w:hAnsi="Ubuntu"/>
          <w:sz w:val="21"/>
          <w:szCs w:val="21"/>
        </w:rPr>
      </w:pPr>
      <w:r w:rsidRPr="005D3010">
        <w:rPr>
          <w:rFonts w:ascii="Ubuntu" w:hAnsi="Ubuntu"/>
          <w:sz w:val="21"/>
          <w:szCs w:val="21"/>
        </w:rPr>
        <w:t>Описание:</w:t>
      </w:r>
    </w:p>
    <w:p w14:paraId="2F34859C" w14:textId="4549B873" w:rsidR="005D3010" w:rsidRPr="005D3010" w:rsidRDefault="005D3010" w:rsidP="00AF6DBA">
      <w:pPr>
        <w:spacing w:line="276" w:lineRule="auto"/>
        <w:rPr>
          <w:rFonts w:ascii="Ubuntu" w:hAnsi="Ubuntu"/>
          <w:sz w:val="21"/>
          <w:szCs w:val="21"/>
        </w:rPr>
      </w:pPr>
      <w:r w:rsidRPr="005D3010">
        <w:rPr>
          <w:rFonts w:ascii="Ubuntu" w:hAnsi="Ubuntu"/>
          <w:sz w:val="21"/>
          <w:szCs w:val="21"/>
        </w:rPr>
        <w:t>В этой программе будет проведен расчёт частичной суммы</w:t>
      </w:r>
    </w:p>
    <w:p w14:paraId="0CF6788F" w14:textId="03EC86D5" w:rsidR="005D3010" w:rsidRPr="005D3010" w:rsidRDefault="005D3010" w:rsidP="00AF6DBA">
      <w:pPr>
        <w:spacing w:line="276" w:lineRule="auto"/>
        <w:rPr>
          <w:rFonts w:ascii="Ubuntu" w:hAnsi="Ubuntu"/>
          <w:sz w:val="21"/>
          <w:szCs w:val="21"/>
        </w:rPr>
      </w:pPr>
      <w:proofErr w:type="spellStart"/>
      <w:r w:rsidRPr="005D3010">
        <w:rPr>
          <w:rFonts w:ascii="Ubuntu" w:hAnsi="Ubuntu"/>
          <w:sz w:val="21"/>
          <w:szCs w:val="21"/>
        </w:rPr>
        <w:t>S_n</w:t>
      </w:r>
      <w:proofErr w:type="spellEnd"/>
      <w:r w:rsidRPr="005D3010">
        <w:rPr>
          <w:rFonts w:ascii="Ubuntu" w:hAnsi="Ubuntu"/>
          <w:sz w:val="21"/>
          <w:szCs w:val="21"/>
        </w:rPr>
        <w:t xml:space="preserve">(x) = SUM (u_1(x), u_2(x), ... </w:t>
      </w:r>
      <w:proofErr w:type="spellStart"/>
      <w:r w:rsidRPr="005D3010">
        <w:rPr>
          <w:rFonts w:ascii="Ubuntu" w:hAnsi="Ubuntu"/>
          <w:sz w:val="21"/>
          <w:szCs w:val="21"/>
        </w:rPr>
        <w:t>u_n</w:t>
      </w:r>
      <w:proofErr w:type="spellEnd"/>
      <w:r w:rsidRPr="005D3010">
        <w:rPr>
          <w:rFonts w:ascii="Ubuntu" w:hAnsi="Ubuntu"/>
          <w:sz w:val="21"/>
          <w:szCs w:val="21"/>
        </w:rPr>
        <w:t>(x)), номер последнего слагаемого</w:t>
      </w:r>
    </w:p>
    <w:p w14:paraId="667BB2FB" w14:textId="22FBF9DB" w:rsidR="005D3010" w:rsidRPr="005D3010" w:rsidRDefault="005D3010" w:rsidP="00AF6DBA">
      <w:pPr>
        <w:spacing w:line="276" w:lineRule="auto"/>
        <w:rPr>
          <w:rFonts w:ascii="Ubuntu" w:hAnsi="Ubuntu"/>
          <w:sz w:val="21"/>
          <w:szCs w:val="21"/>
        </w:rPr>
      </w:pPr>
      <w:r w:rsidRPr="005D3010">
        <w:rPr>
          <w:rFonts w:ascii="Ubuntu" w:hAnsi="Ubuntu"/>
          <w:sz w:val="21"/>
          <w:szCs w:val="21"/>
        </w:rPr>
        <w:t>определяется в соответствии со значением числа e&gt;0.</w:t>
      </w:r>
    </w:p>
    <w:p w14:paraId="328E2765" w14:textId="46431EBB" w:rsidR="005D3010" w:rsidRPr="005D3010" w:rsidRDefault="005D3010" w:rsidP="00AF6DBA">
      <w:pPr>
        <w:spacing w:line="276" w:lineRule="auto"/>
        <w:rPr>
          <w:rFonts w:ascii="Ubuntu" w:hAnsi="Ubuntu"/>
          <w:sz w:val="21"/>
          <w:szCs w:val="21"/>
        </w:rPr>
      </w:pPr>
      <w:r w:rsidRPr="005D3010">
        <w:rPr>
          <w:rFonts w:ascii="Ubuntu" w:hAnsi="Ubuntu"/>
          <w:sz w:val="21"/>
          <w:szCs w:val="21"/>
        </w:rPr>
        <w:t xml:space="preserve">Формула для слагаемого </w:t>
      </w:r>
      <w:proofErr w:type="spellStart"/>
      <w:r w:rsidRPr="005D3010">
        <w:rPr>
          <w:rFonts w:ascii="Ubuntu" w:hAnsi="Ubuntu"/>
          <w:sz w:val="21"/>
          <w:szCs w:val="21"/>
        </w:rPr>
        <w:t>u_i</w:t>
      </w:r>
      <w:proofErr w:type="spellEnd"/>
      <w:r w:rsidRPr="005D3010">
        <w:rPr>
          <w:rFonts w:ascii="Ubuntu" w:hAnsi="Ubuntu"/>
          <w:sz w:val="21"/>
          <w:szCs w:val="21"/>
        </w:rPr>
        <w:t>(x):</w:t>
      </w:r>
    </w:p>
    <w:p w14:paraId="128A09DD" w14:textId="1A6867EC" w:rsidR="005D3010" w:rsidRPr="005D3010" w:rsidRDefault="005D3010" w:rsidP="00AF6DBA">
      <w:pPr>
        <w:spacing w:line="276" w:lineRule="auto"/>
        <w:rPr>
          <w:rFonts w:ascii="Ubuntu" w:hAnsi="Ubuntu"/>
          <w:sz w:val="21"/>
          <w:szCs w:val="21"/>
          <w:lang w:val="en-US"/>
        </w:rPr>
      </w:pPr>
      <w:r w:rsidRPr="005D3010">
        <w:rPr>
          <w:rFonts w:ascii="Ubuntu" w:hAnsi="Ubuntu"/>
          <w:sz w:val="21"/>
          <w:szCs w:val="21"/>
        </w:rPr>
        <w:t xml:space="preserve">    </w:t>
      </w:r>
      <w:proofErr w:type="spellStart"/>
      <w:r w:rsidRPr="005D3010">
        <w:rPr>
          <w:rFonts w:ascii="Ubuntu" w:hAnsi="Ubuntu"/>
          <w:sz w:val="21"/>
          <w:szCs w:val="21"/>
          <w:lang w:val="en-US"/>
        </w:rPr>
        <w:t>u_i</w:t>
      </w:r>
      <w:proofErr w:type="spellEnd"/>
      <w:r w:rsidRPr="005D3010">
        <w:rPr>
          <w:rFonts w:ascii="Ubuntu" w:hAnsi="Ubuntu"/>
          <w:sz w:val="21"/>
          <w:szCs w:val="21"/>
          <w:lang w:val="en-US"/>
        </w:rPr>
        <w:t>(x)</w:t>
      </w:r>
      <w:proofErr w:type="gramStart"/>
      <w:r w:rsidRPr="005D3010">
        <w:rPr>
          <w:rFonts w:ascii="Ubuntu" w:hAnsi="Ubuntu"/>
          <w:sz w:val="21"/>
          <w:szCs w:val="21"/>
          <w:lang w:val="en-US"/>
        </w:rPr>
        <w:t>=(</w:t>
      </w:r>
      <w:proofErr w:type="gramEnd"/>
      <w:r w:rsidRPr="005D3010">
        <w:rPr>
          <w:rFonts w:ascii="Ubuntu" w:hAnsi="Ubuntu"/>
          <w:sz w:val="21"/>
          <w:szCs w:val="21"/>
          <w:lang w:val="en-US"/>
        </w:rPr>
        <w:t>-1)^</w:t>
      </w:r>
      <w:proofErr w:type="spellStart"/>
      <w:r w:rsidRPr="005D3010">
        <w:rPr>
          <w:rFonts w:ascii="Ubuntu" w:hAnsi="Ubuntu"/>
          <w:sz w:val="21"/>
          <w:szCs w:val="21"/>
          <w:lang w:val="en-US"/>
        </w:rPr>
        <w:t>i</w:t>
      </w:r>
      <w:proofErr w:type="spellEnd"/>
      <w:r w:rsidRPr="005D3010">
        <w:rPr>
          <w:rFonts w:ascii="Ubuntu" w:hAnsi="Ubuntu"/>
          <w:sz w:val="21"/>
          <w:szCs w:val="21"/>
          <w:lang w:val="en-US"/>
        </w:rPr>
        <w:t xml:space="preserve"> * 2^(2i-1) * (i-1)! * </w:t>
      </w:r>
      <w:proofErr w:type="spellStart"/>
      <w:r w:rsidRPr="005D3010">
        <w:rPr>
          <w:rFonts w:ascii="Ubuntu" w:hAnsi="Ubuntu"/>
          <w:sz w:val="21"/>
          <w:szCs w:val="21"/>
          <w:lang w:val="en-US"/>
        </w:rPr>
        <w:t>i</w:t>
      </w:r>
      <w:proofErr w:type="spellEnd"/>
      <w:r w:rsidRPr="005D3010">
        <w:rPr>
          <w:rFonts w:ascii="Ubuntu" w:hAnsi="Ubuntu"/>
          <w:sz w:val="21"/>
          <w:szCs w:val="21"/>
          <w:lang w:val="en-US"/>
        </w:rPr>
        <w:t>! * x^(2i+1) / (2i+1)!</w:t>
      </w:r>
    </w:p>
    <w:p w14:paraId="54A9114A" w14:textId="53D1FC12" w:rsidR="005D3010" w:rsidRPr="005D3010" w:rsidRDefault="005D3010" w:rsidP="00AF6DBA">
      <w:pPr>
        <w:spacing w:line="276" w:lineRule="auto"/>
        <w:rPr>
          <w:rFonts w:ascii="Ubuntu" w:hAnsi="Ubuntu"/>
          <w:sz w:val="21"/>
          <w:szCs w:val="21"/>
        </w:rPr>
      </w:pPr>
      <w:r w:rsidRPr="005D3010">
        <w:rPr>
          <w:rFonts w:ascii="Ubuntu" w:hAnsi="Ubuntu"/>
          <w:sz w:val="21"/>
          <w:szCs w:val="21"/>
        </w:rPr>
        <w:t>Упрощенная формула (формула с переходным коэффициентом):</w:t>
      </w:r>
    </w:p>
    <w:p w14:paraId="750931F3" w14:textId="35B4457B" w:rsidR="005D3010" w:rsidRPr="00AF2BE7" w:rsidRDefault="005D3010" w:rsidP="00AF6DBA">
      <w:pPr>
        <w:spacing w:line="276" w:lineRule="auto"/>
        <w:rPr>
          <w:rFonts w:ascii="Ubuntu" w:hAnsi="Ubuntu"/>
          <w:sz w:val="21"/>
          <w:szCs w:val="21"/>
        </w:rPr>
      </w:pPr>
      <w:r w:rsidRPr="005D3010">
        <w:rPr>
          <w:rFonts w:ascii="Ubuntu" w:hAnsi="Ubuntu"/>
          <w:sz w:val="21"/>
          <w:szCs w:val="21"/>
        </w:rPr>
        <w:t xml:space="preserve">    </w:t>
      </w:r>
      <w:r w:rsidRPr="005D3010">
        <w:rPr>
          <w:rFonts w:ascii="Ubuntu" w:hAnsi="Ubuntu"/>
          <w:sz w:val="21"/>
          <w:szCs w:val="21"/>
          <w:lang w:val="en-US"/>
        </w:rPr>
        <w:t>u</w:t>
      </w:r>
      <w:r w:rsidRPr="00AF2BE7">
        <w:rPr>
          <w:rFonts w:ascii="Ubuntu" w:hAnsi="Ubuntu"/>
          <w:sz w:val="21"/>
          <w:szCs w:val="21"/>
        </w:rPr>
        <w:t>_</w:t>
      </w:r>
      <w:proofErr w:type="spellStart"/>
      <w:r w:rsidRPr="005D3010">
        <w:rPr>
          <w:rFonts w:ascii="Ubuntu" w:hAnsi="Ubuntu"/>
          <w:sz w:val="21"/>
          <w:szCs w:val="21"/>
          <w:lang w:val="en-US"/>
        </w:rPr>
        <w:t>i</w:t>
      </w:r>
      <w:proofErr w:type="spellEnd"/>
      <w:r w:rsidRPr="00AF2BE7">
        <w:rPr>
          <w:rFonts w:ascii="Ubuntu" w:hAnsi="Ubuntu"/>
          <w:sz w:val="21"/>
          <w:szCs w:val="21"/>
        </w:rPr>
        <w:t>+1(</w:t>
      </w:r>
      <w:r w:rsidRPr="005D3010">
        <w:rPr>
          <w:rFonts w:ascii="Ubuntu" w:hAnsi="Ubuntu"/>
          <w:sz w:val="21"/>
          <w:szCs w:val="21"/>
          <w:lang w:val="en-US"/>
        </w:rPr>
        <w:t>x</w:t>
      </w:r>
      <w:r w:rsidRPr="00AF2BE7">
        <w:rPr>
          <w:rFonts w:ascii="Ubuntu" w:hAnsi="Ubuntu"/>
          <w:sz w:val="21"/>
          <w:szCs w:val="21"/>
        </w:rPr>
        <w:t>) = (-2</w:t>
      </w:r>
      <w:r w:rsidRPr="005D3010">
        <w:rPr>
          <w:rFonts w:ascii="Ubuntu" w:hAnsi="Ubuntu"/>
          <w:sz w:val="21"/>
          <w:szCs w:val="21"/>
          <w:lang w:val="en-US"/>
        </w:rPr>
        <w:t>x</w:t>
      </w:r>
      <w:r w:rsidRPr="00AF2BE7">
        <w:rPr>
          <w:rFonts w:ascii="Ubuntu" w:hAnsi="Ubuntu"/>
          <w:sz w:val="21"/>
          <w:szCs w:val="21"/>
        </w:rPr>
        <w:t>^2*</w:t>
      </w:r>
      <w:proofErr w:type="spellStart"/>
      <w:r w:rsidRPr="005D3010">
        <w:rPr>
          <w:rFonts w:ascii="Ubuntu" w:hAnsi="Ubuntu"/>
          <w:sz w:val="21"/>
          <w:szCs w:val="21"/>
          <w:lang w:val="en-US"/>
        </w:rPr>
        <w:t>i</w:t>
      </w:r>
      <w:proofErr w:type="spellEnd"/>
      <w:r w:rsidRPr="00AF2BE7">
        <w:rPr>
          <w:rFonts w:ascii="Ubuntu" w:hAnsi="Ubuntu"/>
          <w:sz w:val="21"/>
          <w:szCs w:val="21"/>
        </w:rPr>
        <w:t>) / (2</w:t>
      </w:r>
      <w:proofErr w:type="spellStart"/>
      <w:r w:rsidRPr="005D3010">
        <w:rPr>
          <w:rFonts w:ascii="Ubuntu" w:hAnsi="Ubuntu"/>
          <w:sz w:val="21"/>
          <w:szCs w:val="21"/>
          <w:lang w:val="en-US"/>
        </w:rPr>
        <w:t>i</w:t>
      </w:r>
      <w:proofErr w:type="spellEnd"/>
      <w:r w:rsidRPr="00AF2BE7">
        <w:rPr>
          <w:rFonts w:ascii="Ubuntu" w:hAnsi="Ubuntu"/>
          <w:sz w:val="21"/>
          <w:szCs w:val="21"/>
        </w:rPr>
        <w:t xml:space="preserve">+3) * </w:t>
      </w:r>
      <w:proofErr w:type="spellStart"/>
      <w:r w:rsidRPr="005D3010">
        <w:rPr>
          <w:rFonts w:ascii="Ubuntu" w:hAnsi="Ubuntu"/>
          <w:sz w:val="21"/>
          <w:szCs w:val="21"/>
          <w:lang w:val="en-US"/>
        </w:rPr>
        <w:t>ui</w:t>
      </w:r>
      <w:proofErr w:type="spellEnd"/>
      <w:r w:rsidRPr="00AF2BE7">
        <w:rPr>
          <w:rFonts w:ascii="Ubuntu" w:hAnsi="Ubuntu"/>
          <w:sz w:val="21"/>
          <w:szCs w:val="21"/>
        </w:rPr>
        <w:t>(</w:t>
      </w:r>
      <w:r w:rsidRPr="005D3010">
        <w:rPr>
          <w:rFonts w:ascii="Ubuntu" w:hAnsi="Ubuntu"/>
          <w:sz w:val="21"/>
          <w:szCs w:val="21"/>
          <w:lang w:val="en-US"/>
        </w:rPr>
        <w:t>x</w:t>
      </w:r>
      <w:r w:rsidRPr="00AF2BE7">
        <w:rPr>
          <w:rFonts w:ascii="Ubuntu" w:hAnsi="Ubuntu"/>
          <w:sz w:val="21"/>
          <w:szCs w:val="21"/>
        </w:rPr>
        <w:t>)</w:t>
      </w:r>
    </w:p>
    <w:p w14:paraId="4EA9137F" w14:textId="758EFDFF" w:rsidR="005D3010" w:rsidRDefault="005D3010" w:rsidP="00AF6DBA">
      <w:pPr>
        <w:spacing w:line="276" w:lineRule="auto"/>
        <w:rPr>
          <w:rFonts w:ascii="Ubuntu" w:hAnsi="Ubuntu"/>
          <w:sz w:val="21"/>
          <w:szCs w:val="21"/>
        </w:rPr>
      </w:pPr>
      <w:r w:rsidRPr="005D3010">
        <w:rPr>
          <w:rFonts w:ascii="Ubuntu" w:hAnsi="Ubuntu"/>
          <w:sz w:val="21"/>
          <w:szCs w:val="21"/>
        </w:rPr>
        <w:t>При вычислении используются инструменты для динамического</w:t>
      </w:r>
    </w:p>
    <w:p w14:paraId="346D9451" w14:textId="460079D9" w:rsidR="003A5500" w:rsidRPr="00AF6DBA" w:rsidRDefault="005D3010" w:rsidP="00AF6DBA">
      <w:pPr>
        <w:spacing w:line="276" w:lineRule="auto"/>
        <w:rPr>
          <w:rFonts w:ascii="Ubuntu" w:hAnsi="Ubuntu"/>
          <w:sz w:val="21"/>
          <w:szCs w:val="21"/>
        </w:rPr>
      </w:pPr>
      <w:r w:rsidRPr="005D3010">
        <w:rPr>
          <w:rFonts w:ascii="Ubuntu" w:hAnsi="Ubuntu"/>
          <w:sz w:val="21"/>
          <w:szCs w:val="21"/>
        </w:rPr>
        <w:t>выделения необходимой памяти</w:t>
      </w:r>
    </w:p>
    <w:p w14:paraId="6ADFB98B" w14:textId="77777777" w:rsidR="003A5500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sz w:val="28"/>
          <w:szCs w:val="28"/>
        </w:rPr>
        <w:t>2) MI2:</w:t>
      </w:r>
    </w:p>
    <w:p w14:paraId="46D7E046" w14:textId="43B43016" w:rsidR="00A34154" w:rsidRPr="00E37FA6" w:rsidRDefault="00A34154">
      <w:pPr>
        <w:spacing w:line="360" w:lineRule="auto"/>
        <w:rPr>
          <w:rFonts w:ascii="Ubuntu" w:hAnsi="Ubuntu"/>
          <w:sz w:val="21"/>
          <w:szCs w:val="21"/>
        </w:rPr>
      </w:pPr>
      <w:r w:rsidRPr="00A34154">
        <w:rPr>
          <w:rFonts w:ascii="Ubuntu" w:hAnsi="Ubuntu"/>
          <w:sz w:val="21"/>
          <w:szCs w:val="21"/>
        </w:rPr>
        <w:t xml:space="preserve">Введите X из диапазона (-1, 1): </w:t>
      </w:r>
      <w:r w:rsidR="00E37FA6" w:rsidRPr="00E37FA6">
        <w:rPr>
          <w:rFonts w:ascii="Ubuntu" w:hAnsi="Ubuntu"/>
          <w:sz w:val="21"/>
          <w:szCs w:val="21"/>
        </w:rPr>
        <w:t>&lt;</w:t>
      </w:r>
      <w:r w:rsidR="00E37FA6">
        <w:rPr>
          <w:rFonts w:ascii="Ubuntu" w:hAnsi="Ubuntu"/>
          <w:sz w:val="21"/>
          <w:szCs w:val="21"/>
        </w:rPr>
        <w:t>вещественное число в обычном или научном представлении</w:t>
      </w:r>
      <w:r w:rsidR="00E37FA6" w:rsidRPr="00E37FA6">
        <w:rPr>
          <w:rFonts w:ascii="Ubuntu" w:hAnsi="Ubuntu"/>
          <w:sz w:val="21"/>
          <w:szCs w:val="21"/>
        </w:rPr>
        <w:t>&gt;</w:t>
      </w:r>
    </w:p>
    <w:p w14:paraId="61364399" w14:textId="14236A40" w:rsidR="00A34154" w:rsidRPr="00E37FA6" w:rsidRDefault="00A34154">
      <w:pPr>
        <w:spacing w:line="360" w:lineRule="auto"/>
        <w:rPr>
          <w:sz w:val="28"/>
          <w:szCs w:val="28"/>
        </w:rPr>
      </w:pPr>
      <w:r w:rsidRPr="00E37FA6">
        <w:rPr>
          <w:sz w:val="28"/>
          <w:szCs w:val="28"/>
        </w:rPr>
        <w:t xml:space="preserve">3) </w:t>
      </w:r>
      <w:r>
        <w:rPr>
          <w:sz w:val="28"/>
          <w:szCs w:val="28"/>
          <w:lang w:val="en-US"/>
        </w:rPr>
        <w:t>MI</w:t>
      </w:r>
      <w:r w:rsidRPr="00E37FA6">
        <w:rPr>
          <w:sz w:val="28"/>
          <w:szCs w:val="28"/>
        </w:rPr>
        <w:t>3:</w:t>
      </w:r>
    </w:p>
    <w:p w14:paraId="2DAFC456" w14:textId="7F016A61" w:rsidR="00A34154" w:rsidRPr="00E37FA6" w:rsidRDefault="00A34154">
      <w:pPr>
        <w:spacing w:line="360" w:lineRule="auto"/>
        <w:rPr>
          <w:rFonts w:ascii="Ubuntu" w:hAnsi="Ubuntu"/>
          <w:sz w:val="21"/>
          <w:szCs w:val="21"/>
        </w:rPr>
      </w:pPr>
      <w:r w:rsidRPr="00A34154">
        <w:rPr>
          <w:rFonts w:ascii="Ubuntu" w:hAnsi="Ubuntu"/>
          <w:sz w:val="21"/>
          <w:szCs w:val="21"/>
        </w:rPr>
        <w:t>Введите</w:t>
      </w:r>
      <w:r w:rsidRPr="00E37FA6">
        <w:rPr>
          <w:rFonts w:ascii="Ubuntu" w:hAnsi="Ubuntu"/>
          <w:sz w:val="21"/>
          <w:szCs w:val="21"/>
        </w:rPr>
        <w:t xml:space="preserve"> </w:t>
      </w:r>
      <w:r w:rsidRPr="00A34154">
        <w:rPr>
          <w:rFonts w:ascii="Ubuntu" w:hAnsi="Ubuntu"/>
          <w:sz w:val="21"/>
          <w:szCs w:val="21"/>
          <w:lang w:val="en-US"/>
        </w:rPr>
        <w:t>e</w:t>
      </w:r>
      <w:r w:rsidRPr="00E37FA6">
        <w:rPr>
          <w:rFonts w:ascii="Ubuntu" w:hAnsi="Ubuntu"/>
          <w:sz w:val="21"/>
          <w:szCs w:val="21"/>
        </w:rPr>
        <w:t xml:space="preserve"> </w:t>
      </w:r>
      <w:r w:rsidRPr="00A34154">
        <w:rPr>
          <w:rFonts w:ascii="Ubuntu" w:hAnsi="Ubuntu"/>
          <w:sz w:val="21"/>
          <w:szCs w:val="21"/>
        </w:rPr>
        <w:t>из</w:t>
      </w:r>
      <w:r w:rsidRPr="00E37FA6">
        <w:rPr>
          <w:rFonts w:ascii="Ubuntu" w:hAnsi="Ubuntu"/>
          <w:sz w:val="21"/>
          <w:szCs w:val="21"/>
        </w:rPr>
        <w:t xml:space="preserve"> </w:t>
      </w:r>
      <w:r w:rsidRPr="00A34154">
        <w:rPr>
          <w:rFonts w:ascii="Ubuntu" w:hAnsi="Ubuntu"/>
          <w:sz w:val="21"/>
          <w:szCs w:val="21"/>
        </w:rPr>
        <w:t>диапазона</w:t>
      </w:r>
      <w:r w:rsidRPr="00E37FA6">
        <w:rPr>
          <w:rFonts w:ascii="Ubuntu" w:hAnsi="Ubuntu"/>
          <w:sz w:val="21"/>
          <w:szCs w:val="21"/>
        </w:rPr>
        <w:t xml:space="preserve"> (0, 1): </w:t>
      </w:r>
      <w:r w:rsidR="00E37FA6" w:rsidRPr="00E37FA6">
        <w:rPr>
          <w:rFonts w:ascii="Ubuntu" w:hAnsi="Ubuntu"/>
          <w:sz w:val="21"/>
          <w:szCs w:val="21"/>
        </w:rPr>
        <w:t>&lt;</w:t>
      </w:r>
      <w:r w:rsidR="00E37FA6">
        <w:rPr>
          <w:rFonts w:ascii="Ubuntu" w:hAnsi="Ubuntu"/>
          <w:sz w:val="21"/>
          <w:szCs w:val="21"/>
        </w:rPr>
        <w:t>вещественное число в обычном или научном представлении</w:t>
      </w:r>
      <w:r w:rsidR="00E37FA6" w:rsidRPr="00E37FA6">
        <w:rPr>
          <w:rFonts w:ascii="Ubuntu" w:hAnsi="Ubuntu"/>
          <w:sz w:val="21"/>
          <w:szCs w:val="21"/>
        </w:rPr>
        <w:t>&gt;</w:t>
      </w:r>
    </w:p>
    <w:p w14:paraId="0B51BFDA" w14:textId="741E951B" w:rsidR="00AF6DBA" w:rsidRPr="00AF2BE7" w:rsidRDefault="00B4666E">
      <w:pPr>
        <w:spacing w:line="360" w:lineRule="auto"/>
        <w:rPr>
          <w:sz w:val="28"/>
          <w:szCs w:val="28"/>
        </w:rPr>
      </w:pPr>
      <w:r w:rsidRPr="00AF2BE7">
        <w:rPr>
          <w:sz w:val="28"/>
          <w:szCs w:val="28"/>
        </w:rPr>
        <w:t xml:space="preserve">3) </w:t>
      </w:r>
      <w:r w:rsidRPr="00AF6DBA">
        <w:rPr>
          <w:sz w:val="28"/>
          <w:szCs w:val="28"/>
          <w:lang w:val="en-US"/>
        </w:rPr>
        <w:t>MO</w:t>
      </w:r>
      <w:r w:rsidR="00A34154" w:rsidRPr="00AF2BE7">
        <w:rPr>
          <w:sz w:val="28"/>
          <w:szCs w:val="28"/>
        </w:rPr>
        <w:t>4</w:t>
      </w:r>
      <w:r w:rsidRPr="00AF2BE7">
        <w:rPr>
          <w:sz w:val="28"/>
          <w:szCs w:val="28"/>
        </w:rPr>
        <w:t>:</w:t>
      </w:r>
    </w:p>
    <w:p w14:paraId="0782D364" w14:textId="744F7825" w:rsidR="00AF6DBA" w:rsidRPr="00AF6DBA" w:rsidRDefault="00AF6DBA" w:rsidP="00AF6DBA">
      <w:pPr>
        <w:spacing w:line="276" w:lineRule="auto"/>
        <w:rPr>
          <w:rFonts w:ascii="Ubuntu" w:hAnsi="Ubuntu"/>
          <w:sz w:val="21"/>
          <w:szCs w:val="21"/>
        </w:rPr>
      </w:pPr>
      <w:r w:rsidRPr="00AF6DBA">
        <w:rPr>
          <w:rFonts w:ascii="Ubuntu" w:hAnsi="Ubuntu"/>
          <w:sz w:val="21"/>
          <w:szCs w:val="21"/>
        </w:rPr>
        <w:t xml:space="preserve">|         </w:t>
      </w:r>
      <w:r>
        <w:rPr>
          <w:rFonts w:ascii="Ubuntu" w:hAnsi="Ubuntu"/>
          <w:sz w:val="21"/>
          <w:szCs w:val="21"/>
        </w:rPr>
        <w:t xml:space="preserve"> </w:t>
      </w:r>
      <w:proofErr w:type="spellStart"/>
      <w:r w:rsidRPr="00AF6DBA">
        <w:rPr>
          <w:rFonts w:ascii="Ubuntu" w:hAnsi="Ubuntu"/>
          <w:sz w:val="21"/>
          <w:szCs w:val="21"/>
          <w:lang w:val="en-US"/>
        </w:rPr>
        <w:t>i</w:t>
      </w:r>
      <w:proofErr w:type="spellEnd"/>
      <w:r w:rsidRPr="00AF6DBA">
        <w:rPr>
          <w:rFonts w:ascii="Ubuntu" w:hAnsi="Ubuntu"/>
          <w:sz w:val="21"/>
          <w:szCs w:val="21"/>
        </w:rPr>
        <w:t xml:space="preserve">|              </w:t>
      </w:r>
      <w:r>
        <w:rPr>
          <w:rFonts w:ascii="Ubuntu" w:hAnsi="Ubuntu"/>
          <w:sz w:val="21"/>
          <w:szCs w:val="21"/>
        </w:rPr>
        <w:t xml:space="preserve"> </w:t>
      </w:r>
      <w:r>
        <w:rPr>
          <w:rFonts w:ascii="Ubuntu" w:hAnsi="Ubuntu"/>
          <w:sz w:val="21"/>
          <w:szCs w:val="21"/>
        </w:rPr>
        <w:tab/>
        <w:t xml:space="preserve"> </w:t>
      </w:r>
      <w:r>
        <w:rPr>
          <w:rFonts w:ascii="Ubuntu" w:hAnsi="Ubuntu"/>
          <w:sz w:val="21"/>
          <w:szCs w:val="21"/>
        </w:rPr>
        <w:tab/>
        <w:t xml:space="preserve">           </w:t>
      </w:r>
      <w:r w:rsidRPr="00AF6DBA">
        <w:rPr>
          <w:rFonts w:ascii="Ubuntu" w:hAnsi="Ubuntu"/>
          <w:sz w:val="21"/>
          <w:szCs w:val="21"/>
          <w:lang w:val="en-US"/>
        </w:rPr>
        <w:t>u</w:t>
      </w:r>
      <w:r w:rsidRPr="00AF6DBA">
        <w:rPr>
          <w:rFonts w:ascii="Ubuntu" w:hAnsi="Ubuntu"/>
          <w:sz w:val="21"/>
          <w:szCs w:val="21"/>
        </w:rPr>
        <w:t>_</w:t>
      </w:r>
      <w:proofErr w:type="spellStart"/>
      <w:r w:rsidRPr="00AF6DBA">
        <w:rPr>
          <w:rFonts w:ascii="Ubuntu" w:hAnsi="Ubuntu"/>
          <w:sz w:val="21"/>
          <w:szCs w:val="21"/>
          <w:lang w:val="en-US"/>
        </w:rPr>
        <w:t>i</w:t>
      </w:r>
      <w:proofErr w:type="spellEnd"/>
      <w:r w:rsidRPr="00AF6DBA">
        <w:rPr>
          <w:rFonts w:ascii="Ubuntu" w:hAnsi="Ubuntu"/>
          <w:sz w:val="21"/>
          <w:szCs w:val="21"/>
        </w:rPr>
        <w:t>(</w:t>
      </w:r>
      <w:r w:rsidRPr="00AF6DBA">
        <w:rPr>
          <w:rFonts w:ascii="Ubuntu" w:hAnsi="Ubuntu"/>
          <w:sz w:val="21"/>
          <w:szCs w:val="21"/>
          <w:lang w:val="en-US"/>
        </w:rPr>
        <w:t>x</w:t>
      </w:r>
      <w:r w:rsidRPr="00AF6DBA">
        <w:rPr>
          <w:rFonts w:ascii="Ubuntu" w:hAnsi="Ubuntu"/>
          <w:sz w:val="21"/>
          <w:szCs w:val="21"/>
        </w:rPr>
        <w:t xml:space="preserve">)|              </w:t>
      </w:r>
      <w:r w:rsidRPr="00AF6DBA">
        <w:rPr>
          <w:rFonts w:ascii="Ubuntu" w:hAnsi="Ubuntu"/>
          <w:sz w:val="21"/>
          <w:szCs w:val="21"/>
        </w:rPr>
        <w:tab/>
      </w:r>
      <w:r w:rsidRPr="00AF6DBA">
        <w:rPr>
          <w:rFonts w:ascii="Ubuntu" w:hAnsi="Ubuntu"/>
          <w:sz w:val="21"/>
          <w:szCs w:val="21"/>
        </w:rPr>
        <w:tab/>
      </w:r>
      <w:proofErr w:type="gramStart"/>
      <w:r w:rsidRPr="00AF6DBA">
        <w:rPr>
          <w:rFonts w:ascii="Ubuntu" w:hAnsi="Ubuntu"/>
          <w:sz w:val="21"/>
          <w:szCs w:val="21"/>
        </w:rPr>
        <w:tab/>
      </w:r>
      <w:r>
        <w:rPr>
          <w:rFonts w:ascii="Ubuntu" w:hAnsi="Ubuntu"/>
          <w:sz w:val="21"/>
          <w:szCs w:val="21"/>
        </w:rPr>
        <w:t xml:space="preserve">  </w:t>
      </w:r>
      <w:r w:rsidRPr="00AF6DBA">
        <w:rPr>
          <w:rFonts w:ascii="Ubuntu" w:hAnsi="Ubuntu"/>
          <w:sz w:val="21"/>
          <w:szCs w:val="21"/>
          <w:lang w:val="en-US"/>
        </w:rPr>
        <w:t>s</w:t>
      </w:r>
      <w:proofErr w:type="gramEnd"/>
      <w:r w:rsidRPr="00AF6DBA">
        <w:rPr>
          <w:rFonts w:ascii="Ubuntu" w:hAnsi="Ubuntu"/>
          <w:sz w:val="21"/>
          <w:szCs w:val="21"/>
        </w:rPr>
        <w:t>_</w:t>
      </w:r>
      <w:proofErr w:type="spellStart"/>
      <w:r w:rsidRPr="00AF6DBA">
        <w:rPr>
          <w:rFonts w:ascii="Ubuntu" w:hAnsi="Ubuntu"/>
          <w:sz w:val="21"/>
          <w:szCs w:val="21"/>
          <w:lang w:val="en-US"/>
        </w:rPr>
        <w:t>i</w:t>
      </w:r>
      <w:proofErr w:type="spellEnd"/>
      <w:r w:rsidRPr="00AF6DBA">
        <w:rPr>
          <w:rFonts w:ascii="Ubuntu" w:hAnsi="Ubuntu"/>
          <w:sz w:val="21"/>
          <w:szCs w:val="21"/>
        </w:rPr>
        <w:t>(</w:t>
      </w:r>
      <w:r w:rsidRPr="00AF6DBA">
        <w:rPr>
          <w:rFonts w:ascii="Ubuntu" w:hAnsi="Ubuntu"/>
          <w:sz w:val="21"/>
          <w:szCs w:val="21"/>
          <w:lang w:val="en-US"/>
        </w:rPr>
        <w:t>x</w:t>
      </w:r>
      <w:r w:rsidRPr="00AF6DBA">
        <w:rPr>
          <w:rFonts w:ascii="Ubuntu" w:hAnsi="Ubuntu"/>
          <w:sz w:val="21"/>
          <w:szCs w:val="21"/>
        </w:rPr>
        <w:t>)|</w:t>
      </w:r>
    </w:p>
    <w:p w14:paraId="40F445A5" w14:textId="5084E798" w:rsidR="00AF6DBA" w:rsidRPr="00AF6DBA" w:rsidRDefault="00AF6DBA" w:rsidP="00AF6DBA">
      <w:pPr>
        <w:spacing w:line="276" w:lineRule="auto"/>
        <w:rPr>
          <w:rFonts w:ascii="Ubuntu" w:hAnsi="Ubuntu"/>
          <w:sz w:val="21"/>
          <w:szCs w:val="21"/>
        </w:rPr>
      </w:pPr>
      <w:r w:rsidRPr="00AF6DBA">
        <w:rPr>
          <w:rFonts w:ascii="Ubuntu" w:hAnsi="Ubuntu"/>
          <w:sz w:val="21"/>
          <w:szCs w:val="21"/>
        </w:rPr>
        <w:t>|         1|</w:t>
      </w:r>
      <w:r>
        <w:rPr>
          <w:rFonts w:ascii="Ubuntu" w:hAnsi="Ubuntu"/>
          <w:sz w:val="21"/>
          <w:szCs w:val="21"/>
        </w:rPr>
        <w:t xml:space="preserve"> </w:t>
      </w:r>
      <w:r w:rsidRPr="00AF6DBA">
        <w:rPr>
          <w:rFonts w:ascii="Ubuntu" w:hAnsi="Ubuntu"/>
          <w:sz w:val="21"/>
          <w:szCs w:val="21"/>
        </w:rPr>
        <w:t>&lt;</w:t>
      </w:r>
      <w:r>
        <w:rPr>
          <w:rFonts w:ascii="Ubuntu" w:hAnsi="Ubuntu"/>
          <w:sz w:val="21"/>
          <w:szCs w:val="21"/>
        </w:rPr>
        <w:t>число</w:t>
      </w:r>
      <w:r w:rsidRPr="00AF6DBA">
        <w:rPr>
          <w:rFonts w:ascii="Ubuntu" w:hAnsi="Ubuntu"/>
          <w:sz w:val="21"/>
          <w:szCs w:val="21"/>
        </w:rPr>
        <w:t xml:space="preserve"> </w:t>
      </w:r>
      <w:r>
        <w:rPr>
          <w:rFonts w:ascii="Ubuntu" w:hAnsi="Ubuntu"/>
          <w:sz w:val="21"/>
          <w:szCs w:val="21"/>
        </w:rPr>
        <w:t>с</w:t>
      </w:r>
      <w:r w:rsidRPr="00AF6DBA">
        <w:rPr>
          <w:rFonts w:ascii="Ubuntu" w:hAnsi="Ubuntu"/>
          <w:sz w:val="21"/>
          <w:szCs w:val="21"/>
        </w:rPr>
        <w:t xml:space="preserve"> </w:t>
      </w:r>
      <w:r>
        <w:rPr>
          <w:rFonts w:ascii="Ubuntu" w:hAnsi="Ubuntu"/>
          <w:sz w:val="21"/>
          <w:szCs w:val="21"/>
        </w:rPr>
        <w:t xml:space="preserve">точностью до 10 </w:t>
      </w:r>
      <w:proofErr w:type="gramStart"/>
      <w:r>
        <w:rPr>
          <w:rFonts w:ascii="Ubuntu" w:hAnsi="Ubuntu"/>
          <w:sz w:val="21"/>
          <w:szCs w:val="21"/>
        </w:rPr>
        <w:t>знаков</w:t>
      </w:r>
      <w:r w:rsidRPr="00AF6DBA">
        <w:rPr>
          <w:rFonts w:ascii="Ubuntu" w:hAnsi="Ubuntu"/>
          <w:sz w:val="21"/>
          <w:szCs w:val="21"/>
        </w:rPr>
        <w:t>&gt;|</w:t>
      </w:r>
      <w:proofErr w:type="gramEnd"/>
      <w:r w:rsidRPr="00AF6DBA">
        <w:rPr>
          <w:rFonts w:ascii="Ubuntu" w:hAnsi="Ubuntu"/>
          <w:sz w:val="21"/>
          <w:szCs w:val="21"/>
        </w:rPr>
        <w:t>&lt;</w:t>
      </w:r>
      <w:r>
        <w:rPr>
          <w:rFonts w:ascii="Ubuntu" w:hAnsi="Ubuntu"/>
          <w:sz w:val="21"/>
          <w:szCs w:val="21"/>
        </w:rPr>
        <w:t>число</w:t>
      </w:r>
      <w:r w:rsidRPr="00AF6DBA">
        <w:rPr>
          <w:rFonts w:ascii="Ubuntu" w:hAnsi="Ubuntu"/>
          <w:sz w:val="21"/>
          <w:szCs w:val="21"/>
        </w:rPr>
        <w:t xml:space="preserve"> </w:t>
      </w:r>
      <w:r>
        <w:rPr>
          <w:rFonts w:ascii="Ubuntu" w:hAnsi="Ubuntu"/>
          <w:sz w:val="21"/>
          <w:szCs w:val="21"/>
        </w:rPr>
        <w:t>с</w:t>
      </w:r>
      <w:r w:rsidRPr="00AF6DBA">
        <w:rPr>
          <w:rFonts w:ascii="Ubuntu" w:hAnsi="Ubuntu"/>
          <w:sz w:val="21"/>
          <w:szCs w:val="21"/>
        </w:rPr>
        <w:t xml:space="preserve"> </w:t>
      </w:r>
      <w:r>
        <w:rPr>
          <w:rFonts w:ascii="Ubuntu" w:hAnsi="Ubuntu"/>
          <w:sz w:val="21"/>
          <w:szCs w:val="21"/>
        </w:rPr>
        <w:t>точностью до 10 знаков</w:t>
      </w:r>
      <w:r w:rsidRPr="00AF6DBA">
        <w:rPr>
          <w:rFonts w:ascii="Ubuntu" w:hAnsi="Ubuntu"/>
          <w:sz w:val="21"/>
          <w:szCs w:val="21"/>
        </w:rPr>
        <w:t>&gt;|</w:t>
      </w:r>
    </w:p>
    <w:p w14:paraId="7620AC1F" w14:textId="4DB6D9F9" w:rsidR="00AF6DBA" w:rsidRDefault="00AF6DBA" w:rsidP="00AF6DBA">
      <w:pPr>
        <w:spacing w:line="276" w:lineRule="auto"/>
        <w:rPr>
          <w:rFonts w:ascii="Ubuntu" w:hAnsi="Ubuntu"/>
          <w:sz w:val="21"/>
          <w:szCs w:val="21"/>
        </w:rPr>
      </w:pPr>
      <w:r w:rsidRPr="00AF6DBA">
        <w:rPr>
          <w:rFonts w:ascii="Ubuntu" w:hAnsi="Ubuntu"/>
          <w:sz w:val="21"/>
          <w:szCs w:val="21"/>
        </w:rPr>
        <w:t>|         2|</w:t>
      </w:r>
      <w:r>
        <w:rPr>
          <w:rFonts w:ascii="Ubuntu" w:hAnsi="Ubuntu"/>
          <w:sz w:val="21"/>
          <w:szCs w:val="21"/>
        </w:rPr>
        <w:t xml:space="preserve"> </w:t>
      </w:r>
      <w:r w:rsidRPr="00AF6DBA">
        <w:rPr>
          <w:rFonts w:ascii="Ubuntu" w:hAnsi="Ubuntu"/>
          <w:sz w:val="21"/>
          <w:szCs w:val="21"/>
        </w:rPr>
        <w:t>&lt;</w:t>
      </w:r>
      <w:r>
        <w:rPr>
          <w:rFonts w:ascii="Ubuntu" w:hAnsi="Ubuntu"/>
          <w:sz w:val="21"/>
          <w:szCs w:val="21"/>
        </w:rPr>
        <w:t>число</w:t>
      </w:r>
      <w:r w:rsidRPr="00AF6DBA">
        <w:rPr>
          <w:rFonts w:ascii="Ubuntu" w:hAnsi="Ubuntu"/>
          <w:sz w:val="21"/>
          <w:szCs w:val="21"/>
        </w:rPr>
        <w:t xml:space="preserve"> </w:t>
      </w:r>
      <w:r>
        <w:rPr>
          <w:rFonts w:ascii="Ubuntu" w:hAnsi="Ubuntu"/>
          <w:sz w:val="21"/>
          <w:szCs w:val="21"/>
        </w:rPr>
        <w:t>с</w:t>
      </w:r>
      <w:r w:rsidRPr="00AF6DBA">
        <w:rPr>
          <w:rFonts w:ascii="Ubuntu" w:hAnsi="Ubuntu"/>
          <w:sz w:val="21"/>
          <w:szCs w:val="21"/>
        </w:rPr>
        <w:t xml:space="preserve"> </w:t>
      </w:r>
      <w:r>
        <w:rPr>
          <w:rFonts w:ascii="Ubuntu" w:hAnsi="Ubuntu"/>
          <w:sz w:val="21"/>
          <w:szCs w:val="21"/>
        </w:rPr>
        <w:t xml:space="preserve">точностью до 10 </w:t>
      </w:r>
      <w:proofErr w:type="gramStart"/>
      <w:r>
        <w:rPr>
          <w:rFonts w:ascii="Ubuntu" w:hAnsi="Ubuntu"/>
          <w:sz w:val="21"/>
          <w:szCs w:val="21"/>
        </w:rPr>
        <w:t>знаков</w:t>
      </w:r>
      <w:r w:rsidRPr="00AF6DBA">
        <w:rPr>
          <w:rFonts w:ascii="Ubuntu" w:hAnsi="Ubuntu"/>
          <w:sz w:val="21"/>
          <w:szCs w:val="21"/>
        </w:rPr>
        <w:t>&gt;|</w:t>
      </w:r>
      <w:proofErr w:type="gramEnd"/>
      <w:r w:rsidRPr="00AF6DBA">
        <w:rPr>
          <w:rFonts w:ascii="Ubuntu" w:hAnsi="Ubuntu"/>
          <w:sz w:val="21"/>
          <w:szCs w:val="21"/>
        </w:rPr>
        <w:t>&lt;</w:t>
      </w:r>
      <w:r>
        <w:rPr>
          <w:rFonts w:ascii="Ubuntu" w:hAnsi="Ubuntu"/>
          <w:sz w:val="21"/>
          <w:szCs w:val="21"/>
        </w:rPr>
        <w:t>число</w:t>
      </w:r>
      <w:r w:rsidRPr="00AF6DBA">
        <w:rPr>
          <w:rFonts w:ascii="Ubuntu" w:hAnsi="Ubuntu"/>
          <w:sz w:val="21"/>
          <w:szCs w:val="21"/>
        </w:rPr>
        <w:t xml:space="preserve"> </w:t>
      </w:r>
      <w:r>
        <w:rPr>
          <w:rFonts w:ascii="Ubuntu" w:hAnsi="Ubuntu"/>
          <w:sz w:val="21"/>
          <w:szCs w:val="21"/>
        </w:rPr>
        <w:t>с</w:t>
      </w:r>
      <w:r w:rsidRPr="00AF6DBA">
        <w:rPr>
          <w:rFonts w:ascii="Ubuntu" w:hAnsi="Ubuntu"/>
          <w:sz w:val="21"/>
          <w:szCs w:val="21"/>
        </w:rPr>
        <w:t xml:space="preserve"> </w:t>
      </w:r>
      <w:r>
        <w:rPr>
          <w:rFonts w:ascii="Ubuntu" w:hAnsi="Ubuntu"/>
          <w:sz w:val="21"/>
          <w:szCs w:val="21"/>
        </w:rPr>
        <w:t>точностью до 10 знаков</w:t>
      </w:r>
      <w:r w:rsidRPr="00AF6DBA">
        <w:rPr>
          <w:rFonts w:ascii="Ubuntu" w:hAnsi="Ubuntu"/>
          <w:sz w:val="21"/>
          <w:szCs w:val="21"/>
        </w:rPr>
        <w:t>&gt;|</w:t>
      </w:r>
    </w:p>
    <w:p w14:paraId="7AD4FB66" w14:textId="65ABBA58" w:rsidR="00AF6DBA" w:rsidRPr="00AF2BE7" w:rsidRDefault="00AF6DBA" w:rsidP="00AF6DBA">
      <w:pPr>
        <w:spacing w:line="276" w:lineRule="auto"/>
        <w:rPr>
          <w:rFonts w:ascii="Ubuntu" w:hAnsi="Ubuntu"/>
          <w:sz w:val="21"/>
          <w:szCs w:val="21"/>
        </w:rPr>
      </w:pPr>
      <w:r w:rsidRPr="00AF2BE7">
        <w:rPr>
          <w:rFonts w:ascii="Ubuntu" w:hAnsi="Ubuntu"/>
          <w:sz w:val="21"/>
          <w:szCs w:val="21"/>
        </w:rPr>
        <w:t>…</w:t>
      </w:r>
    </w:p>
    <w:p w14:paraId="13A245E1" w14:textId="535F8EA5" w:rsidR="00AF6DBA" w:rsidRPr="00AF2BE7" w:rsidRDefault="00AF6DBA" w:rsidP="00AF6DBA">
      <w:pPr>
        <w:spacing w:line="276" w:lineRule="auto"/>
        <w:rPr>
          <w:rFonts w:ascii="Ubuntu" w:hAnsi="Ubuntu"/>
          <w:sz w:val="21"/>
          <w:szCs w:val="21"/>
        </w:rPr>
      </w:pPr>
      <w:r w:rsidRPr="00AF2BE7">
        <w:rPr>
          <w:rFonts w:ascii="Ubuntu" w:hAnsi="Ubuntu"/>
          <w:sz w:val="21"/>
          <w:szCs w:val="21"/>
        </w:rPr>
        <w:t>…</w:t>
      </w:r>
    </w:p>
    <w:p w14:paraId="25F969D0" w14:textId="6D6E48C4" w:rsidR="00AF6DBA" w:rsidRDefault="00AF6DBA" w:rsidP="00AF6DBA">
      <w:pPr>
        <w:spacing w:line="276" w:lineRule="auto"/>
        <w:rPr>
          <w:rFonts w:ascii="Ubuntu" w:hAnsi="Ubuntu"/>
          <w:sz w:val="21"/>
          <w:szCs w:val="21"/>
        </w:rPr>
      </w:pPr>
      <w:r w:rsidRPr="00AF6DBA">
        <w:rPr>
          <w:rFonts w:ascii="Ubuntu" w:hAnsi="Ubuntu"/>
          <w:sz w:val="21"/>
          <w:szCs w:val="21"/>
        </w:rPr>
        <w:t xml:space="preserve">|     </w:t>
      </w:r>
      <w:r>
        <w:rPr>
          <w:rFonts w:ascii="Ubuntu" w:hAnsi="Ubuntu"/>
          <w:sz w:val="21"/>
          <w:szCs w:val="21"/>
          <w:lang w:val="en-US"/>
        </w:rPr>
        <w:t>n</w:t>
      </w:r>
      <w:r w:rsidRPr="00AF6DBA">
        <w:rPr>
          <w:rFonts w:ascii="Ubuntu" w:hAnsi="Ubuntu"/>
          <w:sz w:val="21"/>
          <w:szCs w:val="21"/>
        </w:rPr>
        <w:t>-1|</w:t>
      </w:r>
      <w:r>
        <w:rPr>
          <w:rFonts w:ascii="Ubuntu" w:hAnsi="Ubuntu"/>
          <w:sz w:val="21"/>
          <w:szCs w:val="21"/>
        </w:rPr>
        <w:t xml:space="preserve"> </w:t>
      </w:r>
      <w:r w:rsidRPr="00AF6DBA">
        <w:rPr>
          <w:rFonts w:ascii="Ubuntu" w:hAnsi="Ubuntu"/>
          <w:sz w:val="21"/>
          <w:szCs w:val="21"/>
        </w:rPr>
        <w:t>&lt;</w:t>
      </w:r>
      <w:r>
        <w:rPr>
          <w:rFonts w:ascii="Ubuntu" w:hAnsi="Ubuntu"/>
          <w:sz w:val="21"/>
          <w:szCs w:val="21"/>
        </w:rPr>
        <w:t>число</w:t>
      </w:r>
      <w:r w:rsidRPr="00AF6DBA">
        <w:rPr>
          <w:rFonts w:ascii="Ubuntu" w:hAnsi="Ubuntu"/>
          <w:sz w:val="21"/>
          <w:szCs w:val="21"/>
        </w:rPr>
        <w:t xml:space="preserve"> </w:t>
      </w:r>
      <w:r>
        <w:rPr>
          <w:rFonts w:ascii="Ubuntu" w:hAnsi="Ubuntu"/>
          <w:sz w:val="21"/>
          <w:szCs w:val="21"/>
        </w:rPr>
        <w:t>с</w:t>
      </w:r>
      <w:r w:rsidRPr="00AF6DBA">
        <w:rPr>
          <w:rFonts w:ascii="Ubuntu" w:hAnsi="Ubuntu"/>
          <w:sz w:val="21"/>
          <w:szCs w:val="21"/>
        </w:rPr>
        <w:t xml:space="preserve"> </w:t>
      </w:r>
      <w:r>
        <w:rPr>
          <w:rFonts w:ascii="Ubuntu" w:hAnsi="Ubuntu"/>
          <w:sz w:val="21"/>
          <w:szCs w:val="21"/>
        </w:rPr>
        <w:t xml:space="preserve">точностью до 10 </w:t>
      </w:r>
      <w:proofErr w:type="gramStart"/>
      <w:r>
        <w:rPr>
          <w:rFonts w:ascii="Ubuntu" w:hAnsi="Ubuntu"/>
          <w:sz w:val="21"/>
          <w:szCs w:val="21"/>
        </w:rPr>
        <w:t>знаков</w:t>
      </w:r>
      <w:r w:rsidRPr="00AF6DBA">
        <w:rPr>
          <w:rFonts w:ascii="Ubuntu" w:hAnsi="Ubuntu"/>
          <w:sz w:val="21"/>
          <w:szCs w:val="21"/>
        </w:rPr>
        <w:t>&gt;|</w:t>
      </w:r>
      <w:proofErr w:type="gramEnd"/>
      <w:r w:rsidRPr="00AF6DBA">
        <w:rPr>
          <w:rFonts w:ascii="Ubuntu" w:hAnsi="Ubuntu"/>
          <w:sz w:val="21"/>
          <w:szCs w:val="21"/>
        </w:rPr>
        <w:t>&lt;</w:t>
      </w:r>
      <w:r>
        <w:rPr>
          <w:rFonts w:ascii="Ubuntu" w:hAnsi="Ubuntu"/>
          <w:sz w:val="21"/>
          <w:szCs w:val="21"/>
        </w:rPr>
        <w:t>число</w:t>
      </w:r>
      <w:r w:rsidRPr="00AF6DBA">
        <w:rPr>
          <w:rFonts w:ascii="Ubuntu" w:hAnsi="Ubuntu"/>
          <w:sz w:val="21"/>
          <w:szCs w:val="21"/>
        </w:rPr>
        <w:t xml:space="preserve"> </w:t>
      </w:r>
      <w:r>
        <w:rPr>
          <w:rFonts w:ascii="Ubuntu" w:hAnsi="Ubuntu"/>
          <w:sz w:val="21"/>
          <w:szCs w:val="21"/>
        </w:rPr>
        <w:t>с</w:t>
      </w:r>
      <w:r w:rsidRPr="00AF6DBA">
        <w:rPr>
          <w:rFonts w:ascii="Ubuntu" w:hAnsi="Ubuntu"/>
          <w:sz w:val="21"/>
          <w:szCs w:val="21"/>
        </w:rPr>
        <w:t xml:space="preserve"> </w:t>
      </w:r>
      <w:r>
        <w:rPr>
          <w:rFonts w:ascii="Ubuntu" w:hAnsi="Ubuntu"/>
          <w:sz w:val="21"/>
          <w:szCs w:val="21"/>
        </w:rPr>
        <w:t>точностью до 10 знаков</w:t>
      </w:r>
      <w:r w:rsidRPr="00AF6DBA">
        <w:rPr>
          <w:rFonts w:ascii="Ubuntu" w:hAnsi="Ubuntu"/>
          <w:sz w:val="21"/>
          <w:szCs w:val="21"/>
        </w:rPr>
        <w:t>&gt;|</w:t>
      </w:r>
    </w:p>
    <w:p w14:paraId="5DCF70F9" w14:textId="626F932E" w:rsidR="00AF6DBA" w:rsidRDefault="00AF6DBA" w:rsidP="00AF6DBA">
      <w:pPr>
        <w:spacing w:line="276" w:lineRule="auto"/>
        <w:rPr>
          <w:rFonts w:ascii="Ubuntu" w:hAnsi="Ubuntu"/>
          <w:sz w:val="21"/>
          <w:szCs w:val="21"/>
        </w:rPr>
      </w:pPr>
      <w:r w:rsidRPr="00AF6DBA">
        <w:rPr>
          <w:rFonts w:ascii="Ubuntu" w:hAnsi="Ubuntu"/>
          <w:sz w:val="21"/>
          <w:szCs w:val="21"/>
        </w:rPr>
        <w:t xml:space="preserve">|         </w:t>
      </w:r>
      <w:r>
        <w:rPr>
          <w:rFonts w:ascii="Ubuntu" w:hAnsi="Ubuntu"/>
          <w:sz w:val="21"/>
          <w:szCs w:val="21"/>
          <w:lang w:val="en-US"/>
        </w:rPr>
        <w:t>n</w:t>
      </w:r>
      <w:r w:rsidRPr="00AF6DBA">
        <w:rPr>
          <w:rFonts w:ascii="Ubuntu" w:hAnsi="Ubuntu"/>
          <w:sz w:val="21"/>
          <w:szCs w:val="21"/>
        </w:rPr>
        <w:t>|</w:t>
      </w:r>
      <w:r>
        <w:rPr>
          <w:rFonts w:ascii="Ubuntu" w:hAnsi="Ubuntu"/>
          <w:sz w:val="21"/>
          <w:szCs w:val="21"/>
        </w:rPr>
        <w:t xml:space="preserve"> </w:t>
      </w:r>
      <w:r w:rsidRPr="00AF6DBA">
        <w:rPr>
          <w:rFonts w:ascii="Ubuntu" w:hAnsi="Ubuntu"/>
          <w:sz w:val="21"/>
          <w:szCs w:val="21"/>
        </w:rPr>
        <w:t>&lt;</w:t>
      </w:r>
      <w:r>
        <w:rPr>
          <w:rFonts w:ascii="Ubuntu" w:hAnsi="Ubuntu"/>
          <w:sz w:val="21"/>
          <w:szCs w:val="21"/>
        </w:rPr>
        <w:t>число</w:t>
      </w:r>
      <w:r w:rsidRPr="00AF6DBA">
        <w:rPr>
          <w:rFonts w:ascii="Ubuntu" w:hAnsi="Ubuntu"/>
          <w:sz w:val="21"/>
          <w:szCs w:val="21"/>
        </w:rPr>
        <w:t xml:space="preserve"> </w:t>
      </w:r>
      <w:r>
        <w:rPr>
          <w:rFonts w:ascii="Ubuntu" w:hAnsi="Ubuntu"/>
          <w:sz w:val="21"/>
          <w:szCs w:val="21"/>
        </w:rPr>
        <w:t>с</w:t>
      </w:r>
      <w:r w:rsidRPr="00AF6DBA">
        <w:rPr>
          <w:rFonts w:ascii="Ubuntu" w:hAnsi="Ubuntu"/>
          <w:sz w:val="21"/>
          <w:szCs w:val="21"/>
        </w:rPr>
        <w:t xml:space="preserve"> </w:t>
      </w:r>
      <w:r>
        <w:rPr>
          <w:rFonts w:ascii="Ubuntu" w:hAnsi="Ubuntu"/>
          <w:sz w:val="21"/>
          <w:szCs w:val="21"/>
        </w:rPr>
        <w:t xml:space="preserve">точностью до 10 </w:t>
      </w:r>
      <w:proofErr w:type="gramStart"/>
      <w:r>
        <w:rPr>
          <w:rFonts w:ascii="Ubuntu" w:hAnsi="Ubuntu"/>
          <w:sz w:val="21"/>
          <w:szCs w:val="21"/>
        </w:rPr>
        <w:t>знаков</w:t>
      </w:r>
      <w:r w:rsidRPr="00AF6DBA">
        <w:rPr>
          <w:rFonts w:ascii="Ubuntu" w:hAnsi="Ubuntu"/>
          <w:sz w:val="21"/>
          <w:szCs w:val="21"/>
        </w:rPr>
        <w:t>&gt;|</w:t>
      </w:r>
      <w:proofErr w:type="gramEnd"/>
      <w:r w:rsidRPr="00AF6DBA">
        <w:rPr>
          <w:rFonts w:ascii="Ubuntu" w:hAnsi="Ubuntu"/>
          <w:sz w:val="21"/>
          <w:szCs w:val="21"/>
        </w:rPr>
        <w:t>&lt;</w:t>
      </w:r>
      <w:r>
        <w:rPr>
          <w:rFonts w:ascii="Ubuntu" w:hAnsi="Ubuntu"/>
          <w:sz w:val="21"/>
          <w:szCs w:val="21"/>
        </w:rPr>
        <w:t>число</w:t>
      </w:r>
      <w:r w:rsidRPr="00AF6DBA">
        <w:rPr>
          <w:rFonts w:ascii="Ubuntu" w:hAnsi="Ubuntu"/>
          <w:sz w:val="21"/>
          <w:szCs w:val="21"/>
        </w:rPr>
        <w:t xml:space="preserve"> </w:t>
      </w:r>
      <w:r>
        <w:rPr>
          <w:rFonts w:ascii="Ubuntu" w:hAnsi="Ubuntu"/>
          <w:sz w:val="21"/>
          <w:szCs w:val="21"/>
        </w:rPr>
        <w:t>с</w:t>
      </w:r>
      <w:r w:rsidRPr="00AF6DBA">
        <w:rPr>
          <w:rFonts w:ascii="Ubuntu" w:hAnsi="Ubuntu"/>
          <w:sz w:val="21"/>
          <w:szCs w:val="21"/>
        </w:rPr>
        <w:t xml:space="preserve"> </w:t>
      </w:r>
      <w:r>
        <w:rPr>
          <w:rFonts w:ascii="Ubuntu" w:hAnsi="Ubuntu"/>
          <w:sz w:val="21"/>
          <w:szCs w:val="21"/>
        </w:rPr>
        <w:t>точностью до 10 знаков</w:t>
      </w:r>
      <w:r w:rsidRPr="00AF6DBA">
        <w:rPr>
          <w:rFonts w:ascii="Ubuntu" w:hAnsi="Ubuntu"/>
          <w:sz w:val="21"/>
          <w:szCs w:val="21"/>
        </w:rPr>
        <w:t>&gt;|</w:t>
      </w:r>
    </w:p>
    <w:p w14:paraId="79D9C023" w14:textId="7A2DF0D9" w:rsidR="00AF6DBA" w:rsidRPr="00AF6DBA" w:rsidRDefault="00AF6DBA" w:rsidP="00AF6DBA">
      <w:pPr>
        <w:spacing w:line="276" w:lineRule="auto"/>
        <w:rPr>
          <w:rFonts w:ascii="Ubuntu" w:hAnsi="Ubuntu"/>
          <w:sz w:val="21"/>
          <w:szCs w:val="21"/>
        </w:rPr>
      </w:pPr>
    </w:p>
    <w:p w14:paraId="0F84DF90" w14:textId="4D828A31" w:rsidR="003A5500" w:rsidRPr="00597A91" w:rsidRDefault="00B4666E">
      <w:pPr>
        <w:spacing w:line="360" w:lineRule="auto"/>
        <w:rPr>
          <w:rFonts w:ascii="Ubuntu" w:hAnsi="Ubuntu"/>
          <w:sz w:val="21"/>
          <w:szCs w:val="21"/>
        </w:rPr>
      </w:pPr>
      <w:r w:rsidRPr="00597A91">
        <w:rPr>
          <w:sz w:val="28"/>
          <w:szCs w:val="28"/>
        </w:rPr>
        <w:t xml:space="preserve">4) </w:t>
      </w:r>
      <w:r w:rsidRPr="001D678E">
        <w:rPr>
          <w:sz w:val="28"/>
          <w:szCs w:val="28"/>
          <w:lang w:val="en-US"/>
        </w:rPr>
        <w:t>MO</w:t>
      </w:r>
      <w:r w:rsidR="00AF6DBA" w:rsidRPr="00AF6DBA">
        <w:rPr>
          <w:sz w:val="28"/>
          <w:szCs w:val="28"/>
        </w:rPr>
        <w:t>5</w:t>
      </w:r>
      <w:r w:rsidRPr="00597A91">
        <w:rPr>
          <w:sz w:val="28"/>
          <w:szCs w:val="28"/>
        </w:rPr>
        <w:t>:</w:t>
      </w:r>
    </w:p>
    <w:p w14:paraId="4E7D1A91" w14:textId="43968A99" w:rsidR="00AF6DBA" w:rsidRPr="00AF6DBA" w:rsidRDefault="00B4666E">
      <w:pPr>
        <w:spacing w:line="360" w:lineRule="auto"/>
        <w:rPr>
          <w:rFonts w:ascii="Ubuntu" w:hAnsi="Ubuntu"/>
          <w:sz w:val="21"/>
          <w:szCs w:val="21"/>
        </w:rPr>
      </w:pPr>
      <w:r>
        <w:rPr>
          <w:rFonts w:ascii="Ubuntu" w:hAnsi="Ubuntu"/>
          <w:sz w:val="21"/>
          <w:szCs w:val="21"/>
        </w:rPr>
        <w:t>Результат:</w:t>
      </w:r>
      <w:r w:rsidR="00AF6DBA">
        <w:rPr>
          <w:rFonts w:ascii="Ubuntu" w:hAnsi="Ubuntu"/>
          <w:sz w:val="21"/>
          <w:szCs w:val="21"/>
        </w:rPr>
        <w:t xml:space="preserve"> </w:t>
      </w:r>
      <w:r w:rsidR="00AF6DBA" w:rsidRPr="00AF6DBA">
        <w:rPr>
          <w:rFonts w:ascii="Ubuntu" w:hAnsi="Ubuntu"/>
          <w:sz w:val="21"/>
          <w:szCs w:val="21"/>
        </w:rPr>
        <w:t>&lt;</w:t>
      </w:r>
      <w:r w:rsidR="00AF6DBA">
        <w:rPr>
          <w:rFonts w:ascii="Ubuntu" w:hAnsi="Ubuntu"/>
          <w:sz w:val="21"/>
          <w:szCs w:val="21"/>
        </w:rPr>
        <w:t>число</w:t>
      </w:r>
      <w:r w:rsidR="00AF6DBA" w:rsidRPr="00AF6DBA">
        <w:rPr>
          <w:rFonts w:ascii="Ubuntu" w:hAnsi="Ubuntu"/>
          <w:sz w:val="21"/>
          <w:szCs w:val="21"/>
        </w:rPr>
        <w:t xml:space="preserve"> </w:t>
      </w:r>
      <w:r w:rsidR="00AF6DBA">
        <w:rPr>
          <w:rFonts w:ascii="Ubuntu" w:hAnsi="Ubuntu"/>
          <w:sz w:val="21"/>
          <w:szCs w:val="21"/>
        </w:rPr>
        <w:t>с</w:t>
      </w:r>
      <w:r w:rsidR="00AF6DBA" w:rsidRPr="00AF6DBA">
        <w:rPr>
          <w:rFonts w:ascii="Ubuntu" w:hAnsi="Ubuntu"/>
          <w:sz w:val="21"/>
          <w:szCs w:val="21"/>
        </w:rPr>
        <w:t xml:space="preserve"> </w:t>
      </w:r>
      <w:r w:rsidR="00AF6DBA">
        <w:rPr>
          <w:rFonts w:ascii="Ubuntu" w:hAnsi="Ubuntu"/>
          <w:sz w:val="21"/>
          <w:szCs w:val="21"/>
        </w:rPr>
        <w:t>точностью до 10 знаков</w:t>
      </w:r>
      <w:r w:rsidR="00AF6DBA" w:rsidRPr="00AF6DBA">
        <w:rPr>
          <w:rFonts w:ascii="Ubuntu" w:hAnsi="Ubuntu"/>
          <w:sz w:val="21"/>
          <w:szCs w:val="21"/>
        </w:rPr>
        <w:t>&gt;</w:t>
      </w:r>
    </w:p>
    <w:p w14:paraId="6D99AABC" w14:textId="3B37ED9A" w:rsidR="004966C0" w:rsidRDefault="004966C0" w:rsidP="00E37FA6">
      <w:pPr>
        <w:tabs>
          <w:tab w:val="left" w:pos="5880"/>
        </w:tabs>
        <w:spacing w:line="360" w:lineRule="auto"/>
        <w:rPr>
          <w:sz w:val="28"/>
          <w:szCs w:val="28"/>
        </w:rPr>
      </w:pPr>
    </w:p>
    <w:p w14:paraId="6BA2F7CC" w14:textId="67E360A7" w:rsidR="004966C0" w:rsidRDefault="004966C0" w:rsidP="00E37FA6">
      <w:pPr>
        <w:tabs>
          <w:tab w:val="left" w:pos="58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реализации макетов использовались такие модификаторы потока вывода как:</w:t>
      </w:r>
    </w:p>
    <w:p w14:paraId="3BAD077E" w14:textId="291DEA83" w:rsidR="004966C0" w:rsidRDefault="004966C0" w:rsidP="004966C0">
      <w:pPr>
        <w:pStyle w:val="af9"/>
        <w:numPr>
          <w:ilvl w:val="0"/>
          <w:numId w:val="4"/>
        </w:numPr>
        <w:tabs>
          <w:tab w:val="left" w:pos="5880"/>
        </w:tabs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std</w:t>
      </w:r>
      <w:r w:rsidRPr="004966C0"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  <w:lang w:val="en-US"/>
        </w:rPr>
        <w:t>setw</w:t>
      </w:r>
      <w:proofErr w:type="spellEnd"/>
      <w:r w:rsidRPr="004966C0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указания ширины выводимого слова</w:t>
      </w:r>
    </w:p>
    <w:p w14:paraId="7BBA60E1" w14:textId="30251E5A" w:rsidR="004966C0" w:rsidRPr="004966C0" w:rsidRDefault="004966C0" w:rsidP="004966C0">
      <w:pPr>
        <w:pStyle w:val="af9"/>
        <w:numPr>
          <w:ilvl w:val="0"/>
          <w:numId w:val="4"/>
        </w:numPr>
        <w:tabs>
          <w:tab w:val="left" w:pos="5880"/>
        </w:tabs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lastRenderedPageBreak/>
        <w:t>std</w:t>
      </w:r>
      <w:r w:rsidRPr="004966C0"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  <w:lang w:val="en-US"/>
        </w:rPr>
        <w:t>setprecision</w:t>
      </w:r>
      <w:proofErr w:type="spellEnd"/>
      <w:r w:rsidRPr="004966C0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указания максимального количества знаков после запятой</w:t>
      </w:r>
    </w:p>
    <w:p w14:paraId="038B45D9" w14:textId="77777777" w:rsidR="00AF6DBA" w:rsidRDefault="00AF6DBA">
      <w:pPr>
        <w:spacing w:line="360" w:lineRule="auto"/>
        <w:rPr>
          <w:rFonts w:ascii="Ubuntu" w:hAnsi="Ubuntu"/>
          <w:sz w:val="21"/>
          <w:szCs w:val="21"/>
        </w:rPr>
      </w:pPr>
    </w:p>
    <w:p w14:paraId="2F3FA379" w14:textId="77777777" w:rsidR="003A5500" w:rsidRDefault="003A5500">
      <w:pPr>
        <w:spacing w:line="360" w:lineRule="auto"/>
        <w:rPr>
          <w:rFonts w:ascii="Ubuntu" w:hAnsi="Ubuntu"/>
          <w:sz w:val="21"/>
          <w:szCs w:val="21"/>
        </w:rPr>
      </w:pPr>
    </w:p>
    <w:p w14:paraId="40C8A499" w14:textId="77777777" w:rsidR="003A5500" w:rsidRDefault="00B4666E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алгоритма работы программы:</w:t>
      </w:r>
    </w:p>
    <w:p w14:paraId="2356D7FC" w14:textId="65E93A86" w:rsidR="003A5500" w:rsidRDefault="00B4666E" w:rsidP="001D678E">
      <w:pPr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 w:rsidR="00E64F13">
        <w:rPr>
          <w:color w:val="000000"/>
          <w:sz w:val="28"/>
          <w:szCs w:val="28"/>
        </w:rPr>
        <w:t>Версия 2:</w:t>
      </w:r>
    </w:p>
    <w:p w14:paraId="25968C8A" w14:textId="44166880" w:rsidR="003F685B" w:rsidRDefault="003F685B" w:rsidP="003F685B">
      <w:pPr>
        <w:pStyle w:val="aff"/>
      </w:pPr>
      <w:r>
        <w:rPr>
          <w:noProof/>
        </w:rPr>
        <w:drawing>
          <wp:inline distT="0" distB="0" distL="0" distR="0" wp14:anchorId="56696D65" wp14:editId="7FC54FDD">
            <wp:extent cx="5543550" cy="61441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381" cy="615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FA25B" w14:textId="38C6355F" w:rsidR="00E64F13" w:rsidRDefault="00E64F13" w:rsidP="00E64F13">
      <w:pPr>
        <w:pStyle w:val="aff"/>
      </w:pPr>
    </w:p>
    <w:p w14:paraId="532B2280" w14:textId="46DC0BE8" w:rsidR="00E64F13" w:rsidRDefault="00E64F13" w:rsidP="00E64F13">
      <w:pPr>
        <w:pStyle w:val="aff"/>
        <w:jc w:val="center"/>
      </w:pPr>
      <w:r>
        <w:t xml:space="preserve">Рисунок 1. </w:t>
      </w:r>
      <w:r w:rsidR="003F685B">
        <w:t>Алгоритм работы программы версии 2.</w:t>
      </w:r>
    </w:p>
    <w:p w14:paraId="3F771978" w14:textId="77777777" w:rsidR="00E64F13" w:rsidRPr="00E64F13" w:rsidRDefault="00E64F13" w:rsidP="001D678E">
      <w:pPr>
        <w:spacing w:line="360" w:lineRule="auto"/>
        <w:rPr>
          <w:color w:val="000000"/>
          <w:sz w:val="28"/>
          <w:szCs w:val="28"/>
        </w:rPr>
      </w:pPr>
    </w:p>
    <w:p w14:paraId="55A89684" w14:textId="18FFDC02" w:rsidR="003A5500" w:rsidRDefault="00B4666E">
      <w:pPr>
        <w:spacing w:line="360" w:lineRule="auto"/>
      </w:pPr>
      <w:r>
        <w:rPr>
          <w:color w:val="000000"/>
          <w:sz w:val="28"/>
          <w:szCs w:val="28"/>
        </w:rPr>
        <w:lastRenderedPageBreak/>
        <w:t xml:space="preserve"> </w:t>
      </w:r>
    </w:p>
    <w:p w14:paraId="3FA33A18" w14:textId="784BC41B" w:rsidR="003A5500" w:rsidRDefault="003F685B">
      <w:pPr>
        <w:spacing w:line="360" w:lineRule="auto"/>
        <w:rPr>
          <w:sz w:val="28"/>
          <w:szCs w:val="28"/>
        </w:rPr>
      </w:pPr>
      <w:r w:rsidRPr="003F685B">
        <w:rPr>
          <w:sz w:val="28"/>
          <w:szCs w:val="28"/>
        </w:rPr>
        <w:tab/>
        <w:t>Версия 3</w:t>
      </w:r>
      <w:r>
        <w:rPr>
          <w:sz w:val="28"/>
          <w:szCs w:val="28"/>
        </w:rPr>
        <w:t>:</w:t>
      </w:r>
    </w:p>
    <w:p w14:paraId="2F70DA37" w14:textId="3ACF7E9B" w:rsidR="003F685B" w:rsidRDefault="003F685B" w:rsidP="003F685B">
      <w:pPr>
        <w:pStyle w:val="aff"/>
      </w:pPr>
      <w:r>
        <w:rPr>
          <w:noProof/>
        </w:rPr>
        <w:drawing>
          <wp:inline distT="0" distB="0" distL="0" distR="0" wp14:anchorId="7416F2E3" wp14:editId="1B544F4F">
            <wp:extent cx="5686425" cy="626010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2" cy="626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12E5" w14:textId="4F95D742" w:rsidR="003F685B" w:rsidRDefault="003F685B" w:rsidP="003F685B">
      <w:pPr>
        <w:pStyle w:val="aff"/>
      </w:pPr>
    </w:p>
    <w:p w14:paraId="1CBE8A1E" w14:textId="37CFC505" w:rsidR="003F685B" w:rsidRDefault="003F685B" w:rsidP="003F685B">
      <w:pPr>
        <w:pStyle w:val="aff"/>
        <w:jc w:val="center"/>
      </w:pPr>
      <w:r>
        <w:t>Рисунок 2. Алгоритм работы программы версии 3.</w:t>
      </w:r>
    </w:p>
    <w:p w14:paraId="0DAF42A3" w14:textId="77777777" w:rsidR="003F685B" w:rsidRPr="003F685B" w:rsidRDefault="003F685B">
      <w:pPr>
        <w:spacing w:line="360" w:lineRule="auto"/>
        <w:rPr>
          <w:sz w:val="28"/>
          <w:szCs w:val="28"/>
        </w:rPr>
      </w:pPr>
    </w:p>
    <w:p w14:paraId="73F87306" w14:textId="77777777" w:rsidR="003A5500" w:rsidRDefault="003A5500">
      <w:pPr>
        <w:spacing w:line="360" w:lineRule="auto"/>
      </w:pPr>
    </w:p>
    <w:p w14:paraId="1D6191E3" w14:textId="77777777" w:rsidR="003A5500" w:rsidRDefault="003A5500">
      <w:pPr>
        <w:spacing w:line="360" w:lineRule="auto"/>
      </w:pPr>
    </w:p>
    <w:p w14:paraId="432669BC" w14:textId="77777777" w:rsidR="003A5500" w:rsidRDefault="003A5500">
      <w:pPr>
        <w:spacing w:line="360" w:lineRule="auto"/>
      </w:pPr>
    </w:p>
    <w:p w14:paraId="53019290" w14:textId="77777777" w:rsidR="003A5500" w:rsidRDefault="003A5500">
      <w:pPr>
        <w:spacing w:line="360" w:lineRule="auto"/>
      </w:pPr>
    </w:p>
    <w:p w14:paraId="7E608243" w14:textId="77777777" w:rsidR="003A5500" w:rsidRDefault="00B4666E">
      <w:pPr>
        <w:pageBreakBefore/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Текст программы: </w:t>
      </w:r>
    </w:p>
    <w:p w14:paraId="380D8C49" w14:textId="77777777" w:rsidR="003F685B" w:rsidRDefault="00B4666E" w:rsidP="003F685B">
      <w:pPr>
        <w:spacing w:line="360" w:lineRule="auto"/>
        <w:ind w:firstLine="709"/>
        <w:rPr>
          <w:noProof/>
        </w:rPr>
      </w:pPr>
      <w:r>
        <w:rPr>
          <w:color w:val="000000"/>
          <w:sz w:val="28"/>
          <w:szCs w:val="28"/>
        </w:rPr>
        <w:t>Версия 2:</w:t>
      </w:r>
      <w:r w:rsidR="00A04CD5" w:rsidRPr="00A04CD5">
        <w:rPr>
          <w:noProof/>
        </w:rPr>
        <w:t xml:space="preserve"> </w:t>
      </w:r>
    </w:p>
    <w:p w14:paraId="58A42750" w14:textId="51DA2014" w:rsidR="003F685B" w:rsidRPr="003F685B" w:rsidRDefault="003F685B" w:rsidP="003F685B">
      <w:pPr>
        <w:spacing w:line="276" w:lineRule="auto"/>
        <w:rPr>
          <w:rFonts w:ascii="Ubuntu" w:hAnsi="Ubuntu"/>
          <w:noProof/>
        </w:rPr>
      </w:pPr>
      <w:r w:rsidRPr="003F685B">
        <w:rPr>
          <w:rFonts w:ascii="Ubuntu" w:hAnsi="Ubuntu"/>
        </w:rPr>
        <w:t>#</w:t>
      </w:r>
      <w:r w:rsidRPr="003F685B">
        <w:rPr>
          <w:rFonts w:ascii="Ubuntu" w:hAnsi="Ubuntu"/>
          <w:lang w:val="en-US"/>
        </w:rPr>
        <w:t>include</w:t>
      </w:r>
      <w:r w:rsidRPr="003F685B">
        <w:rPr>
          <w:rFonts w:ascii="Ubuntu" w:hAnsi="Ubuntu"/>
        </w:rPr>
        <w:t xml:space="preserve"> &lt;</w:t>
      </w:r>
      <w:r w:rsidRPr="003F685B">
        <w:rPr>
          <w:rFonts w:ascii="Ubuntu" w:hAnsi="Ubuntu"/>
          <w:lang w:val="en-US"/>
        </w:rPr>
        <w:t>iostream</w:t>
      </w:r>
      <w:r w:rsidRPr="003F685B">
        <w:rPr>
          <w:rFonts w:ascii="Ubuntu" w:hAnsi="Ubuntu"/>
        </w:rPr>
        <w:t>&gt;</w:t>
      </w:r>
    </w:p>
    <w:p w14:paraId="2C851AA1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>#include &lt;</w:t>
      </w:r>
      <w:proofErr w:type="spellStart"/>
      <w:r w:rsidRPr="003F685B">
        <w:rPr>
          <w:rFonts w:ascii="Ubuntu" w:hAnsi="Ubuntu"/>
          <w:lang w:val="en-US"/>
        </w:rPr>
        <w:t>iomanip</w:t>
      </w:r>
      <w:proofErr w:type="spellEnd"/>
      <w:r w:rsidRPr="003F685B">
        <w:rPr>
          <w:rFonts w:ascii="Ubuntu" w:hAnsi="Ubuntu"/>
          <w:lang w:val="en-US"/>
        </w:rPr>
        <w:t>&gt;</w:t>
      </w:r>
    </w:p>
    <w:p w14:paraId="095B61EA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11C8162B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>namespace {</w:t>
      </w:r>
    </w:p>
    <w:p w14:paraId="44072006" w14:textId="77777777" w:rsidR="003F685B" w:rsidRPr="00AF2BE7" w:rsidRDefault="003F685B" w:rsidP="003F685B">
      <w:pPr>
        <w:spacing w:line="276" w:lineRule="auto"/>
        <w:rPr>
          <w:rFonts w:ascii="Ubuntu" w:hAnsi="Ubuntu"/>
          <w:lang w:val="en-US"/>
        </w:rPr>
      </w:pPr>
      <w:r w:rsidRPr="00AF2BE7">
        <w:rPr>
          <w:rFonts w:ascii="Ubuntu" w:hAnsi="Ubuntu"/>
          <w:lang w:val="en-US"/>
        </w:rPr>
        <w:t>const char credits [] = "===========================================================\n"</w:t>
      </w:r>
    </w:p>
    <w:p w14:paraId="60646D0E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AF2BE7">
        <w:rPr>
          <w:rFonts w:ascii="Ubuntu" w:hAnsi="Ubuntu"/>
          <w:lang w:val="en-US"/>
        </w:rPr>
        <w:t xml:space="preserve">                       </w:t>
      </w:r>
      <w:r w:rsidRPr="003F685B">
        <w:rPr>
          <w:rFonts w:ascii="Ubuntu" w:hAnsi="Ubuntu"/>
        </w:rPr>
        <w:t>"Лабораторная работа №2 по дисциплине \"Программирование\"\n"</w:t>
      </w:r>
    </w:p>
    <w:p w14:paraId="07B89AFD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 xml:space="preserve">                       "Автор: Иванов Григорий Денисович\n"</w:t>
      </w:r>
    </w:p>
    <w:p w14:paraId="501E9AC6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 xml:space="preserve">                       "Группа: 4335 (подгруппа </w:t>
      </w:r>
      <w:proofErr w:type="gramStart"/>
      <w:r w:rsidRPr="003F685B">
        <w:rPr>
          <w:rFonts w:ascii="Ubuntu" w:hAnsi="Ubuntu"/>
        </w:rPr>
        <w:t>1)\</w:t>
      </w:r>
      <w:proofErr w:type="gramEnd"/>
      <w:r w:rsidRPr="003F685B">
        <w:rPr>
          <w:rFonts w:ascii="Ubuntu" w:hAnsi="Ubuntu"/>
        </w:rPr>
        <w:t>n"</w:t>
      </w:r>
    </w:p>
    <w:p w14:paraId="412486FB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 xml:space="preserve">                       "Версия: 2\n"</w:t>
      </w:r>
    </w:p>
    <w:p w14:paraId="315B17FC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 xml:space="preserve">                       "Период выполнения работы: 16.01.2025 - 17.01.2025\n"</w:t>
      </w:r>
    </w:p>
    <w:p w14:paraId="0EB3FF5C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 xml:space="preserve">                       "===========================================================";</w:t>
      </w:r>
    </w:p>
    <w:p w14:paraId="2A58139C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</w:p>
    <w:p w14:paraId="0FF52170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proofErr w:type="spellStart"/>
      <w:r w:rsidRPr="003F685B">
        <w:rPr>
          <w:rFonts w:ascii="Ubuntu" w:hAnsi="Ubuntu"/>
        </w:rPr>
        <w:t>const</w:t>
      </w:r>
      <w:proofErr w:type="spellEnd"/>
      <w:r w:rsidRPr="003F685B">
        <w:rPr>
          <w:rFonts w:ascii="Ubuntu" w:hAnsi="Ubuntu"/>
        </w:rPr>
        <w:t xml:space="preserve"> </w:t>
      </w:r>
      <w:proofErr w:type="spellStart"/>
      <w:r w:rsidRPr="003F685B">
        <w:rPr>
          <w:rFonts w:ascii="Ubuntu" w:hAnsi="Ubuntu"/>
        </w:rPr>
        <w:t>char</w:t>
      </w:r>
      <w:proofErr w:type="spellEnd"/>
      <w:r w:rsidRPr="003F685B">
        <w:rPr>
          <w:rFonts w:ascii="Ubuntu" w:hAnsi="Ubuntu"/>
        </w:rPr>
        <w:t xml:space="preserve"> </w:t>
      </w:r>
      <w:proofErr w:type="spellStart"/>
      <w:r w:rsidRPr="003F685B">
        <w:rPr>
          <w:rFonts w:ascii="Ubuntu" w:hAnsi="Ubuntu"/>
        </w:rPr>
        <w:t>description</w:t>
      </w:r>
      <w:proofErr w:type="spellEnd"/>
      <w:r w:rsidRPr="003F685B">
        <w:rPr>
          <w:rFonts w:ascii="Ubuntu" w:hAnsi="Ubuntu"/>
        </w:rPr>
        <w:t xml:space="preserve"> [] = "</w:t>
      </w:r>
      <w:proofErr w:type="gramStart"/>
      <w:r w:rsidRPr="003F685B">
        <w:rPr>
          <w:rFonts w:ascii="Ubuntu" w:hAnsi="Ubuntu"/>
        </w:rPr>
        <w:t>Описание:\</w:t>
      </w:r>
      <w:proofErr w:type="gramEnd"/>
      <w:r w:rsidRPr="003F685B">
        <w:rPr>
          <w:rFonts w:ascii="Ubuntu" w:hAnsi="Ubuntu"/>
        </w:rPr>
        <w:t>n"</w:t>
      </w:r>
    </w:p>
    <w:p w14:paraId="4A109064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 xml:space="preserve">                           "В этой программе будет проведен расчёт частичной суммы\n"</w:t>
      </w:r>
    </w:p>
    <w:p w14:paraId="788029D6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 xml:space="preserve">                           "</w:t>
      </w:r>
      <w:proofErr w:type="spellStart"/>
      <w:r w:rsidRPr="003F685B">
        <w:rPr>
          <w:rFonts w:ascii="Ubuntu" w:hAnsi="Ubuntu"/>
        </w:rPr>
        <w:t>S_n</w:t>
      </w:r>
      <w:proofErr w:type="spellEnd"/>
      <w:r w:rsidRPr="003F685B">
        <w:rPr>
          <w:rFonts w:ascii="Ubuntu" w:hAnsi="Ubuntu"/>
        </w:rPr>
        <w:t xml:space="preserve">(x) = SUM (u_1(x), u_2(x), ... </w:t>
      </w:r>
      <w:proofErr w:type="spellStart"/>
      <w:r w:rsidRPr="003F685B">
        <w:rPr>
          <w:rFonts w:ascii="Ubuntu" w:hAnsi="Ubuntu"/>
        </w:rPr>
        <w:t>u_n</w:t>
      </w:r>
      <w:proofErr w:type="spellEnd"/>
      <w:r w:rsidRPr="003F685B">
        <w:rPr>
          <w:rFonts w:ascii="Ubuntu" w:hAnsi="Ubuntu"/>
        </w:rPr>
        <w:t>(x)), номер последнего слагаемого\n"</w:t>
      </w:r>
    </w:p>
    <w:p w14:paraId="67D1EAF4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 xml:space="preserve">                           "определяется в соответствии со значением числа e&gt;0.\n"</w:t>
      </w:r>
    </w:p>
    <w:p w14:paraId="7B2F885A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 xml:space="preserve">                           "Формула для слагаемого </w:t>
      </w:r>
      <w:proofErr w:type="spellStart"/>
      <w:r w:rsidRPr="003F685B">
        <w:rPr>
          <w:rFonts w:ascii="Ubuntu" w:hAnsi="Ubuntu"/>
        </w:rPr>
        <w:t>u_i</w:t>
      </w:r>
      <w:proofErr w:type="spellEnd"/>
      <w:r w:rsidRPr="003F685B">
        <w:rPr>
          <w:rFonts w:ascii="Ubuntu" w:hAnsi="Ubuntu"/>
        </w:rPr>
        <w:t>(x</w:t>
      </w:r>
      <w:proofErr w:type="gramStart"/>
      <w:r w:rsidRPr="003F685B">
        <w:rPr>
          <w:rFonts w:ascii="Ubuntu" w:hAnsi="Ubuntu"/>
        </w:rPr>
        <w:t>):\</w:t>
      </w:r>
      <w:proofErr w:type="gramEnd"/>
      <w:r w:rsidRPr="003F685B">
        <w:rPr>
          <w:rFonts w:ascii="Ubuntu" w:hAnsi="Ubuntu"/>
        </w:rPr>
        <w:t>n"</w:t>
      </w:r>
    </w:p>
    <w:p w14:paraId="698ECC3E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</w:rPr>
        <w:t xml:space="preserve">                           </w:t>
      </w:r>
      <w:r w:rsidRPr="003F685B">
        <w:rPr>
          <w:rFonts w:ascii="Ubuntu" w:hAnsi="Ubuntu"/>
          <w:lang w:val="en-US"/>
        </w:rPr>
        <w:t xml:space="preserve">"    </w:t>
      </w:r>
      <w:proofErr w:type="spellStart"/>
      <w:r w:rsidRPr="003F685B">
        <w:rPr>
          <w:rFonts w:ascii="Ubuntu" w:hAnsi="Ubuntu"/>
          <w:lang w:val="en-US"/>
        </w:rPr>
        <w:t>u_i</w:t>
      </w:r>
      <w:proofErr w:type="spellEnd"/>
      <w:r w:rsidRPr="003F685B">
        <w:rPr>
          <w:rFonts w:ascii="Ubuntu" w:hAnsi="Ubuntu"/>
          <w:lang w:val="en-US"/>
        </w:rPr>
        <w:t>(x)</w:t>
      </w:r>
      <w:proofErr w:type="gramStart"/>
      <w:r w:rsidRPr="003F685B">
        <w:rPr>
          <w:rFonts w:ascii="Ubuntu" w:hAnsi="Ubuntu"/>
          <w:lang w:val="en-US"/>
        </w:rPr>
        <w:t>=(</w:t>
      </w:r>
      <w:proofErr w:type="gramEnd"/>
      <w:r w:rsidRPr="003F685B">
        <w:rPr>
          <w:rFonts w:ascii="Ubuntu" w:hAnsi="Ubuntu"/>
          <w:lang w:val="en-US"/>
        </w:rPr>
        <w:t>-1)^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 * 2^(2i-1) * (i-1)! *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>! * x^(2i+1) / (2i+1</w:t>
      </w:r>
      <w:proofErr w:type="gramStart"/>
      <w:r w:rsidRPr="003F685B">
        <w:rPr>
          <w:rFonts w:ascii="Ubuntu" w:hAnsi="Ubuntu"/>
          <w:lang w:val="en-US"/>
        </w:rPr>
        <w:t>)!\</w:t>
      </w:r>
      <w:proofErr w:type="gramEnd"/>
      <w:r w:rsidRPr="003F685B">
        <w:rPr>
          <w:rFonts w:ascii="Ubuntu" w:hAnsi="Ubuntu"/>
          <w:lang w:val="en-US"/>
        </w:rPr>
        <w:t>n"</w:t>
      </w:r>
    </w:p>
    <w:p w14:paraId="263E67ED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  <w:lang w:val="en-US"/>
        </w:rPr>
        <w:t xml:space="preserve">                           </w:t>
      </w:r>
      <w:r w:rsidRPr="003F685B">
        <w:rPr>
          <w:rFonts w:ascii="Ubuntu" w:hAnsi="Ubuntu"/>
        </w:rPr>
        <w:t>"Упрощенная формула (формула с переходным коэффициентом</w:t>
      </w:r>
      <w:proofErr w:type="gramStart"/>
      <w:r w:rsidRPr="003F685B">
        <w:rPr>
          <w:rFonts w:ascii="Ubuntu" w:hAnsi="Ubuntu"/>
        </w:rPr>
        <w:t>):\</w:t>
      </w:r>
      <w:proofErr w:type="gramEnd"/>
      <w:r w:rsidRPr="003F685B">
        <w:rPr>
          <w:rFonts w:ascii="Ubuntu" w:hAnsi="Ubuntu"/>
        </w:rPr>
        <w:t>n"</w:t>
      </w:r>
    </w:p>
    <w:p w14:paraId="4325BD2C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</w:rPr>
        <w:t xml:space="preserve">                           </w:t>
      </w:r>
      <w:r w:rsidRPr="003F685B">
        <w:rPr>
          <w:rFonts w:ascii="Ubuntu" w:hAnsi="Ubuntu"/>
          <w:lang w:val="en-US"/>
        </w:rPr>
        <w:t>"    u_i+1(x) = (-2x^2*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) / (2i+3) * </w:t>
      </w:r>
      <w:proofErr w:type="spellStart"/>
      <w:r w:rsidRPr="003F685B">
        <w:rPr>
          <w:rFonts w:ascii="Ubuntu" w:hAnsi="Ubuntu"/>
          <w:lang w:val="en-US"/>
        </w:rPr>
        <w:t>ui</w:t>
      </w:r>
      <w:proofErr w:type="spellEnd"/>
      <w:r w:rsidRPr="003F685B">
        <w:rPr>
          <w:rFonts w:ascii="Ubuntu" w:hAnsi="Ubuntu"/>
          <w:lang w:val="en-US"/>
        </w:rPr>
        <w:t>(x)\n"</w:t>
      </w:r>
    </w:p>
    <w:p w14:paraId="19D7252B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  <w:lang w:val="en-US"/>
        </w:rPr>
        <w:t xml:space="preserve">                           </w:t>
      </w:r>
      <w:r w:rsidRPr="003F685B">
        <w:rPr>
          <w:rFonts w:ascii="Ubuntu" w:hAnsi="Ubuntu"/>
        </w:rPr>
        <w:t>"При вычислениях используются объявленные массивы с\n"</w:t>
      </w:r>
    </w:p>
    <w:p w14:paraId="6DB9907A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ab/>
      </w:r>
      <w:r w:rsidRPr="003F685B">
        <w:rPr>
          <w:rFonts w:ascii="Ubuntu" w:hAnsi="Ubuntu"/>
        </w:rPr>
        <w:tab/>
      </w:r>
      <w:r w:rsidRPr="003F685B">
        <w:rPr>
          <w:rFonts w:ascii="Ubuntu" w:hAnsi="Ubuntu"/>
        </w:rPr>
        <w:tab/>
        <w:t xml:space="preserve">   "определенным числом элементов\n";</w:t>
      </w:r>
    </w:p>
    <w:p w14:paraId="02E87875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>}</w:t>
      </w:r>
    </w:p>
    <w:p w14:paraId="2B61D5C8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</w:p>
    <w:p w14:paraId="635312C1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proofErr w:type="spellStart"/>
      <w:r w:rsidRPr="003F685B">
        <w:rPr>
          <w:rFonts w:ascii="Ubuntu" w:hAnsi="Ubuntu"/>
        </w:rPr>
        <w:t>int</w:t>
      </w:r>
      <w:proofErr w:type="spellEnd"/>
      <w:r w:rsidRPr="003F685B">
        <w:rPr>
          <w:rFonts w:ascii="Ubuntu" w:hAnsi="Ubuntu"/>
        </w:rPr>
        <w:t xml:space="preserve"> </w:t>
      </w:r>
      <w:proofErr w:type="spellStart"/>
      <w:proofErr w:type="gramStart"/>
      <w:r w:rsidRPr="003F685B">
        <w:rPr>
          <w:rFonts w:ascii="Ubuntu" w:hAnsi="Ubuntu"/>
        </w:rPr>
        <w:t>main</w:t>
      </w:r>
      <w:proofErr w:type="spellEnd"/>
      <w:r w:rsidRPr="003F685B">
        <w:rPr>
          <w:rFonts w:ascii="Ubuntu" w:hAnsi="Ubuntu"/>
        </w:rPr>
        <w:t>(</w:t>
      </w:r>
      <w:proofErr w:type="gramEnd"/>
      <w:r w:rsidRPr="003F685B">
        <w:rPr>
          <w:rFonts w:ascii="Ubuntu" w:hAnsi="Ubuntu"/>
        </w:rPr>
        <w:t>)</w:t>
      </w:r>
    </w:p>
    <w:p w14:paraId="05035055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>{</w:t>
      </w:r>
    </w:p>
    <w:p w14:paraId="6B2D74AA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double x, ep;</w:t>
      </w:r>
    </w:p>
    <w:p w14:paraId="49E188E8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double </w:t>
      </w:r>
      <w:proofErr w:type="spellStart"/>
      <w:proofErr w:type="gramStart"/>
      <w:r w:rsidRPr="003F685B">
        <w:rPr>
          <w:rFonts w:ascii="Ubuntu" w:hAnsi="Ubuntu"/>
          <w:lang w:val="en-US"/>
        </w:rPr>
        <w:t>tmps</w:t>
      </w:r>
      <w:proofErr w:type="spellEnd"/>
      <w:r w:rsidRPr="003F685B">
        <w:rPr>
          <w:rFonts w:ascii="Ubuntu" w:hAnsi="Ubuntu"/>
          <w:lang w:val="en-US"/>
        </w:rPr>
        <w:t>[</w:t>
      </w:r>
      <w:proofErr w:type="gramEnd"/>
      <w:r w:rsidRPr="003F685B">
        <w:rPr>
          <w:rFonts w:ascii="Ubuntu" w:hAnsi="Ubuntu"/>
          <w:lang w:val="en-US"/>
        </w:rPr>
        <w:t>1001], sums[1001];</w:t>
      </w:r>
    </w:p>
    <w:p w14:paraId="6C4DFC87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unsigned int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 {1}, steps;</w:t>
      </w:r>
    </w:p>
    <w:p w14:paraId="06DDB57E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02884C5D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cout</w:t>
      </w:r>
      <w:proofErr w:type="spellEnd"/>
      <w:r w:rsidRPr="003F685B">
        <w:rPr>
          <w:rFonts w:ascii="Ubuntu" w:hAnsi="Ubuntu"/>
          <w:lang w:val="en-US"/>
        </w:rPr>
        <w:t xml:space="preserve"> &lt;&lt; credits &lt;&lt; std::</w:t>
      </w:r>
      <w:proofErr w:type="spellStart"/>
      <w:r w:rsidRPr="003F685B">
        <w:rPr>
          <w:rFonts w:ascii="Ubuntu" w:hAnsi="Ubuntu"/>
          <w:lang w:val="en-US"/>
        </w:rPr>
        <w:t>endl</w:t>
      </w:r>
      <w:proofErr w:type="spellEnd"/>
      <w:r w:rsidRPr="003F685B">
        <w:rPr>
          <w:rFonts w:ascii="Ubuntu" w:hAnsi="Ubuntu"/>
          <w:lang w:val="en-US"/>
        </w:rPr>
        <w:t>;</w:t>
      </w:r>
    </w:p>
    <w:p w14:paraId="41E637FE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cout</w:t>
      </w:r>
      <w:proofErr w:type="spellEnd"/>
      <w:r w:rsidRPr="003F685B">
        <w:rPr>
          <w:rFonts w:ascii="Ubuntu" w:hAnsi="Ubuntu"/>
          <w:lang w:val="en-US"/>
        </w:rPr>
        <w:t xml:space="preserve"> &lt;&lt; description &lt;&lt; std::</w:t>
      </w:r>
      <w:proofErr w:type="spellStart"/>
      <w:r w:rsidRPr="003F685B">
        <w:rPr>
          <w:rFonts w:ascii="Ubuntu" w:hAnsi="Ubuntu"/>
          <w:lang w:val="en-US"/>
        </w:rPr>
        <w:t>endl</w:t>
      </w:r>
      <w:proofErr w:type="spellEnd"/>
      <w:r w:rsidRPr="003F685B">
        <w:rPr>
          <w:rFonts w:ascii="Ubuntu" w:hAnsi="Ubuntu"/>
          <w:lang w:val="en-US"/>
        </w:rPr>
        <w:t>;</w:t>
      </w:r>
    </w:p>
    <w:p w14:paraId="37FEEB8F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499FA716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  <w:lang w:val="en-US"/>
        </w:rPr>
        <w:t xml:space="preserve">    </w:t>
      </w:r>
      <w:proofErr w:type="spellStart"/>
      <w:r w:rsidRPr="003F685B">
        <w:rPr>
          <w:rFonts w:ascii="Ubuntu" w:hAnsi="Ubuntu"/>
        </w:rPr>
        <w:t>do</w:t>
      </w:r>
      <w:proofErr w:type="spellEnd"/>
    </w:p>
    <w:p w14:paraId="0CD9E48A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 xml:space="preserve">    {</w:t>
      </w:r>
    </w:p>
    <w:p w14:paraId="1E214B0A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 xml:space="preserve">        </w:t>
      </w:r>
      <w:proofErr w:type="spellStart"/>
      <w:proofErr w:type="gramStart"/>
      <w:r w:rsidRPr="003F685B">
        <w:rPr>
          <w:rFonts w:ascii="Ubuntu" w:hAnsi="Ubuntu"/>
        </w:rPr>
        <w:t>std</w:t>
      </w:r>
      <w:proofErr w:type="spellEnd"/>
      <w:r w:rsidRPr="003F685B">
        <w:rPr>
          <w:rFonts w:ascii="Ubuntu" w:hAnsi="Ubuntu"/>
        </w:rPr>
        <w:t>::</w:t>
      </w:r>
      <w:proofErr w:type="spellStart"/>
      <w:proofErr w:type="gramEnd"/>
      <w:r w:rsidRPr="003F685B">
        <w:rPr>
          <w:rFonts w:ascii="Ubuntu" w:hAnsi="Ubuntu"/>
        </w:rPr>
        <w:t>cout</w:t>
      </w:r>
      <w:proofErr w:type="spellEnd"/>
      <w:r w:rsidRPr="003F685B">
        <w:rPr>
          <w:rFonts w:ascii="Ubuntu" w:hAnsi="Ubuntu"/>
        </w:rPr>
        <w:t xml:space="preserve"> &lt;&lt; "Введите X из диапазона (-1, 1):";</w:t>
      </w:r>
    </w:p>
    <w:p w14:paraId="7E488E5A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</w:rPr>
        <w:t xml:space="preserve">       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cin</w:t>
      </w:r>
      <w:proofErr w:type="spellEnd"/>
      <w:r w:rsidRPr="003F685B">
        <w:rPr>
          <w:rFonts w:ascii="Ubuntu" w:hAnsi="Ubuntu"/>
          <w:lang w:val="en-US"/>
        </w:rPr>
        <w:t xml:space="preserve"> &gt;&gt; x;</w:t>
      </w:r>
    </w:p>
    <w:p w14:paraId="408A1D17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</w:t>
      </w:r>
      <w:proofErr w:type="gramStart"/>
      <w:r w:rsidRPr="003F685B">
        <w:rPr>
          <w:rFonts w:ascii="Ubuntu" w:hAnsi="Ubuntu"/>
          <w:lang w:val="en-US"/>
        </w:rPr>
        <w:t>}while</w:t>
      </w:r>
      <w:proofErr w:type="gramEnd"/>
      <w:r w:rsidRPr="003F685B">
        <w:rPr>
          <w:rFonts w:ascii="Ubuntu" w:hAnsi="Ubuntu"/>
          <w:lang w:val="en-US"/>
        </w:rPr>
        <w:t>(x &lt;= -1 || x &gt;= 1);</w:t>
      </w:r>
    </w:p>
    <w:p w14:paraId="0D8AC1B7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1F365277" w14:textId="77777777" w:rsidR="003F685B" w:rsidRPr="00AF2BE7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</w:t>
      </w:r>
      <w:r w:rsidRPr="00AF2BE7">
        <w:rPr>
          <w:rFonts w:ascii="Ubuntu" w:hAnsi="Ubuntu"/>
          <w:lang w:val="en-US"/>
        </w:rPr>
        <w:t>do</w:t>
      </w:r>
    </w:p>
    <w:p w14:paraId="02064F90" w14:textId="77777777" w:rsidR="003F685B" w:rsidRPr="00AF2BE7" w:rsidRDefault="003F685B" w:rsidP="003F685B">
      <w:pPr>
        <w:spacing w:line="276" w:lineRule="auto"/>
        <w:rPr>
          <w:rFonts w:ascii="Ubuntu" w:hAnsi="Ubuntu"/>
          <w:lang w:val="en-US"/>
        </w:rPr>
      </w:pPr>
      <w:r w:rsidRPr="00AF2BE7">
        <w:rPr>
          <w:rFonts w:ascii="Ubuntu" w:hAnsi="Ubuntu"/>
          <w:lang w:val="en-US"/>
        </w:rPr>
        <w:lastRenderedPageBreak/>
        <w:t xml:space="preserve">    {</w:t>
      </w:r>
    </w:p>
    <w:p w14:paraId="472700DB" w14:textId="77777777" w:rsidR="003F685B" w:rsidRPr="00AF2BE7" w:rsidRDefault="003F685B" w:rsidP="003F685B">
      <w:pPr>
        <w:spacing w:line="276" w:lineRule="auto"/>
        <w:rPr>
          <w:rFonts w:ascii="Ubuntu" w:hAnsi="Ubuntu"/>
          <w:lang w:val="en-US"/>
        </w:rPr>
      </w:pPr>
      <w:r w:rsidRPr="00AF2BE7">
        <w:rPr>
          <w:rFonts w:ascii="Ubuntu" w:hAnsi="Ubuntu"/>
          <w:lang w:val="en-US"/>
        </w:rPr>
        <w:t xml:space="preserve">        </w:t>
      </w:r>
      <w:proofErr w:type="gramStart"/>
      <w:r w:rsidRPr="00AF2BE7">
        <w:rPr>
          <w:rFonts w:ascii="Ubuntu" w:hAnsi="Ubuntu"/>
          <w:lang w:val="en-US"/>
        </w:rPr>
        <w:t>std::</w:t>
      </w:r>
      <w:proofErr w:type="spellStart"/>
      <w:proofErr w:type="gramEnd"/>
      <w:r w:rsidRPr="00AF2BE7">
        <w:rPr>
          <w:rFonts w:ascii="Ubuntu" w:hAnsi="Ubuntu"/>
          <w:lang w:val="en-US"/>
        </w:rPr>
        <w:t>cout</w:t>
      </w:r>
      <w:proofErr w:type="spellEnd"/>
      <w:r w:rsidRPr="00AF2BE7">
        <w:rPr>
          <w:rFonts w:ascii="Ubuntu" w:hAnsi="Ubuntu"/>
          <w:lang w:val="en-US"/>
        </w:rPr>
        <w:t xml:space="preserve"> &lt;&lt; "</w:t>
      </w:r>
      <w:r w:rsidRPr="003F685B">
        <w:rPr>
          <w:rFonts w:ascii="Ubuntu" w:hAnsi="Ubuntu"/>
        </w:rPr>
        <w:t>Введите</w:t>
      </w:r>
      <w:r w:rsidRPr="00AF2BE7">
        <w:rPr>
          <w:rFonts w:ascii="Ubuntu" w:hAnsi="Ubuntu"/>
          <w:lang w:val="en-US"/>
        </w:rPr>
        <w:t xml:space="preserve"> e </w:t>
      </w:r>
      <w:r w:rsidRPr="003F685B">
        <w:rPr>
          <w:rFonts w:ascii="Ubuntu" w:hAnsi="Ubuntu"/>
        </w:rPr>
        <w:t>из</w:t>
      </w:r>
      <w:r w:rsidRPr="00AF2BE7">
        <w:rPr>
          <w:rFonts w:ascii="Ubuntu" w:hAnsi="Ubuntu"/>
          <w:lang w:val="en-US"/>
        </w:rPr>
        <w:t xml:space="preserve"> </w:t>
      </w:r>
      <w:r w:rsidRPr="003F685B">
        <w:rPr>
          <w:rFonts w:ascii="Ubuntu" w:hAnsi="Ubuntu"/>
        </w:rPr>
        <w:t>диапазона</w:t>
      </w:r>
      <w:r w:rsidRPr="00AF2BE7">
        <w:rPr>
          <w:rFonts w:ascii="Ubuntu" w:hAnsi="Ubuntu"/>
          <w:lang w:val="en-US"/>
        </w:rPr>
        <w:t xml:space="preserve"> (0, 1):";</w:t>
      </w:r>
    </w:p>
    <w:p w14:paraId="3E58BE95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AF2BE7">
        <w:rPr>
          <w:rFonts w:ascii="Ubuntu" w:hAnsi="Ubuntu"/>
          <w:lang w:val="en-US"/>
        </w:rPr>
        <w:t xml:space="preserve">       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cin</w:t>
      </w:r>
      <w:proofErr w:type="spellEnd"/>
      <w:r w:rsidRPr="003F685B">
        <w:rPr>
          <w:rFonts w:ascii="Ubuntu" w:hAnsi="Ubuntu"/>
          <w:lang w:val="en-US"/>
        </w:rPr>
        <w:t xml:space="preserve"> &gt;&gt; ep;</w:t>
      </w:r>
    </w:p>
    <w:p w14:paraId="6D942F9F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</w:t>
      </w:r>
      <w:proofErr w:type="gramStart"/>
      <w:r w:rsidRPr="003F685B">
        <w:rPr>
          <w:rFonts w:ascii="Ubuntu" w:hAnsi="Ubuntu"/>
          <w:lang w:val="en-US"/>
        </w:rPr>
        <w:t>}while</w:t>
      </w:r>
      <w:proofErr w:type="gramEnd"/>
      <w:r w:rsidRPr="003F685B">
        <w:rPr>
          <w:rFonts w:ascii="Ubuntu" w:hAnsi="Ubuntu"/>
          <w:lang w:val="en-US"/>
        </w:rPr>
        <w:t>(ep &lt;= 0 || ep &gt;= 1);</w:t>
      </w:r>
    </w:p>
    <w:p w14:paraId="68F3CA44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6BA374EF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78C9D3AE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</w:t>
      </w:r>
      <w:proofErr w:type="spellStart"/>
      <w:proofErr w:type="gramStart"/>
      <w:r w:rsidRPr="003F685B">
        <w:rPr>
          <w:rFonts w:ascii="Ubuntu" w:hAnsi="Ubuntu"/>
          <w:lang w:val="en-US"/>
        </w:rPr>
        <w:t>tmps</w:t>
      </w:r>
      <w:proofErr w:type="spellEnd"/>
      <w:r w:rsidRPr="003F685B">
        <w:rPr>
          <w:rFonts w:ascii="Ubuntu" w:hAnsi="Ubuntu"/>
          <w:lang w:val="en-US"/>
        </w:rPr>
        <w:t>[</w:t>
      </w:r>
      <w:proofErr w:type="gramEnd"/>
      <w:r w:rsidRPr="003F685B">
        <w:rPr>
          <w:rFonts w:ascii="Ubuntu" w:hAnsi="Ubuntu"/>
          <w:lang w:val="en-US"/>
        </w:rPr>
        <w:t>0] = -x*x*x / 3;</w:t>
      </w:r>
    </w:p>
    <w:p w14:paraId="71CAB8E9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</w:t>
      </w:r>
      <w:proofErr w:type="gramStart"/>
      <w:r w:rsidRPr="003F685B">
        <w:rPr>
          <w:rFonts w:ascii="Ubuntu" w:hAnsi="Ubuntu"/>
          <w:lang w:val="en-US"/>
        </w:rPr>
        <w:t>sums[</w:t>
      </w:r>
      <w:proofErr w:type="gramEnd"/>
      <w:r w:rsidRPr="003F685B">
        <w:rPr>
          <w:rFonts w:ascii="Ubuntu" w:hAnsi="Ubuntu"/>
          <w:lang w:val="en-US"/>
        </w:rPr>
        <w:t xml:space="preserve">0] = </w:t>
      </w:r>
      <w:proofErr w:type="spellStart"/>
      <w:r w:rsidRPr="003F685B">
        <w:rPr>
          <w:rFonts w:ascii="Ubuntu" w:hAnsi="Ubuntu"/>
          <w:lang w:val="en-US"/>
        </w:rPr>
        <w:t>tmps</w:t>
      </w:r>
      <w:proofErr w:type="spellEnd"/>
      <w:r w:rsidRPr="003F685B">
        <w:rPr>
          <w:rFonts w:ascii="Ubuntu" w:hAnsi="Ubuntu"/>
          <w:lang w:val="en-US"/>
        </w:rPr>
        <w:t>[0];</w:t>
      </w:r>
    </w:p>
    <w:p w14:paraId="0924C8D8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6339C63B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for</w:t>
      </w:r>
      <w:proofErr w:type="gramStart"/>
      <w:r w:rsidRPr="003F685B">
        <w:rPr>
          <w:rFonts w:ascii="Ubuntu" w:hAnsi="Ubuntu"/>
          <w:lang w:val="en-US"/>
        </w:rPr>
        <w:t>(;;</w:t>
      </w:r>
      <w:proofErr w:type="spellStart"/>
      <w:proofErr w:type="gramEnd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>++)</w:t>
      </w:r>
    </w:p>
    <w:p w14:paraId="3A76B561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{</w:t>
      </w:r>
    </w:p>
    <w:p w14:paraId="77190BF3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</w:t>
      </w:r>
      <w:proofErr w:type="spellStart"/>
      <w:r w:rsidRPr="003F685B">
        <w:rPr>
          <w:rFonts w:ascii="Ubuntu" w:hAnsi="Ubuntu"/>
          <w:lang w:val="en-US"/>
        </w:rPr>
        <w:t>tmps</w:t>
      </w:r>
      <w:proofErr w:type="spellEnd"/>
      <w:r w:rsidRPr="003F685B">
        <w:rPr>
          <w:rFonts w:ascii="Ubuntu" w:hAnsi="Ubuntu"/>
          <w:lang w:val="en-US"/>
        </w:rPr>
        <w:t>[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] = </w:t>
      </w:r>
      <w:proofErr w:type="spellStart"/>
      <w:r w:rsidRPr="003F685B">
        <w:rPr>
          <w:rFonts w:ascii="Ubuntu" w:hAnsi="Ubuntu"/>
          <w:lang w:val="en-US"/>
        </w:rPr>
        <w:t>tmps</w:t>
      </w:r>
      <w:proofErr w:type="spellEnd"/>
      <w:r w:rsidRPr="003F685B">
        <w:rPr>
          <w:rFonts w:ascii="Ubuntu" w:hAnsi="Ubuntu"/>
          <w:lang w:val="en-US"/>
        </w:rPr>
        <w:t xml:space="preserve">[i-1] * -2 * x * x *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>;</w:t>
      </w:r>
    </w:p>
    <w:p w14:paraId="16EC4E95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</w:t>
      </w:r>
      <w:proofErr w:type="spellStart"/>
      <w:r w:rsidRPr="003F685B">
        <w:rPr>
          <w:rFonts w:ascii="Ubuntu" w:hAnsi="Ubuntu"/>
          <w:lang w:val="en-US"/>
        </w:rPr>
        <w:t>tmps</w:t>
      </w:r>
      <w:proofErr w:type="spellEnd"/>
      <w:r w:rsidRPr="003F685B">
        <w:rPr>
          <w:rFonts w:ascii="Ubuntu" w:hAnsi="Ubuntu"/>
          <w:lang w:val="en-US"/>
        </w:rPr>
        <w:t>[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] /= 2 *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 + 3;</w:t>
      </w:r>
    </w:p>
    <w:p w14:paraId="028F73CA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sums[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] = sums[i-1] + </w:t>
      </w:r>
      <w:proofErr w:type="spellStart"/>
      <w:r w:rsidRPr="003F685B">
        <w:rPr>
          <w:rFonts w:ascii="Ubuntu" w:hAnsi="Ubuntu"/>
          <w:lang w:val="en-US"/>
        </w:rPr>
        <w:t>tmps</w:t>
      </w:r>
      <w:proofErr w:type="spellEnd"/>
      <w:r w:rsidRPr="003F685B">
        <w:rPr>
          <w:rFonts w:ascii="Ubuntu" w:hAnsi="Ubuntu"/>
          <w:lang w:val="en-US"/>
        </w:rPr>
        <w:t>[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>];</w:t>
      </w:r>
    </w:p>
    <w:p w14:paraId="5459AEB3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0F8FEA37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</w:t>
      </w:r>
      <w:proofErr w:type="gramStart"/>
      <w:r w:rsidRPr="003F685B">
        <w:rPr>
          <w:rFonts w:ascii="Ubuntu" w:hAnsi="Ubuntu"/>
          <w:lang w:val="en-US"/>
        </w:rPr>
        <w:t>if(</w:t>
      </w:r>
      <w:proofErr w:type="spellStart"/>
      <w:proofErr w:type="gramEnd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 &gt;= 1000 || (</w:t>
      </w:r>
      <w:proofErr w:type="spellStart"/>
      <w:r w:rsidRPr="003F685B">
        <w:rPr>
          <w:rFonts w:ascii="Ubuntu" w:hAnsi="Ubuntu"/>
          <w:lang w:val="en-US"/>
        </w:rPr>
        <w:t>tmps</w:t>
      </w:r>
      <w:proofErr w:type="spellEnd"/>
      <w:r w:rsidRPr="003F685B">
        <w:rPr>
          <w:rFonts w:ascii="Ubuntu" w:hAnsi="Ubuntu"/>
          <w:lang w:val="en-US"/>
        </w:rPr>
        <w:t>[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>] &lt; 0? -</w:t>
      </w:r>
      <w:proofErr w:type="spellStart"/>
      <w:r w:rsidRPr="003F685B">
        <w:rPr>
          <w:rFonts w:ascii="Ubuntu" w:hAnsi="Ubuntu"/>
          <w:lang w:val="en-US"/>
        </w:rPr>
        <w:t>tmps</w:t>
      </w:r>
      <w:proofErr w:type="spellEnd"/>
      <w:r w:rsidRPr="003F685B">
        <w:rPr>
          <w:rFonts w:ascii="Ubuntu" w:hAnsi="Ubuntu"/>
          <w:lang w:val="en-US"/>
        </w:rPr>
        <w:t>[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] : </w:t>
      </w:r>
      <w:proofErr w:type="spellStart"/>
      <w:r w:rsidRPr="003F685B">
        <w:rPr>
          <w:rFonts w:ascii="Ubuntu" w:hAnsi="Ubuntu"/>
          <w:lang w:val="en-US"/>
        </w:rPr>
        <w:t>tmps</w:t>
      </w:r>
      <w:proofErr w:type="spellEnd"/>
      <w:r w:rsidRPr="003F685B">
        <w:rPr>
          <w:rFonts w:ascii="Ubuntu" w:hAnsi="Ubuntu"/>
          <w:lang w:val="en-US"/>
        </w:rPr>
        <w:t>[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>]) &lt; ep)</w:t>
      </w:r>
    </w:p>
    <w:p w14:paraId="1F18FAA7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    break;</w:t>
      </w:r>
    </w:p>
    <w:p w14:paraId="1C5494C3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}</w:t>
      </w:r>
    </w:p>
    <w:p w14:paraId="73DBCA3D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steps =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>;</w:t>
      </w:r>
    </w:p>
    <w:p w14:paraId="51EA785A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2B17E7A4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4F1E5B57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cout</w:t>
      </w:r>
      <w:proofErr w:type="spellEnd"/>
      <w:r w:rsidRPr="003F685B">
        <w:rPr>
          <w:rFonts w:ascii="Ubuntu" w:hAnsi="Ubuntu"/>
          <w:lang w:val="en-US"/>
        </w:rPr>
        <w:t xml:space="preserve"> &lt;&lt; "|" &lt;&lt; std::</w:t>
      </w:r>
      <w:proofErr w:type="spellStart"/>
      <w:r w:rsidRPr="003F685B">
        <w:rPr>
          <w:rFonts w:ascii="Ubuntu" w:hAnsi="Ubuntu"/>
          <w:lang w:val="en-US"/>
        </w:rPr>
        <w:t>setw</w:t>
      </w:r>
      <w:proofErr w:type="spellEnd"/>
      <w:r w:rsidRPr="003F685B">
        <w:rPr>
          <w:rFonts w:ascii="Ubuntu" w:hAnsi="Ubuntu"/>
          <w:lang w:val="en-US"/>
        </w:rPr>
        <w:t>(10) &lt;&lt; "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>"      //"</w:t>
      </w:r>
      <w:r w:rsidRPr="003F685B">
        <w:rPr>
          <w:rFonts w:ascii="Ubuntu" w:hAnsi="Ubuntu"/>
        </w:rPr>
        <w:t>Шаг</w:t>
      </w:r>
      <w:r w:rsidRPr="003F685B">
        <w:rPr>
          <w:rFonts w:ascii="Ubuntu" w:hAnsi="Ubuntu"/>
          <w:lang w:val="en-US"/>
        </w:rPr>
        <w:t>"</w:t>
      </w:r>
    </w:p>
    <w:p w14:paraId="5AA2ED7F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      &lt;&lt; "|" &lt;&lt;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setw</w:t>
      </w:r>
      <w:proofErr w:type="spellEnd"/>
      <w:r w:rsidRPr="003F685B">
        <w:rPr>
          <w:rFonts w:ascii="Ubuntu" w:hAnsi="Ubuntu"/>
          <w:lang w:val="en-US"/>
        </w:rPr>
        <w:t>(20) &lt;&lt; "</w:t>
      </w:r>
      <w:proofErr w:type="spellStart"/>
      <w:r w:rsidRPr="003F685B">
        <w:rPr>
          <w:rFonts w:ascii="Ubuntu" w:hAnsi="Ubuntu"/>
          <w:lang w:val="en-US"/>
        </w:rPr>
        <w:t>u_i</w:t>
      </w:r>
      <w:proofErr w:type="spellEnd"/>
      <w:r w:rsidRPr="003F685B">
        <w:rPr>
          <w:rFonts w:ascii="Ubuntu" w:hAnsi="Ubuntu"/>
          <w:lang w:val="en-US"/>
        </w:rPr>
        <w:t>(x)" //"</w:t>
      </w:r>
      <w:r w:rsidRPr="003F685B">
        <w:rPr>
          <w:rFonts w:ascii="Ubuntu" w:hAnsi="Ubuntu"/>
        </w:rPr>
        <w:t>Слагаемое</w:t>
      </w:r>
      <w:r w:rsidRPr="003F685B">
        <w:rPr>
          <w:rFonts w:ascii="Ubuntu" w:hAnsi="Ubuntu"/>
          <w:lang w:val="en-US"/>
        </w:rPr>
        <w:t>"</w:t>
      </w:r>
    </w:p>
    <w:p w14:paraId="377E199F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      &lt;&lt; "|" &lt;&lt;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setw</w:t>
      </w:r>
      <w:proofErr w:type="spellEnd"/>
      <w:r w:rsidRPr="003F685B">
        <w:rPr>
          <w:rFonts w:ascii="Ubuntu" w:hAnsi="Ubuntu"/>
          <w:lang w:val="en-US"/>
        </w:rPr>
        <w:t>(20) &lt;&lt; "</w:t>
      </w:r>
      <w:proofErr w:type="spellStart"/>
      <w:r w:rsidRPr="003F685B">
        <w:rPr>
          <w:rFonts w:ascii="Ubuntu" w:hAnsi="Ubuntu"/>
          <w:lang w:val="en-US"/>
        </w:rPr>
        <w:t>s_i</w:t>
      </w:r>
      <w:proofErr w:type="spellEnd"/>
      <w:r w:rsidRPr="003F685B">
        <w:rPr>
          <w:rFonts w:ascii="Ubuntu" w:hAnsi="Ubuntu"/>
          <w:lang w:val="en-US"/>
        </w:rPr>
        <w:t>(x)" //"</w:t>
      </w:r>
      <w:r w:rsidRPr="003F685B">
        <w:rPr>
          <w:rFonts w:ascii="Ubuntu" w:hAnsi="Ubuntu"/>
        </w:rPr>
        <w:t>Сумма</w:t>
      </w:r>
      <w:r w:rsidRPr="003F685B">
        <w:rPr>
          <w:rFonts w:ascii="Ubuntu" w:hAnsi="Ubuntu"/>
          <w:lang w:val="en-US"/>
        </w:rPr>
        <w:t>"</w:t>
      </w:r>
    </w:p>
    <w:p w14:paraId="7BA9C598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      &lt;&lt; "|" &lt;&lt;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endl</w:t>
      </w:r>
      <w:proofErr w:type="spellEnd"/>
      <w:r w:rsidRPr="003F685B">
        <w:rPr>
          <w:rFonts w:ascii="Ubuntu" w:hAnsi="Ubuntu"/>
          <w:lang w:val="en-US"/>
        </w:rPr>
        <w:t>;</w:t>
      </w:r>
    </w:p>
    <w:p w14:paraId="3B0E5A72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30B09591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</w:t>
      </w:r>
      <w:proofErr w:type="gramStart"/>
      <w:r w:rsidRPr="003F685B">
        <w:rPr>
          <w:rFonts w:ascii="Ubuntu" w:hAnsi="Ubuntu"/>
          <w:lang w:val="en-US"/>
        </w:rPr>
        <w:t>for(</w:t>
      </w:r>
      <w:proofErr w:type="spellStart"/>
      <w:proofErr w:type="gramEnd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 = 0;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 &lt; steps;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>++)</w:t>
      </w:r>
    </w:p>
    <w:p w14:paraId="0166A077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{</w:t>
      </w:r>
    </w:p>
    <w:p w14:paraId="59269EF7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cout</w:t>
      </w:r>
      <w:proofErr w:type="spellEnd"/>
      <w:r w:rsidRPr="003F685B">
        <w:rPr>
          <w:rFonts w:ascii="Ubuntu" w:hAnsi="Ubuntu"/>
          <w:lang w:val="en-US"/>
        </w:rPr>
        <w:t xml:space="preserve"> &lt;&lt; "|" &lt;&lt; std::</w:t>
      </w:r>
      <w:proofErr w:type="spellStart"/>
      <w:r w:rsidRPr="003F685B">
        <w:rPr>
          <w:rFonts w:ascii="Ubuntu" w:hAnsi="Ubuntu"/>
          <w:lang w:val="en-US"/>
        </w:rPr>
        <w:t>setw</w:t>
      </w:r>
      <w:proofErr w:type="spellEnd"/>
      <w:r w:rsidRPr="003F685B">
        <w:rPr>
          <w:rFonts w:ascii="Ubuntu" w:hAnsi="Ubuntu"/>
          <w:lang w:val="en-US"/>
        </w:rPr>
        <w:t xml:space="preserve">(10) &lt;&lt;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 + 1</w:t>
      </w:r>
    </w:p>
    <w:p w14:paraId="39AD4A3D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          &lt;&lt; "|" &lt;&lt;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setw</w:t>
      </w:r>
      <w:proofErr w:type="spellEnd"/>
      <w:r w:rsidRPr="003F685B">
        <w:rPr>
          <w:rFonts w:ascii="Ubuntu" w:hAnsi="Ubuntu"/>
          <w:lang w:val="en-US"/>
        </w:rPr>
        <w:t>(20) &lt;&lt; std::</w:t>
      </w:r>
      <w:proofErr w:type="spellStart"/>
      <w:r w:rsidRPr="003F685B">
        <w:rPr>
          <w:rFonts w:ascii="Ubuntu" w:hAnsi="Ubuntu"/>
          <w:lang w:val="en-US"/>
        </w:rPr>
        <w:t>setprecision</w:t>
      </w:r>
      <w:proofErr w:type="spellEnd"/>
      <w:r w:rsidRPr="003F685B">
        <w:rPr>
          <w:rFonts w:ascii="Ubuntu" w:hAnsi="Ubuntu"/>
          <w:lang w:val="en-US"/>
        </w:rPr>
        <w:t xml:space="preserve">(10) &lt;&lt; </w:t>
      </w:r>
      <w:proofErr w:type="spellStart"/>
      <w:r w:rsidRPr="003F685B">
        <w:rPr>
          <w:rFonts w:ascii="Ubuntu" w:hAnsi="Ubuntu"/>
          <w:lang w:val="en-US"/>
        </w:rPr>
        <w:t>tmps</w:t>
      </w:r>
      <w:proofErr w:type="spellEnd"/>
      <w:r w:rsidRPr="003F685B">
        <w:rPr>
          <w:rFonts w:ascii="Ubuntu" w:hAnsi="Ubuntu"/>
          <w:lang w:val="en-US"/>
        </w:rPr>
        <w:t>[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>]</w:t>
      </w:r>
    </w:p>
    <w:p w14:paraId="4805E9AA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          &lt;&lt; "|" &lt;&lt;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setw</w:t>
      </w:r>
      <w:proofErr w:type="spellEnd"/>
      <w:r w:rsidRPr="003F685B">
        <w:rPr>
          <w:rFonts w:ascii="Ubuntu" w:hAnsi="Ubuntu"/>
          <w:lang w:val="en-US"/>
        </w:rPr>
        <w:t>(20) &lt;&lt; std::</w:t>
      </w:r>
      <w:proofErr w:type="spellStart"/>
      <w:r w:rsidRPr="003F685B">
        <w:rPr>
          <w:rFonts w:ascii="Ubuntu" w:hAnsi="Ubuntu"/>
          <w:lang w:val="en-US"/>
        </w:rPr>
        <w:t>setprecision</w:t>
      </w:r>
      <w:proofErr w:type="spellEnd"/>
      <w:r w:rsidRPr="003F685B">
        <w:rPr>
          <w:rFonts w:ascii="Ubuntu" w:hAnsi="Ubuntu"/>
          <w:lang w:val="en-US"/>
        </w:rPr>
        <w:t>(10) &lt;&lt; sums[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>]</w:t>
      </w:r>
    </w:p>
    <w:p w14:paraId="25E200FE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          &lt;&lt; "|" &lt;&lt;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endl</w:t>
      </w:r>
      <w:proofErr w:type="spellEnd"/>
      <w:r w:rsidRPr="003F685B">
        <w:rPr>
          <w:rFonts w:ascii="Ubuntu" w:hAnsi="Ubuntu"/>
          <w:lang w:val="en-US"/>
        </w:rPr>
        <w:t>;</w:t>
      </w:r>
    </w:p>
    <w:p w14:paraId="1EBF05C2" w14:textId="7ACBB15F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}</w:t>
      </w:r>
    </w:p>
    <w:p w14:paraId="214CB54D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cout</w:t>
      </w:r>
      <w:proofErr w:type="spellEnd"/>
      <w:r w:rsidRPr="003F685B">
        <w:rPr>
          <w:rFonts w:ascii="Ubuntu" w:hAnsi="Ubuntu"/>
          <w:lang w:val="en-US"/>
        </w:rPr>
        <w:t xml:space="preserve"> &lt;&lt; "</w:t>
      </w:r>
      <w:r w:rsidRPr="003F685B">
        <w:rPr>
          <w:rFonts w:ascii="Ubuntu" w:hAnsi="Ubuntu"/>
        </w:rPr>
        <w:t>Результат</w:t>
      </w:r>
      <w:r w:rsidRPr="003F685B">
        <w:rPr>
          <w:rFonts w:ascii="Ubuntu" w:hAnsi="Ubuntu"/>
          <w:lang w:val="en-US"/>
        </w:rPr>
        <w:t>: " &lt;&lt; sums[steps-1] &lt;&lt; std::</w:t>
      </w:r>
      <w:proofErr w:type="spellStart"/>
      <w:r w:rsidRPr="003F685B">
        <w:rPr>
          <w:rFonts w:ascii="Ubuntu" w:hAnsi="Ubuntu"/>
          <w:lang w:val="en-US"/>
        </w:rPr>
        <w:t>endl</w:t>
      </w:r>
      <w:proofErr w:type="spellEnd"/>
      <w:r w:rsidRPr="003F685B">
        <w:rPr>
          <w:rFonts w:ascii="Ubuntu" w:hAnsi="Ubuntu"/>
          <w:lang w:val="en-US"/>
        </w:rPr>
        <w:t>;</w:t>
      </w:r>
    </w:p>
    <w:p w14:paraId="16D40BF0" w14:textId="77777777" w:rsidR="003F685B" w:rsidRPr="00AF2BE7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</w:t>
      </w:r>
      <w:r w:rsidRPr="00AF2BE7">
        <w:rPr>
          <w:rFonts w:ascii="Ubuntu" w:hAnsi="Ubuntu"/>
          <w:lang w:val="en-US"/>
        </w:rPr>
        <w:t>return 0;</w:t>
      </w:r>
    </w:p>
    <w:p w14:paraId="44FC027A" w14:textId="73607614" w:rsidR="00A04CD5" w:rsidRPr="00AF2BE7" w:rsidRDefault="003F685B" w:rsidP="003F685B">
      <w:pPr>
        <w:spacing w:line="276" w:lineRule="auto"/>
        <w:rPr>
          <w:rFonts w:ascii="Ubuntu" w:hAnsi="Ubuntu"/>
          <w:lang w:val="en-US"/>
        </w:rPr>
      </w:pPr>
      <w:r w:rsidRPr="00AF2BE7">
        <w:rPr>
          <w:rFonts w:ascii="Ubuntu" w:hAnsi="Ubuntu"/>
          <w:lang w:val="en-US"/>
        </w:rPr>
        <w:t>}</w:t>
      </w:r>
    </w:p>
    <w:p w14:paraId="439190B6" w14:textId="77777777" w:rsidR="003F685B" w:rsidRPr="00AF2BE7" w:rsidRDefault="003F685B">
      <w:pPr>
        <w:spacing w:line="360" w:lineRule="auto"/>
        <w:rPr>
          <w:color w:val="000000"/>
          <w:sz w:val="28"/>
          <w:szCs w:val="28"/>
          <w:lang w:val="en-US"/>
        </w:rPr>
      </w:pPr>
    </w:p>
    <w:p w14:paraId="62A5A847" w14:textId="39D1E02A" w:rsidR="003A5500" w:rsidRPr="00AF2BE7" w:rsidRDefault="00B4666E">
      <w:pPr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Версия</w:t>
      </w:r>
      <w:r w:rsidRPr="00AF2BE7">
        <w:rPr>
          <w:color w:val="000000"/>
          <w:sz w:val="28"/>
          <w:szCs w:val="28"/>
          <w:lang w:val="en-US"/>
        </w:rPr>
        <w:t xml:space="preserve"> 3:</w:t>
      </w:r>
    </w:p>
    <w:p w14:paraId="54434AB7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>#include &lt;iostream&gt;</w:t>
      </w:r>
    </w:p>
    <w:p w14:paraId="3496227A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>#include &lt;</w:t>
      </w:r>
      <w:proofErr w:type="spellStart"/>
      <w:r w:rsidRPr="003F685B">
        <w:rPr>
          <w:rFonts w:ascii="Ubuntu" w:hAnsi="Ubuntu"/>
          <w:lang w:val="en-US"/>
        </w:rPr>
        <w:t>iomanip</w:t>
      </w:r>
      <w:proofErr w:type="spellEnd"/>
      <w:r w:rsidRPr="003F685B">
        <w:rPr>
          <w:rFonts w:ascii="Ubuntu" w:hAnsi="Ubuntu"/>
          <w:lang w:val="en-US"/>
        </w:rPr>
        <w:t>&gt;</w:t>
      </w:r>
    </w:p>
    <w:p w14:paraId="7EB56D8B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11387BCA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>namespace {</w:t>
      </w:r>
    </w:p>
    <w:p w14:paraId="3EF1A576" w14:textId="77777777" w:rsidR="003F685B" w:rsidRPr="00AF2BE7" w:rsidRDefault="003F685B" w:rsidP="003F685B">
      <w:pPr>
        <w:spacing w:line="276" w:lineRule="auto"/>
        <w:rPr>
          <w:rFonts w:ascii="Ubuntu" w:hAnsi="Ubuntu"/>
          <w:lang w:val="en-US"/>
        </w:rPr>
      </w:pPr>
      <w:r w:rsidRPr="00AF2BE7">
        <w:rPr>
          <w:rFonts w:ascii="Ubuntu" w:hAnsi="Ubuntu"/>
          <w:lang w:val="en-US"/>
        </w:rPr>
        <w:lastRenderedPageBreak/>
        <w:t>const char credits [] = "===========================================================\n"</w:t>
      </w:r>
    </w:p>
    <w:p w14:paraId="576578BB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AF2BE7">
        <w:rPr>
          <w:rFonts w:ascii="Ubuntu" w:hAnsi="Ubuntu"/>
          <w:lang w:val="en-US"/>
        </w:rPr>
        <w:t xml:space="preserve">                       </w:t>
      </w:r>
      <w:r w:rsidRPr="003F685B">
        <w:rPr>
          <w:rFonts w:ascii="Ubuntu" w:hAnsi="Ubuntu"/>
        </w:rPr>
        <w:t>"Лабораторная работа №2 по дисциплине \"Программирование\"\n"</w:t>
      </w:r>
    </w:p>
    <w:p w14:paraId="6AD5881B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 xml:space="preserve">                       "Автор: Иванов Григорий Денисович\n"</w:t>
      </w:r>
    </w:p>
    <w:p w14:paraId="1CD35C69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 xml:space="preserve">                       "Группа: 4335 (подгруппа </w:t>
      </w:r>
      <w:proofErr w:type="gramStart"/>
      <w:r w:rsidRPr="003F685B">
        <w:rPr>
          <w:rFonts w:ascii="Ubuntu" w:hAnsi="Ubuntu"/>
        </w:rPr>
        <w:t>1)\</w:t>
      </w:r>
      <w:proofErr w:type="gramEnd"/>
      <w:r w:rsidRPr="003F685B">
        <w:rPr>
          <w:rFonts w:ascii="Ubuntu" w:hAnsi="Ubuntu"/>
        </w:rPr>
        <w:t>n"</w:t>
      </w:r>
    </w:p>
    <w:p w14:paraId="738CF17F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 xml:space="preserve">                       "Версия: 3\n"</w:t>
      </w:r>
    </w:p>
    <w:p w14:paraId="01198EAD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 xml:space="preserve">                       "Период выполнения работы: 16.01.2025 - 17.01.2025\n"</w:t>
      </w:r>
    </w:p>
    <w:p w14:paraId="4C8327F0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 xml:space="preserve">                       "===========================================================";</w:t>
      </w:r>
    </w:p>
    <w:p w14:paraId="5E9FF8A8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</w:p>
    <w:p w14:paraId="3A131B80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proofErr w:type="spellStart"/>
      <w:r w:rsidRPr="003F685B">
        <w:rPr>
          <w:rFonts w:ascii="Ubuntu" w:hAnsi="Ubuntu"/>
        </w:rPr>
        <w:t>const</w:t>
      </w:r>
      <w:proofErr w:type="spellEnd"/>
      <w:r w:rsidRPr="003F685B">
        <w:rPr>
          <w:rFonts w:ascii="Ubuntu" w:hAnsi="Ubuntu"/>
        </w:rPr>
        <w:t xml:space="preserve"> </w:t>
      </w:r>
      <w:proofErr w:type="spellStart"/>
      <w:r w:rsidRPr="003F685B">
        <w:rPr>
          <w:rFonts w:ascii="Ubuntu" w:hAnsi="Ubuntu"/>
        </w:rPr>
        <w:t>char</w:t>
      </w:r>
      <w:proofErr w:type="spellEnd"/>
      <w:r w:rsidRPr="003F685B">
        <w:rPr>
          <w:rFonts w:ascii="Ubuntu" w:hAnsi="Ubuntu"/>
        </w:rPr>
        <w:t xml:space="preserve"> </w:t>
      </w:r>
      <w:proofErr w:type="spellStart"/>
      <w:r w:rsidRPr="003F685B">
        <w:rPr>
          <w:rFonts w:ascii="Ubuntu" w:hAnsi="Ubuntu"/>
        </w:rPr>
        <w:t>description</w:t>
      </w:r>
      <w:proofErr w:type="spellEnd"/>
      <w:r w:rsidRPr="003F685B">
        <w:rPr>
          <w:rFonts w:ascii="Ubuntu" w:hAnsi="Ubuntu"/>
        </w:rPr>
        <w:t xml:space="preserve"> [] = "</w:t>
      </w:r>
      <w:proofErr w:type="gramStart"/>
      <w:r w:rsidRPr="003F685B">
        <w:rPr>
          <w:rFonts w:ascii="Ubuntu" w:hAnsi="Ubuntu"/>
        </w:rPr>
        <w:t>Описание:\</w:t>
      </w:r>
      <w:proofErr w:type="gramEnd"/>
      <w:r w:rsidRPr="003F685B">
        <w:rPr>
          <w:rFonts w:ascii="Ubuntu" w:hAnsi="Ubuntu"/>
        </w:rPr>
        <w:t>n"</w:t>
      </w:r>
    </w:p>
    <w:p w14:paraId="0A12C882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 xml:space="preserve">                           "В этой программе будет проведен расчёт частичной суммы\n"</w:t>
      </w:r>
    </w:p>
    <w:p w14:paraId="0DA2CFE3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 xml:space="preserve">                           "</w:t>
      </w:r>
      <w:proofErr w:type="spellStart"/>
      <w:r w:rsidRPr="003F685B">
        <w:rPr>
          <w:rFonts w:ascii="Ubuntu" w:hAnsi="Ubuntu"/>
        </w:rPr>
        <w:t>S_n</w:t>
      </w:r>
      <w:proofErr w:type="spellEnd"/>
      <w:r w:rsidRPr="003F685B">
        <w:rPr>
          <w:rFonts w:ascii="Ubuntu" w:hAnsi="Ubuntu"/>
        </w:rPr>
        <w:t xml:space="preserve">(x) = SUM (u_1(x), u_2(x), ... </w:t>
      </w:r>
      <w:proofErr w:type="spellStart"/>
      <w:r w:rsidRPr="003F685B">
        <w:rPr>
          <w:rFonts w:ascii="Ubuntu" w:hAnsi="Ubuntu"/>
        </w:rPr>
        <w:t>u_n</w:t>
      </w:r>
      <w:proofErr w:type="spellEnd"/>
      <w:r w:rsidRPr="003F685B">
        <w:rPr>
          <w:rFonts w:ascii="Ubuntu" w:hAnsi="Ubuntu"/>
        </w:rPr>
        <w:t>(x)), номер последнего слагаемого\n"</w:t>
      </w:r>
    </w:p>
    <w:p w14:paraId="3A0DF4D5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 xml:space="preserve">                           "определяется в соответствии со значением числа e&gt;0.\n"</w:t>
      </w:r>
    </w:p>
    <w:p w14:paraId="44766027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 xml:space="preserve">                           "Формула для слагаемого </w:t>
      </w:r>
      <w:proofErr w:type="spellStart"/>
      <w:r w:rsidRPr="003F685B">
        <w:rPr>
          <w:rFonts w:ascii="Ubuntu" w:hAnsi="Ubuntu"/>
        </w:rPr>
        <w:t>u_i</w:t>
      </w:r>
      <w:proofErr w:type="spellEnd"/>
      <w:r w:rsidRPr="003F685B">
        <w:rPr>
          <w:rFonts w:ascii="Ubuntu" w:hAnsi="Ubuntu"/>
        </w:rPr>
        <w:t>(x</w:t>
      </w:r>
      <w:proofErr w:type="gramStart"/>
      <w:r w:rsidRPr="003F685B">
        <w:rPr>
          <w:rFonts w:ascii="Ubuntu" w:hAnsi="Ubuntu"/>
        </w:rPr>
        <w:t>):\</w:t>
      </w:r>
      <w:proofErr w:type="gramEnd"/>
      <w:r w:rsidRPr="003F685B">
        <w:rPr>
          <w:rFonts w:ascii="Ubuntu" w:hAnsi="Ubuntu"/>
        </w:rPr>
        <w:t>n"</w:t>
      </w:r>
    </w:p>
    <w:p w14:paraId="0C538AAB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</w:rPr>
        <w:t xml:space="preserve">                           </w:t>
      </w:r>
      <w:r w:rsidRPr="003F685B">
        <w:rPr>
          <w:rFonts w:ascii="Ubuntu" w:hAnsi="Ubuntu"/>
          <w:lang w:val="en-US"/>
        </w:rPr>
        <w:t xml:space="preserve">"    </w:t>
      </w:r>
      <w:proofErr w:type="spellStart"/>
      <w:r w:rsidRPr="003F685B">
        <w:rPr>
          <w:rFonts w:ascii="Ubuntu" w:hAnsi="Ubuntu"/>
          <w:lang w:val="en-US"/>
        </w:rPr>
        <w:t>u_i</w:t>
      </w:r>
      <w:proofErr w:type="spellEnd"/>
      <w:r w:rsidRPr="003F685B">
        <w:rPr>
          <w:rFonts w:ascii="Ubuntu" w:hAnsi="Ubuntu"/>
          <w:lang w:val="en-US"/>
        </w:rPr>
        <w:t>(x)</w:t>
      </w:r>
      <w:proofErr w:type="gramStart"/>
      <w:r w:rsidRPr="003F685B">
        <w:rPr>
          <w:rFonts w:ascii="Ubuntu" w:hAnsi="Ubuntu"/>
          <w:lang w:val="en-US"/>
        </w:rPr>
        <w:t>=(</w:t>
      </w:r>
      <w:proofErr w:type="gramEnd"/>
      <w:r w:rsidRPr="003F685B">
        <w:rPr>
          <w:rFonts w:ascii="Ubuntu" w:hAnsi="Ubuntu"/>
          <w:lang w:val="en-US"/>
        </w:rPr>
        <w:t>-1)^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 * 2^(2i-1) * (i-1)! *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>! * x^(2i+1) / (2i+1</w:t>
      </w:r>
      <w:proofErr w:type="gramStart"/>
      <w:r w:rsidRPr="003F685B">
        <w:rPr>
          <w:rFonts w:ascii="Ubuntu" w:hAnsi="Ubuntu"/>
          <w:lang w:val="en-US"/>
        </w:rPr>
        <w:t>)!\</w:t>
      </w:r>
      <w:proofErr w:type="gramEnd"/>
      <w:r w:rsidRPr="003F685B">
        <w:rPr>
          <w:rFonts w:ascii="Ubuntu" w:hAnsi="Ubuntu"/>
          <w:lang w:val="en-US"/>
        </w:rPr>
        <w:t>n"</w:t>
      </w:r>
    </w:p>
    <w:p w14:paraId="7BFB7512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  <w:lang w:val="en-US"/>
        </w:rPr>
        <w:t xml:space="preserve">                           </w:t>
      </w:r>
      <w:r w:rsidRPr="003F685B">
        <w:rPr>
          <w:rFonts w:ascii="Ubuntu" w:hAnsi="Ubuntu"/>
        </w:rPr>
        <w:t>"Упрощенная формула (формула с переходным коэффициентом</w:t>
      </w:r>
      <w:proofErr w:type="gramStart"/>
      <w:r w:rsidRPr="003F685B">
        <w:rPr>
          <w:rFonts w:ascii="Ubuntu" w:hAnsi="Ubuntu"/>
        </w:rPr>
        <w:t>):\</w:t>
      </w:r>
      <w:proofErr w:type="gramEnd"/>
      <w:r w:rsidRPr="003F685B">
        <w:rPr>
          <w:rFonts w:ascii="Ubuntu" w:hAnsi="Ubuntu"/>
        </w:rPr>
        <w:t>n"</w:t>
      </w:r>
    </w:p>
    <w:p w14:paraId="78C72128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</w:rPr>
        <w:t xml:space="preserve">                           </w:t>
      </w:r>
      <w:r w:rsidRPr="003F685B">
        <w:rPr>
          <w:rFonts w:ascii="Ubuntu" w:hAnsi="Ubuntu"/>
          <w:lang w:val="en-US"/>
        </w:rPr>
        <w:t>"    u_i+1(x) = (-2x^2*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) / (2i+3) * </w:t>
      </w:r>
      <w:proofErr w:type="spellStart"/>
      <w:r w:rsidRPr="003F685B">
        <w:rPr>
          <w:rFonts w:ascii="Ubuntu" w:hAnsi="Ubuntu"/>
          <w:lang w:val="en-US"/>
        </w:rPr>
        <w:t>ui</w:t>
      </w:r>
      <w:proofErr w:type="spellEnd"/>
      <w:r w:rsidRPr="003F685B">
        <w:rPr>
          <w:rFonts w:ascii="Ubuntu" w:hAnsi="Ubuntu"/>
          <w:lang w:val="en-US"/>
        </w:rPr>
        <w:t>(x)\n"</w:t>
      </w:r>
    </w:p>
    <w:p w14:paraId="0A4FF1D9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  <w:lang w:val="en-US"/>
        </w:rPr>
        <w:t xml:space="preserve">                           </w:t>
      </w:r>
      <w:r w:rsidRPr="003F685B">
        <w:rPr>
          <w:rFonts w:ascii="Ubuntu" w:hAnsi="Ubuntu"/>
        </w:rPr>
        <w:t>"При вычислении используются инструменты для динамического\n"</w:t>
      </w:r>
    </w:p>
    <w:p w14:paraId="37FDBE1E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ab/>
      </w:r>
      <w:r w:rsidRPr="003F685B">
        <w:rPr>
          <w:rFonts w:ascii="Ubuntu" w:hAnsi="Ubuntu"/>
        </w:rPr>
        <w:tab/>
      </w:r>
      <w:r w:rsidRPr="003F685B">
        <w:rPr>
          <w:rFonts w:ascii="Ubuntu" w:hAnsi="Ubuntu"/>
        </w:rPr>
        <w:tab/>
        <w:t xml:space="preserve">   "выделения необходимой памяти\n";</w:t>
      </w:r>
    </w:p>
    <w:p w14:paraId="1C7345CA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>}</w:t>
      </w:r>
    </w:p>
    <w:p w14:paraId="0D491567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</w:p>
    <w:p w14:paraId="47C6BAAD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proofErr w:type="spellStart"/>
      <w:r w:rsidRPr="003F685B">
        <w:rPr>
          <w:rFonts w:ascii="Ubuntu" w:hAnsi="Ubuntu"/>
        </w:rPr>
        <w:t>int</w:t>
      </w:r>
      <w:proofErr w:type="spellEnd"/>
      <w:r w:rsidRPr="003F685B">
        <w:rPr>
          <w:rFonts w:ascii="Ubuntu" w:hAnsi="Ubuntu"/>
        </w:rPr>
        <w:t xml:space="preserve"> </w:t>
      </w:r>
      <w:proofErr w:type="spellStart"/>
      <w:proofErr w:type="gramStart"/>
      <w:r w:rsidRPr="003F685B">
        <w:rPr>
          <w:rFonts w:ascii="Ubuntu" w:hAnsi="Ubuntu"/>
        </w:rPr>
        <w:t>main</w:t>
      </w:r>
      <w:proofErr w:type="spellEnd"/>
      <w:r w:rsidRPr="003F685B">
        <w:rPr>
          <w:rFonts w:ascii="Ubuntu" w:hAnsi="Ubuntu"/>
        </w:rPr>
        <w:t>(</w:t>
      </w:r>
      <w:proofErr w:type="gramEnd"/>
      <w:r w:rsidRPr="003F685B">
        <w:rPr>
          <w:rFonts w:ascii="Ubuntu" w:hAnsi="Ubuntu"/>
        </w:rPr>
        <w:t>)</w:t>
      </w:r>
    </w:p>
    <w:p w14:paraId="2DF469C6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>{</w:t>
      </w:r>
    </w:p>
    <w:p w14:paraId="148A8C20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double x, </w:t>
      </w:r>
      <w:proofErr w:type="spellStart"/>
      <w:r w:rsidRPr="003F685B">
        <w:rPr>
          <w:rFonts w:ascii="Ubuntu" w:hAnsi="Ubuntu"/>
          <w:lang w:val="en-US"/>
        </w:rPr>
        <w:t>tmp</w:t>
      </w:r>
      <w:proofErr w:type="spellEnd"/>
      <w:r w:rsidRPr="003F685B">
        <w:rPr>
          <w:rFonts w:ascii="Ubuntu" w:hAnsi="Ubuntu"/>
          <w:lang w:val="en-US"/>
        </w:rPr>
        <w:t>, ep;</w:t>
      </w:r>
    </w:p>
    <w:p w14:paraId="222E6E22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double * </w:t>
      </w:r>
      <w:proofErr w:type="spellStart"/>
      <w:r w:rsidRPr="003F685B">
        <w:rPr>
          <w:rFonts w:ascii="Ubuntu" w:hAnsi="Ubuntu"/>
          <w:lang w:val="en-US"/>
        </w:rPr>
        <w:t>tmps</w:t>
      </w:r>
      <w:proofErr w:type="spellEnd"/>
      <w:r w:rsidRPr="003F685B">
        <w:rPr>
          <w:rFonts w:ascii="Ubuntu" w:hAnsi="Ubuntu"/>
          <w:lang w:val="en-US"/>
        </w:rPr>
        <w:t xml:space="preserve"> </w:t>
      </w:r>
      <w:proofErr w:type="gramStart"/>
      <w:r w:rsidRPr="003F685B">
        <w:rPr>
          <w:rFonts w:ascii="Ubuntu" w:hAnsi="Ubuntu"/>
          <w:lang w:val="en-US"/>
        </w:rPr>
        <w:t xml:space="preserve">{ </w:t>
      </w:r>
      <w:proofErr w:type="spellStart"/>
      <w:r w:rsidRPr="003F685B">
        <w:rPr>
          <w:rFonts w:ascii="Ubuntu" w:hAnsi="Ubuntu"/>
          <w:lang w:val="en-US"/>
        </w:rPr>
        <w:t>nullptr</w:t>
      </w:r>
      <w:proofErr w:type="spellEnd"/>
      <w:proofErr w:type="gramEnd"/>
      <w:r w:rsidRPr="003F685B">
        <w:rPr>
          <w:rFonts w:ascii="Ubuntu" w:hAnsi="Ubuntu"/>
          <w:lang w:val="en-US"/>
        </w:rPr>
        <w:t xml:space="preserve"> }, * sums { </w:t>
      </w:r>
      <w:proofErr w:type="spellStart"/>
      <w:r w:rsidRPr="003F685B">
        <w:rPr>
          <w:rFonts w:ascii="Ubuntu" w:hAnsi="Ubuntu"/>
          <w:lang w:val="en-US"/>
        </w:rPr>
        <w:t>nullptr</w:t>
      </w:r>
      <w:proofErr w:type="spellEnd"/>
      <w:r w:rsidRPr="003F685B">
        <w:rPr>
          <w:rFonts w:ascii="Ubuntu" w:hAnsi="Ubuntu"/>
          <w:lang w:val="en-US"/>
        </w:rPr>
        <w:t xml:space="preserve"> };</w:t>
      </w:r>
    </w:p>
    <w:p w14:paraId="6A43E544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unsigned int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 {1}, steps;</w:t>
      </w:r>
    </w:p>
    <w:p w14:paraId="49BF5684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4C66E69C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cout</w:t>
      </w:r>
      <w:proofErr w:type="spellEnd"/>
      <w:r w:rsidRPr="003F685B">
        <w:rPr>
          <w:rFonts w:ascii="Ubuntu" w:hAnsi="Ubuntu"/>
          <w:lang w:val="en-US"/>
        </w:rPr>
        <w:t xml:space="preserve"> &lt;&lt; credits &lt;&lt; std::</w:t>
      </w:r>
      <w:proofErr w:type="spellStart"/>
      <w:r w:rsidRPr="003F685B">
        <w:rPr>
          <w:rFonts w:ascii="Ubuntu" w:hAnsi="Ubuntu"/>
          <w:lang w:val="en-US"/>
        </w:rPr>
        <w:t>endl</w:t>
      </w:r>
      <w:proofErr w:type="spellEnd"/>
      <w:r w:rsidRPr="003F685B">
        <w:rPr>
          <w:rFonts w:ascii="Ubuntu" w:hAnsi="Ubuntu"/>
          <w:lang w:val="en-US"/>
        </w:rPr>
        <w:t>;</w:t>
      </w:r>
    </w:p>
    <w:p w14:paraId="22A9D4A7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cout</w:t>
      </w:r>
      <w:proofErr w:type="spellEnd"/>
      <w:r w:rsidRPr="003F685B">
        <w:rPr>
          <w:rFonts w:ascii="Ubuntu" w:hAnsi="Ubuntu"/>
          <w:lang w:val="en-US"/>
        </w:rPr>
        <w:t xml:space="preserve"> &lt;&lt; description &lt;&lt; std::</w:t>
      </w:r>
      <w:proofErr w:type="spellStart"/>
      <w:r w:rsidRPr="003F685B">
        <w:rPr>
          <w:rFonts w:ascii="Ubuntu" w:hAnsi="Ubuntu"/>
          <w:lang w:val="en-US"/>
        </w:rPr>
        <w:t>endl</w:t>
      </w:r>
      <w:proofErr w:type="spellEnd"/>
      <w:r w:rsidRPr="003F685B">
        <w:rPr>
          <w:rFonts w:ascii="Ubuntu" w:hAnsi="Ubuntu"/>
          <w:lang w:val="en-US"/>
        </w:rPr>
        <w:t>;</w:t>
      </w:r>
    </w:p>
    <w:p w14:paraId="684FC64F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5777B504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  <w:lang w:val="en-US"/>
        </w:rPr>
        <w:t xml:space="preserve">    </w:t>
      </w:r>
      <w:proofErr w:type="spellStart"/>
      <w:r w:rsidRPr="003F685B">
        <w:rPr>
          <w:rFonts w:ascii="Ubuntu" w:hAnsi="Ubuntu"/>
        </w:rPr>
        <w:t>do</w:t>
      </w:r>
      <w:proofErr w:type="spellEnd"/>
    </w:p>
    <w:p w14:paraId="26683F02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 xml:space="preserve">    {</w:t>
      </w:r>
    </w:p>
    <w:p w14:paraId="0846006E" w14:textId="77777777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 xml:space="preserve">        </w:t>
      </w:r>
      <w:proofErr w:type="spellStart"/>
      <w:proofErr w:type="gramStart"/>
      <w:r w:rsidRPr="003F685B">
        <w:rPr>
          <w:rFonts w:ascii="Ubuntu" w:hAnsi="Ubuntu"/>
        </w:rPr>
        <w:t>std</w:t>
      </w:r>
      <w:proofErr w:type="spellEnd"/>
      <w:r w:rsidRPr="003F685B">
        <w:rPr>
          <w:rFonts w:ascii="Ubuntu" w:hAnsi="Ubuntu"/>
        </w:rPr>
        <w:t>::</w:t>
      </w:r>
      <w:proofErr w:type="spellStart"/>
      <w:proofErr w:type="gramEnd"/>
      <w:r w:rsidRPr="003F685B">
        <w:rPr>
          <w:rFonts w:ascii="Ubuntu" w:hAnsi="Ubuntu"/>
        </w:rPr>
        <w:t>cout</w:t>
      </w:r>
      <w:proofErr w:type="spellEnd"/>
      <w:r w:rsidRPr="003F685B">
        <w:rPr>
          <w:rFonts w:ascii="Ubuntu" w:hAnsi="Ubuntu"/>
        </w:rPr>
        <w:t xml:space="preserve"> &lt;&lt; "Введите X из диапазона (-1, 1):";</w:t>
      </w:r>
    </w:p>
    <w:p w14:paraId="008B2121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</w:rPr>
        <w:t xml:space="preserve">       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cin</w:t>
      </w:r>
      <w:proofErr w:type="spellEnd"/>
      <w:r w:rsidRPr="003F685B">
        <w:rPr>
          <w:rFonts w:ascii="Ubuntu" w:hAnsi="Ubuntu"/>
          <w:lang w:val="en-US"/>
        </w:rPr>
        <w:t xml:space="preserve"> &gt;&gt; x;</w:t>
      </w:r>
    </w:p>
    <w:p w14:paraId="7482A60F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</w:t>
      </w:r>
      <w:proofErr w:type="gramStart"/>
      <w:r w:rsidRPr="003F685B">
        <w:rPr>
          <w:rFonts w:ascii="Ubuntu" w:hAnsi="Ubuntu"/>
          <w:lang w:val="en-US"/>
        </w:rPr>
        <w:t>}while</w:t>
      </w:r>
      <w:proofErr w:type="gramEnd"/>
      <w:r w:rsidRPr="003F685B">
        <w:rPr>
          <w:rFonts w:ascii="Ubuntu" w:hAnsi="Ubuntu"/>
          <w:lang w:val="en-US"/>
        </w:rPr>
        <w:t>(x &lt;= -1 || x &gt;= 1);</w:t>
      </w:r>
    </w:p>
    <w:p w14:paraId="53297AB2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7954DD98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do</w:t>
      </w:r>
    </w:p>
    <w:p w14:paraId="47C615BE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{</w:t>
      </w:r>
    </w:p>
    <w:p w14:paraId="153CE7E0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cout</w:t>
      </w:r>
      <w:proofErr w:type="spellEnd"/>
      <w:r w:rsidRPr="003F685B">
        <w:rPr>
          <w:rFonts w:ascii="Ubuntu" w:hAnsi="Ubuntu"/>
          <w:lang w:val="en-US"/>
        </w:rPr>
        <w:t xml:space="preserve"> &lt;&lt; "</w:t>
      </w:r>
      <w:r w:rsidRPr="003F685B">
        <w:rPr>
          <w:rFonts w:ascii="Ubuntu" w:hAnsi="Ubuntu"/>
        </w:rPr>
        <w:t>Введите</w:t>
      </w:r>
      <w:r w:rsidRPr="003F685B">
        <w:rPr>
          <w:rFonts w:ascii="Ubuntu" w:hAnsi="Ubuntu"/>
          <w:lang w:val="en-US"/>
        </w:rPr>
        <w:t xml:space="preserve"> e </w:t>
      </w:r>
      <w:r w:rsidRPr="003F685B">
        <w:rPr>
          <w:rFonts w:ascii="Ubuntu" w:hAnsi="Ubuntu"/>
        </w:rPr>
        <w:t>из</w:t>
      </w:r>
      <w:r w:rsidRPr="003F685B">
        <w:rPr>
          <w:rFonts w:ascii="Ubuntu" w:hAnsi="Ubuntu"/>
          <w:lang w:val="en-US"/>
        </w:rPr>
        <w:t xml:space="preserve"> </w:t>
      </w:r>
      <w:r w:rsidRPr="003F685B">
        <w:rPr>
          <w:rFonts w:ascii="Ubuntu" w:hAnsi="Ubuntu"/>
        </w:rPr>
        <w:t>диапазона</w:t>
      </w:r>
      <w:r w:rsidRPr="003F685B">
        <w:rPr>
          <w:rFonts w:ascii="Ubuntu" w:hAnsi="Ubuntu"/>
          <w:lang w:val="en-US"/>
        </w:rPr>
        <w:t xml:space="preserve"> (0, 1):";</w:t>
      </w:r>
    </w:p>
    <w:p w14:paraId="5C984BA6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cin</w:t>
      </w:r>
      <w:proofErr w:type="spellEnd"/>
      <w:r w:rsidRPr="003F685B">
        <w:rPr>
          <w:rFonts w:ascii="Ubuntu" w:hAnsi="Ubuntu"/>
          <w:lang w:val="en-US"/>
        </w:rPr>
        <w:t xml:space="preserve"> &gt;&gt; ep;</w:t>
      </w:r>
    </w:p>
    <w:p w14:paraId="599AFFE3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</w:t>
      </w:r>
      <w:proofErr w:type="gramStart"/>
      <w:r w:rsidRPr="003F685B">
        <w:rPr>
          <w:rFonts w:ascii="Ubuntu" w:hAnsi="Ubuntu"/>
          <w:lang w:val="en-US"/>
        </w:rPr>
        <w:t>}while</w:t>
      </w:r>
      <w:proofErr w:type="gramEnd"/>
      <w:r w:rsidRPr="003F685B">
        <w:rPr>
          <w:rFonts w:ascii="Ubuntu" w:hAnsi="Ubuntu"/>
          <w:lang w:val="en-US"/>
        </w:rPr>
        <w:t>(ep &lt;= 0 || ep &gt;= 1);</w:t>
      </w:r>
    </w:p>
    <w:p w14:paraId="2A57867A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7ACEB615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</w:t>
      </w:r>
      <w:proofErr w:type="spellStart"/>
      <w:r w:rsidRPr="003F685B">
        <w:rPr>
          <w:rFonts w:ascii="Ubuntu" w:hAnsi="Ubuntu"/>
          <w:lang w:val="en-US"/>
        </w:rPr>
        <w:t>tmp</w:t>
      </w:r>
      <w:proofErr w:type="spellEnd"/>
      <w:r w:rsidRPr="003F685B">
        <w:rPr>
          <w:rFonts w:ascii="Ubuntu" w:hAnsi="Ubuntu"/>
          <w:lang w:val="en-US"/>
        </w:rPr>
        <w:t xml:space="preserve"> = -x*x*x / 3;</w:t>
      </w:r>
    </w:p>
    <w:p w14:paraId="672C3392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lastRenderedPageBreak/>
        <w:t xml:space="preserve">    for</w:t>
      </w:r>
      <w:proofErr w:type="gramStart"/>
      <w:r w:rsidRPr="003F685B">
        <w:rPr>
          <w:rFonts w:ascii="Ubuntu" w:hAnsi="Ubuntu"/>
          <w:lang w:val="en-US"/>
        </w:rPr>
        <w:t>(;;</w:t>
      </w:r>
      <w:proofErr w:type="spellStart"/>
      <w:proofErr w:type="gramEnd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>++)</w:t>
      </w:r>
    </w:p>
    <w:p w14:paraId="25C35044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{</w:t>
      </w:r>
    </w:p>
    <w:p w14:paraId="50EB0D94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</w:t>
      </w:r>
      <w:proofErr w:type="spellStart"/>
      <w:r w:rsidRPr="003F685B">
        <w:rPr>
          <w:rFonts w:ascii="Ubuntu" w:hAnsi="Ubuntu"/>
          <w:lang w:val="en-US"/>
        </w:rPr>
        <w:t>tmp</w:t>
      </w:r>
      <w:proofErr w:type="spellEnd"/>
      <w:r w:rsidRPr="003F685B">
        <w:rPr>
          <w:rFonts w:ascii="Ubuntu" w:hAnsi="Ubuntu"/>
          <w:lang w:val="en-US"/>
        </w:rPr>
        <w:t xml:space="preserve"> *= -2 * x * x *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>;</w:t>
      </w:r>
    </w:p>
    <w:p w14:paraId="6474CE8A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</w:t>
      </w:r>
      <w:proofErr w:type="spellStart"/>
      <w:r w:rsidRPr="003F685B">
        <w:rPr>
          <w:rFonts w:ascii="Ubuntu" w:hAnsi="Ubuntu"/>
          <w:lang w:val="en-US"/>
        </w:rPr>
        <w:t>tmp</w:t>
      </w:r>
      <w:proofErr w:type="spellEnd"/>
      <w:r w:rsidRPr="003F685B">
        <w:rPr>
          <w:rFonts w:ascii="Ubuntu" w:hAnsi="Ubuntu"/>
          <w:lang w:val="en-US"/>
        </w:rPr>
        <w:t xml:space="preserve"> /= 2 *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 + 3;</w:t>
      </w:r>
    </w:p>
    <w:p w14:paraId="702473EC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4180253D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</w:t>
      </w:r>
      <w:proofErr w:type="gramStart"/>
      <w:r w:rsidRPr="003F685B">
        <w:rPr>
          <w:rFonts w:ascii="Ubuntu" w:hAnsi="Ubuntu"/>
          <w:lang w:val="en-US"/>
        </w:rPr>
        <w:t>if(</w:t>
      </w:r>
      <w:proofErr w:type="spellStart"/>
      <w:proofErr w:type="gramEnd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 &gt;= 1000 || (</w:t>
      </w:r>
      <w:proofErr w:type="spellStart"/>
      <w:r w:rsidRPr="003F685B">
        <w:rPr>
          <w:rFonts w:ascii="Ubuntu" w:hAnsi="Ubuntu"/>
          <w:lang w:val="en-US"/>
        </w:rPr>
        <w:t>tmp</w:t>
      </w:r>
      <w:proofErr w:type="spellEnd"/>
      <w:r w:rsidRPr="003F685B">
        <w:rPr>
          <w:rFonts w:ascii="Ubuntu" w:hAnsi="Ubuntu"/>
          <w:lang w:val="en-US"/>
        </w:rPr>
        <w:t xml:space="preserve"> &lt; 0? -</w:t>
      </w:r>
      <w:proofErr w:type="spellStart"/>
      <w:r w:rsidRPr="003F685B">
        <w:rPr>
          <w:rFonts w:ascii="Ubuntu" w:hAnsi="Ubuntu"/>
          <w:lang w:val="en-US"/>
        </w:rPr>
        <w:t>tmp</w:t>
      </w:r>
      <w:proofErr w:type="spellEnd"/>
      <w:r w:rsidRPr="003F685B">
        <w:rPr>
          <w:rFonts w:ascii="Ubuntu" w:hAnsi="Ubuntu"/>
          <w:lang w:val="en-US"/>
        </w:rPr>
        <w:t xml:space="preserve"> : </w:t>
      </w:r>
      <w:proofErr w:type="spellStart"/>
      <w:r w:rsidRPr="003F685B">
        <w:rPr>
          <w:rFonts w:ascii="Ubuntu" w:hAnsi="Ubuntu"/>
          <w:lang w:val="en-US"/>
        </w:rPr>
        <w:t>tmp</w:t>
      </w:r>
      <w:proofErr w:type="spellEnd"/>
      <w:r w:rsidRPr="003F685B">
        <w:rPr>
          <w:rFonts w:ascii="Ubuntu" w:hAnsi="Ubuntu"/>
          <w:lang w:val="en-US"/>
        </w:rPr>
        <w:t>) &lt; ep)</w:t>
      </w:r>
    </w:p>
    <w:p w14:paraId="6C215C6A" w14:textId="77777777" w:rsidR="003F685B" w:rsidRPr="00AF2BE7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    </w:t>
      </w:r>
      <w:r w:rsidRPr="00AF2BE7">
        <w:rPr>
          <w:rFonts w:ascii="Ubuntu" w:hAnsi="Ubuntu"/>
          <w:lang w:val="en-US"/>
        </w:rPr>
        <w:t>break;</w:t>
      </w:r>
    </w:p>
    <w:p w14:paraId="56E344BE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AF2BE7">
        <w:rPr>
          <w:rFonts w:ascii="Ubuntu" w:hAnsi="Ubuntu"/>
          <w:lang w:val="en-US"/>
        </w:rPr>
        <w:t xml:space="preserve">    </w:t>
      </w:r>
      <w:r w:rsidRPr="003F685B">
        <w:rPr>
          <w:rFonts w:ascii="Ubuntu" w:hAnsi="Ubuntu"/>
          <w:lang w:val="en-US"/>
        </w:rPr>
        <w:t>}</w:t>
      </w:r>
    </w:p>
    <w:p w14:paraId="67D11F23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steps =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>;</w:t>
      </w:r>
    </w:p>
    <w:p w14:paraId="5CA4740E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</w:t>
      </w:r>
      <w:proofErr w:type="spellStart"/>
      <w:r w:rsidRPr="003F685B">
        <w:rPr>
          <w:rFonts w:ascii="Ubuntu" w:hAnsi="Ubuntu"/>
          <w:lang w:val="en-US"/>
        </w:rPr>
        <w:t>tmps</w:t>
      </w:r>
      <w:proofErr w:type="spellEnd"/>
      <w:r w:rsidRPr="003F685B">
        <w:rPr>
          <w:rFonts w:ascii="Ubuntu" w:hAnsi="Ubuntu"/>
          <w:lang w:val="en-US"/>
        </w:rPr>
        <w:t xml:space="preserve"> = new </w:t>
      </w:r>
      <w:proofErr w:type="gramStart"/>
      <w:r w:rsidRPr="003F685B">
        <w:rPr>
          <w:rFonts w:ascii="Ubuntu" w:hAnsi="Ubuntu"/>
          <w:lang w:val="en-US"/>
        </w:rPr>
        <w:t>double[</w:t>
      </w:r>
      <w:proofErr w:type="gramEnd"/>
      <w:r w:rsidRPr="003F685B">
        <w:rPr>
          <w:rFonts w:ascii="Ubuntu" w:hAnsi="Ubuntu"/>
          <w:lang w:val="en-US"/>
        </w:rPr>
        <w:t>steps + 1];</w:t>
      </w:r>
    </w:p>
    <w:p w14:paraId="2C051DF8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sums = new </w:t>
      </w:r>
      <w:proofErr w:type="gramStart"/>
      <w:r w:rsidRPr="003F685B">
        <w:rPr>
          <w:rFonts w:ascii="Ubuntu" w:hAnsi="Ubuntu"/>
          <w:lang w:val="en-US"/>
        </w:rPr>
        <w:t>double[</w:t>
      </w:r>
      <w:proofErr w:type="gramEnd"/>
      <w:r w:rsidRPr="003F685B">
        <w:rPr>
          <w:rFonts w:ascii="Ubuntu" w:hAnsi="Ubuntu"/>
          <w:lang w:val="en-US"/>
        </w:rPr>
        <w:t>steps + 1];</w:t>
      </w:r>
    </w:p>
    <w:p w14:paraId="5B5B879D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616E67AD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*</w:t>
      </w:r>
      <w:proofErr w:type="spellStart"/>
      <w:r w:rsidRPr="003F685B">
        <w:rPr>
          <w:rFonts w:ascii="Ubuntu" w:hAnsi="Ubuntu"/>
          <w:lang w:val="en-US"/>
        </w:rPr>
        <w:t>tmps</w:t>
      </w:r>
      <w:proofErr w:type="spellEnd"/>
      <w:r w:rsidRPr="003F685B">
        <w:rPr>
          <w:rFonts w:ascii="Ubuntu" w:hAnsi="Ubuntu"/>
          <w:lang w:val="en-US"/>
        </w:rPr>
        <w:t xml:space="preserve"> = -x*x*x / 3;</w:t>
      </w:r>
    </w:p>
    <w:p w14:paraId="638C494A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*sums = *</w:t>
      </w:r>
      <w:proofErr w:type="spellStart"/>
      <w:r w:rsidRPr="003F685B">
        <w:rPr>
          <w:rFonts w:ascii="Ubuntu" w:hAnsi="Ubuntu"/>
          <w:lang w:val="en-US"/>
        </w:rPr>
        <w:t>tmps</w:t>
      </w:r>
      <w:proofErr w:type="spellEnd"/>
      <w:r w:rsidRPr="003F685B">
        <w:rPr>
          <w:rFonts w:ascii="Ubuntu" w:hAnsi="Ubuntu"/>
          <w:lang w:val="en-US"/>
        </w:rPr>
        <w:t>;</w:t>
      </w:r>
    </w:p>
    <w:p w14:paraId="17E475E0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328ACB9F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</w:t>
      </w:r>
      <w:proofErr w:type="gramStart"/>
      <w:r w:rsidRPr="003F685B">
        <w:rPr>
          <w:rFonts w:ascii="Ubuntu" w:hAnsi="Ubuntu"/>
          <w:lang w:val="en-US"/>
        </w:rPr>
        <w:t>for(</w:t>
      </w:r>
      <w:proofErr w:type="spellStart"/>
      <w:proofErr w:type="gramEnd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 = 1;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 &lt;= steps;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>++)</w:t>
      </w:r>
    </w:p>
    <w:p w14:paraId="11B263EA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{</w:t>
      </w:r>
    </w:p>
    <w:p w14:paraId="03AFB09F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*(</w:t>
      </w:r>
      <w:proofErr w:type="spellStart"/>
      <w:r w:rsidRPr="003F685B">
        <w:rPr>
          <w:rFonts w:ascii="Ubuntu" w:hAnsi="Ubuntu"/>
          <w:lang w:val="en-US"/>
        </w:rPr>
        <w:t>tmps</w:t>
      </w:r>
      <w:proofErr w:type="spellEnd"/>
      <w:r w:rsidRPr="003F685B">
        <w:rPr>
          <w:rFonts w:ascii="Ubuntu" w:hAnsi="Ubuntu"/>
          <w:lang w:val="en-US"/>
        </w:rPr>
        <w:t xml:space="preserve"> +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>) = *(</w:t>
      </w:r>
      <w:proofErr w:type="spellStart"/>
      <w:r w:rsidRPr="003F685B">
        <w:rPr>
          <w:rFonts w:ascii="Ubuntu" w:hAnsi="Ubuntu"/>
          <w:lang w:val="en-US"/>
        </w:rPr>
        <w:t>tmps</w:t>
      </w:r>
      <w:proofErr w:type="spellEnd"/>
      <w:r w:rsidRPr="003F685B">
        <w:rPr>
          <w:rFonts w:ascii="Ubuntu" w:hAnsi="Ubuntu"/>
          <w:lang w:val="en-US"/>
        </w:rPr>
        <w:t xml:space="preserve"> +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 - 1) * -2 * x * x *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>;</w:t>
      </w:r>
    </w:p>
    <w:p w14:paraId="0617887A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*(</w:t>
      </w:r>
      <w:proofErr w:type="spellStart"/>
      <w:r w:rsidRPr="003F685B">
        <w:rPr>
          <w:rFonts w:ascii="Ubuntu" w:hAnsi="Ubuntu"/>
          <w:lang w:val="en-US"/>
        </w:rPr>
        <w:t>tmps</w:t>
      </w:r>
      <w:proofErr w:type="spellEnd"/>
      <w:r w:rsidRPr="003F685B">
        <w:rPr>
          <w:rFonts w:ascii="Ubuntu" w:hAnsi="Ubuntu"/>
          <w:lang w:val="en-US"/>
        </w:rPr>
        <w:t xml:space="preserve"> +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) /= 2 *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 + 3;</w:t>
      </w:r>
    </w:p>
    <w:p w14:paraId="4FDB5316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*(sums +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) = *(sums +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 - 1) + *(</w:t>
      </w:r>
      <w:proofErr w:type="spellStart"/>
      <w:r w:rsidRPr="003F685B">
        <w:rPr>
          <w:rFonts w:ascii="Ubuntu" w:hAnsi="Ubuntu"/>
          <w:lang w:val="en-US"/>
        </w:rPr>
        <w:t>tmps</w:t>
      </w:r>
      <w:proofErr w:type="spellEnd"/>
      <w:r w:rsidRPr="003F685B">
        <w:rPr>
          <w:rFonts w:ascii="Ubuntu" w:hAnsi="Ubuntu"/>
          <w:lang w:val="en-US"/>
        </w:rPr>
        <w:t xml:space="preserve"> +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>);</w:t>
      </w:r>
    </w:p>
    <w:p w14:paraId="2C0F579F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}</w:t>
      </w:r>
    </w:p>
    <w:p w14:paraId="63A1466D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3D17B15E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50FC40F5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cout</w:t>
      </w:r>
      <w:proofErr w:type="spellEnd"/>
      <w:r w:rsidRPr="003F685B">
        <w:rPr>
          <w:rFonts w:ascii="Ubuntu" w:hAnsi="Ubuntu"/>
          <w:lang w:val="en-US"/>
        </w:rPr>
        <w:t xml:space="preserve"> &lt;&lt; "|" &lt;&lt; std::</w:t>
      </w:r>
      <w:proofErr w:type="spellStart"/>
      <w:r w:rsidRPr="003F685B">
        <w:rPr>
          <w:rFonts w:ascii="Ubuntu" w:hAnsi="Ubuntu"/>
          <w:lang w:val="en-US"/>
        </w:rPr>
        <w:t>setw</w:t>
      </w:r>
      <w:proofErr w:type="spellEnd"/>
      <w:r w:rsidRPr="003F685B">
        <w:rPr>
          <w:rFonts w:ascii="Ubuntu" w:hAnsi="Ubuntu"/>
          <w:lang w:val="en-US"/>
        </w:rPr>
        <w:t>(10) &lt;&lt; "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>"      //"</w:t>
      </w:r>
      <w:r w:rsidRPr="003F685B">
        <w:rPr>
          <w:rFonts w:ascii="Ubuntu" w:hAnsi="Ubuntu"/>
        </w:rPr>
        <w:t>Шаг</w:t>
      </w:r>
      <w:r w:rsidRPr="003F685B">
        <w:rPr>
          <w:rFonts w:ascii="Ubuntu" w:hAnsi="Ubuntu"/>
          <w:lang w:val="en-US"/>
        </w:rPr>
        <w:t>"</w:t>
      </w:r>
    </w:p>
    <w:p w14:paraId="7854E0BA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      &lt;&lt; "|" &lt;&lt;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setw</w:t>
      </w:r>
      <w:proofErr w:type="spellEnd"/>
      <w:r w:rsidRPr="003F685B">
        <w:rPr>
          <w:rFonts w:ascii="Ubuntu" w:hAnsi="Ubuntu"/>
          <w:lang w:val="en-US"/>
        </w:rPr>
        <w:t>(20) &lt;&lt; "</w:t>
      </w:r>
      <w:proofErr w:type="spellStart"/>
      <w:r w:rsidRPr="003F685B">
        <w:rPr>
          <w:rFonts w:ascii="Ubuntu" w:hAnsi="Ubuntu"/>
          <w:lang w:val="en-US"/>
        </w:rPr>
        <w:t>u_i</w:t>
      </w:r>
      <w:proofErr w:type="spellEnd"/>
      <w:r w:rsidRPr="003F685B">
        <w:rPr>
          <w:rFonts w:ascii="Ubuntu" w:hAnsi="Ubuntu"/>
          <w:lang w:val="en-US"/>
        </w:rPr>
        <w:t>(x)" //"</w:t>
      </w:r>
      <w:r w:rsidRPr="003F685B">
        <w:rPr>
          <w:rFonts w:ascii="Ubuntu" w:hAnsi="Ubuntu"/>
        </w:rPr>
        <w:t>Слагаемое</w:t>
      </w:r>
      <w:r w:rsidRPr="003F685B">
        <w:rPr>
          <w:rFonts w:ascii="Ubuntu" w:hAnsi="Ubuntu"/>
          <w:lang w:val="en-US"/>
        </w:rPr>
        <w:t>"</w:t>
      </w:r>
    </w:p>
    <w:p w14:paraId="6B3E24B9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      &lt;&lt; "|" &lt;&lt;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setw</w:t>
      </w:r>
      <w:proofErr w:type="spellEnd"/>
      <w:r w:rsidRPr="003F685B">
        <w:rPr>
          <w:rFonts w:ascii="Ubuntu" w:hAnsi="Ubuntu"/>
          <w:lang w:val="en-US"/>
        </w:rPr>
        <w:t>(20) &lt;&lt; "</w:t>
      </w:r>
      <w:proofErr w:type="spellStart"/>
      <w:r w:rsidRPr="003F685B">
        <w:rPr>
          <w:rFonts w:ascii="Ubuntu" w:hAnsi="Ubuntu"/>
          <w:lang w:val="en-US"/>
        </w:rPr>
        <w:t>s_i</w:t>
      </w:r>
      <w:proofErr w:type="spellEnd"/>
      <w:r w:rsidRPr="003F685B">
        <w:rPr>
          <w:rFonts w:ascii="Ubuntu" w:hAnsi="Ubuntu"/>
          <w:lang w:val="en-US"/>
        </w:rPr>
        <w:t>(x)" //"</w:t>
      </w:r>
      <w:r w:rsidRPr="003F685B">
        <w:rPr>
          <w:rFonts w:ascii="Ubuntu" w:hAnsi="Ubuntu"/>
        </w:rPr>
        <w:t>Сумма</w:t>
      </w:r>
      <w:r w:rsidRPr="003F685B">
        <w:rPr>
          <w:rFonts w:ascii="Ubuntu" w:hAnsi="Ubuntu"/>
          <w:lang w:val="en-US"/>
        </w:rPr>
        <w:t>"</w:t>
      </w:r>
    </w:p>
    <w:p w14:paraId="4A13AF70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      &lt;&lt; "|" &lt;&lt;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endl</w:t>
      </w:r>
      <w:proofErr w:type="spellEnd"/>
      <w:r w:rsidRPr="003F685B">
        <w:rPr>
          <w:rFonts w:ascii="Ubuntu" w:hAnsi="Ubuntu"/>
          <w:lang w:val="en-US"/>
        </w:rPr>
        <w:t>;</w:t>
      </w:r>
    </w:p>
    <w:p w14:paraId="703E3A9E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1E5BC4EC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</w:t>
      </w:r>
      <w:proofErr w:type="gramStart"/>
      <w:r w:rsidRPr="003F685B">
        <w:rPr>
          <w:rFonts w:ascii="Ubuntu" w:hAnsi="Ubuntu"/>
          <w:lang w:val="en-US"/>
        </w:rPr>
        <w:t>for(</w:t>
      </w:r>
      <w:proofErr w:type="spellStart"/>
      <w:proofErr w:type="gramEnd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 = 0;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 &lt; steps;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>++)</w:t>
      </w:r>
    </w:p>
    <w:p w14:paraId="419E5F96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{</w:t>
      </w:r>
    </w:p>
    <w:p w14:paraId="73C5CCC3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cout</w:t>
      </w:r>
      <w:proofErr w:type="spellEnd"/>
      <w:r w:rsidRPr="003F685B">
        <w:rPr>
          <w:rFonts w:ascii="Ubuntu" w:hAnsi="Ubuntu"/>
          <w:lang w:val="en-US"/>
        </w:rPr>
        <w:t xml:space="preserve"> &lt;&lt; "|" &lt;&lt; std::</w:t>
      </w:r>
      <w:proofErr w:type="spellStart"/>
      <w:r w:rsidRPr="003F685B">
        <w:rPr>
          <w:rFonts w:ascii="Ubuntu" w:hAnsi="Ubuntu"/>
          <w:lang w:val="en-US"/>
        </w:rPr>
        <w:t>setw</w:t>
      </w:r>
      <w:proofErr w:type="spellEnd"/>
      <w:r w:rsidRPr="003F685B">
        <w:rPr>
          <w:rFonts w:ascii="Ubuntu" w:hAnsi="Ubuntu"/>
          <w:lang w:val="en-US"/>
        </w:rPr>
        <w:t xml:space="preserve">(10) &lt;&lt;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 xml:space="preserve"> + 1</w:t>
      </w:r>
    </w:p>
    <w:p w14:paraId="064D5BCA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          &lt;&lt; "|" &lt;&lt;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setw</w:t>
      </w:r>
      <w:proofErr w:type="spellEnd"/>
      <w:r w:rsidRPr="003F685B">
        <w:rPr>
          <w:rFonts w:ascii="Ubuntu" w:hAnsi="Ubuntu"/>
          <w:lang w:val="en-US"/>
        </w:rPr>
        <w:t>(20) &lt;&lt; std::</w:t>
      </w:r>
      <w:proofErr w:type="spellStart"/>
      <w:r w:rsidRPr="003F685B">
        <w:rPr>
          <w:rFonts w:ascii="Ubuntu" w:hAnsi="Ubuntu"/>
          <w:lang w:val="en-US"/>
        </w:rPr>
        <w:t>setprecision</w:t>
      </w:r>
      <w:proofErr w:type="spellEnd"/>
      <w:r w:rsidRPr="003F685B">
        <w:rPr>
          <w:rFonts w:ascii="Ubuntu" w:hAnsi="Ubuntu"/>
          <w:lang w:val="en-US"/>
        </w:rPr>
        <w:t>(10) &lt;&lt; *(</w:t>
      </w:r>
      <w:proofErr w:type="spellStart"/>
      <w:r w:rsidRPr="003F685B">
        <w:rPr>
          <w:rFonts w:ascii="Ubuntu" w:hAnsi="Ubuntu"/>
          <w:lang w:val="en-US"/>
        </w:rPr>
        <w:t>tmps</w:t>
      </w:r>
      <w:proofErr w:type="spellEnd"/>
      <w:r w:rsidRPr="003F685B">
        <w:rPr>
          <w:rFonts w:ascii="Ubuntu" w:hAnsi="Ubuntu"/>
          <w:lang w:val="en-US"/>
        </w:rPr>
        <w:t xml:space="preserve"> +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>)</w:t>
      </w:r>
    </w:p>
    <w:p w14:paraId="60C70D1A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          &lt;&lt; "|" &lt;&lt;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setw</w:t>
      </w:r>
      <w:proofErr w:type="spellEnd"/>
      <w:r w:rsidRPr="003F685B">
        <w:rPr>
          <w:rFonts w:ascii="Ubuntu" w:hAnsi="Ubuntu"/>
          <w:lang w:val="en-US"/>
        </w:rPr>
        <w:t>(20) &lt;&lt; std::</w:t>
      </w:r>
      <w:proofErr w:type="spellStart"/>
      <w:r w:rsidRPr="003F685B">
        <w:rPr>
          <w:rFonts w:ascii="Ubuntu" w:hAnsi="Ubuntu"/>
          <w:lang w:val="en-US"/>
        </w:rPr>
        <w:t>setprecision</w:t>
      </w:r>
      <w:proofErr w:type="spellEnd"/>
      <w:r w:rsidRPr="003F685B">
        <w:rPr>
          <w:rFonts w:ascii="Ubuntu" w:hAnsi="Ubuntu"/>
          <w:lang w:val="en-US"/>
        </w:rPr>
        <w:t xml:space="preserve">(10) &lt;&lt; *(sums + </w:t>
      </w:r>
      <w:proofErr w:type="spellStart"/>
      <w:r w:rsidRPr="003F685B">
        <w:rPr>
          <w:rFonts w:ascii="Ubuntu" w:hAnsi="Ubuntu"/>
          <w:lang w:val="en-US"/>
        </w:rPr>
        <w:t>i</w:t>
      </w:r>
      <w:proofErr w:type="spellEnd"/>
      <w:r w:rsidRPr="003F685B">
        <w:rPr>
          <w:rFonts w:ascii="Ubuntu" w:hAnsi="Ubuntu"/>
          <w:lang w:val="en-US"/>
        </w:rPr>
        <w:t>)</w:t>
      </w:r>
    </w:p>
    <w:p w14:paraId="4F4E8B8A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              &lt;&lt; "|" &lt;&lt;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endl</w:t>
      </w:r>
      <w:proofErr w:type="spellEnd"/>
      <w:r w:rsidRPr="003F685B">
        <w:rPr>
          <w:rFonts w:ascii="Ubuntu" w:hAnsi="Ubuntu"/>
          <w:lang w:val="en-US"/>
        </w:rPr>
        <w:t>;</w:t>
      </w:r>
    </w:p>
    <w:p w14:paraId="134C18F5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}</w:t>
      </w:r>
    </w:p>
    <w:p w14:paraId="69663117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1EE21721" w14:textId="42696DB5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</w:t>
      </w:r>
      <w:proofErr w:type="gramStart"/>
      <w:r w:rsidRPr="003F685B">
        <w:rPr>
          <w:rFonts w:ascii="Ubuntu" w:hAnsi="Ubuntu"/>
          <w:lang w:val="en-US"/>
        </w:rPr>
        <w:t>std::</w:t>
      </w:r>
      <w:proofErr w:type="spellStart"/>
      <w:proofErr w:type="gramEnd"/>
      <w:r w:rsidRPr="003F685B">
        <w:rPr>
          <w:rFonts w:ascii="Ubuntu" w:hAnsi="Ubuntu"/>
          <w:lang w:val="en-US"/>
        </w:rPr>
        <w:t>cout</w:t>
      </w:r>
      <w:proofErr w:type="spellEnd"/>
      <w:r w:rsidRPr="003F685B">
        <w:rPr>
          <w:rFonts w:ascii="Ubuntu" w:hAnsi="Ubuntu"/>
          <w:lang w:val="en-US"/>
        </w:rPr>
        <w:t xml:space="preserve"> &lt;&lt; "</w:t>
      </w:r>
      <w:r w:rsidRPr="003F685B">
        <w:rPr>
          <w:rFonts w:ascii="Ubuntu" w:hAnsi="Ubuntu"/>
        </w:rPr>
        <w:t>Результат</w:t>
      </w:r>
      <w:r w:rsidRPr="003F685B">
        <w:rPr>
          <w:rFonts w:ascii="Ubuntu" w:hAnsi="Ubuntu"/>
          <w:lang w:val="en-US"/>
        </w:rPr>
        <w:t>: " &lt;&lt; *(sums + steps - 1) &lt;&lt; std::</w:t>
      </w:r>
      <w:proofErr w:type="spellStart"/>
      <w:r w:rsidRPr="003F685B">
        <w:rPr>
          <w:rFonts w:ascii="Ubuntu" w:hAnsi="Ubuntu"/>
          <w:lang w:val="en-US"/>
        </w:rPr>
        <w:t>endl</w:t>
      </w:r>
      <w:proofErr w:type="spellEnd"/>
      <w:r w:rsidRPr="003F685B">
        <w:rPr>
          <w:rFonts w:ascii="Ubuntu" w:hAnsi="Ubuntu"/>
          <w:lang w:val="en-US"/>
        </w:rPr>
        <w:t>;</w:t>
      </w:r>
    </w:p>
    <w:p w14:paraId="629E178A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delete [] </w:t>
      </w:r>
      <w:proofErr w:type="spellStart"/>
      <w:r w:rsidRPr="003F685B">
        <w:rPr>
          <w:rFonts w:ascii="Ubuntu" w:hAnsi="Ubuntu"/>
          <w:lang w:val="en-US"/>
        </w:rPr>
        <w:t>tmps</w:t>
      </w:r>
      <w:proofErr w:type="spellEnd"/>
      <w:r w:rsidRPr="003F685B">
        <w:rPr>
          <w:rFonts w:ascii="Ubuntu" w:hAnsi="Ubuntu"/>
          <w:lang w:val="en-US"/>
        </w:rPr>
        <w:t>;</w:t>
      </w:r>
    </w:p>
    <w:p w14:paraId="65F9FF11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delete [] sums;</w:t>
      </w:r>
    </w:p>
    <w:p w14:paraId="42BB2BA2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</w:p>
    <w:p w14:paraId="2185B461" w14:textId="77777777" w:rsidR="003F685B" w:rsidRPr="003F685B" w:rsidRDefault="003F685B" w:rsidP="003F685B">
      <w:pPr>
        <w:spacing w:line="276" w:lineRule="auto"/>
        <w:rPr>
          <w:rFonts w:ascii="Ubuntu" w:hAnsi="Ubuntu"/>
          <w:lang w:val="en-US"/>
        </w:rPr>
      </w:pPr>
      <w:r w:rsidRPr="003F685B">
        <w:rPr>
          <w:rFonts w:ascii="Ubuntu" w:hAnsi="Ubuntu"/>
          <w:lang w:val="en-US"/>
        </w:rPr>
        <w:t xml:space="preserve">    return 0;</w:t>
      </w:r>
    </w:p>
    <w:p w14:paraId="28C84927" w14:textId="2165AE81" w:rsidR="003F685B" w:rsidRPr="003F685B" w:rsidRDefault="003F685B" w:rsidP="003F685B">
      <w:pPr>
        <w:spacing w:line="276" w:lineRule="auto"/>
        <w:rPr>
          <w:rFonts w:ascii="Ubuntu" w:hAnsi="Ubuntu"/>
        </w:rPr>
      </w:pPr>
      <w:r w:rsidRPr="003F685B">
        <w:rPr>
          <w:rFonts w:ascii="Ubuntu" w:hAnsi="Ubuntu"/>
        </w:rPr>
        <w:t>}</w:t>
      </w:r>
    </w:p>
    <w:p w14:paraId="25E4EAFC" w14:textId="56C683DA" w:rsidR="003F685B" w:rsidRDefault="003F685B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Результат работы программы:</w:t>
      </w:r>
    </w:p>
    <w:p w14:paraId="18BD15AB" w14:textId="2974EEC1" w:rsidR="003F685B" w:rsidRDefault="003F685B">
      <w:pPr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Версия 2</w:t>
      </w:r>
      <w:r w:rsidRPr="00AF2BE7">
        <w:rPr>
          <w:color w:val="000000"/>
          <w:sz w:val="28"/>
          <w:szCs w:val="28"/>
        </w:rPr>
        <w:t>:</w:t>
      </w:r>
    </w:p>
    <w:p w14:paraId="47056A89" w14:textId="36466F49" w:rsidR="00AF2BE7" w:rsidRDefault="00AF2BE7" w:rsidP="00AF2BE7">
      <w:pPr>
        <w:pStyle w:val="aff"/>
      </w:pPr>
      <w:r>
        <w:rPr>
          <w:noProof/>
        </w:rPr>
        <w:drawing>
          <wp:inline distT="0" distB="0" distL="0" distR="0" wp14:anchorId="45A43155" wp14:editId="27C2E80B">
            <wp:extent cx="5223162" cy="752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695" cy="752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2015" w14:textId="77777777" w:rsidR="00AF2BE7" w:rsidRPr="00AF2BE7" w:rsidRDefault="00AF2BE7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6FD05D05" w14:textId="77777777" w:rsidR="00AF2BE7" w:rsidRDefault="003F685B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46688C7B" w14:textId="278D7B75" w:rsidR="003F685B" w:rsidRDefault="003F685B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Версия 3:</w:t>
      </w:r>
    </w:p>
    <w:p w14:paraId="1807EDFA" w14:textId="734F9590" w:rsidR="00AF2BE7" w:rsidRDefault="00AF2BE7" w:rsidP="00AF2BE7">
      <w:pPr>
        <w:pStyle w:val="aff"/>
      </w:pPr>
      <w:r>
        <w:rPr>
          <w:noProof/>
        </w:rPr>
        <w:drawing>
          <wp:inline distT="0" distB="0" distL="0" distR="0" wp14:anchorId="64A48ED2" wp14:editId="0E388ED5">
            <wp:extent cx="5581650" cy="41564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084" cy="415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36145" w14:textId="77777777" w:rsidR="003F685B" w:rsidRDefault="003F685B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346D1422" w14:textId="5A179246" w:rsidR="003A5500" w:rsidRDefault="00B4666E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Выводы: </w:t>
      </w:r>
    </w:p>
    <w:p w14:paraId="36CFEC85" w14:textId="03799D84" w:rsidR="003F685B" w:rsidRPr="003F685B" w:rsidRDefault="003F685B">
      <w:pPr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 этой лабораторной работе мы научились работать </w:t>
      </w:r>
      <w:r w:rsidR="007718D7">
        <w:rPr>
          <w:color w:val="000000"/>
          <w:sz w:val="28"/>
          <w:szCs w:val="28"/>
        </w:rPr>
        <w:t>с различными видами циклов, освоили два разных способа работы с массивами (локальное определение и динамическое выделение), а также воспользовались модификаторами стандартного потока вывода с++. В ходе работы мы провели реализацию итерационного алгоритма нахождения частичной суммы математического выражения.</w:t>
      </w:r>
    </w:p>
    <w:p w14:paraId="57AA2B1A" w14:textId="39834239" w:rsidR="00B4666E" w:rsidRPr="0088151C" w:rsidRDefault="00B4666E" w:rsidP="0088151C">
      <w:pPr>
        <w:spacing w:line="360" w:lineRule="auto"/>
        <w:ind w:firstLine="709"/>
        <w:rPr>
          <w:b/>
          <w:bCs/>
          <w:sz w:val="28"/>
          <w:szCs w:val="28"/>
        </w:rPr>
      </w:pPr>
    </w:p>
    <w:sectPr w:rsidR="00B4666E" w:rsidRPr="0088151C">
      <w:footerReference w:type="default" r:id="rId11"/>
      <w:footerReference w:type="first" r:id="rId12"/>
      <w:pgSz w:w="11906" w:h="16838"/>
      <w:pgMar w:top="1134" w:right="567" w:bottom="1134" w:left="1701" w:header="720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F0786" w14:textId="77777777" w:rsidR="00361D63" w:rsidRDefault="00361D63">
      <w:r>
        <w:separator/>
      </w:r>
    </w:p>
  </w:endnote>
  <w:endnote w:type="continuationSeparator" w:id="0">
    <w:p w14:paraId="1C521DA8" w14:textId="77777777" w:rsidR="00361D63" w:rsidRDefault="0036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Calibri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buntu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5AF01" w14:textId="77777777" w:rsidR="003A5500" w:rsidRDefault="00B4666E">
    <w:pPr>
      <w:pStyle w:val="af8"/>
      <w:jc w:val="center"/>
    </w:pPr>
    <w:r>
      <w:fldChar w:fldCharType="begin"/>
    </w:r>
    <w:r>
      <w:instrText xml:space="preserve"> PAGE </w:instrText>
    </w:r>
    <w:r>
      <w:fldChar w:fldCharType="separate"/>
    </w:r>
    <w:r>
      <w:t>13</w:t>
    </w:r>
    <w:r>
      <w:fldChar w:fldCharType="end"/>
    </w:r>
  </w:p>
  <w:p w14:paraId="36978B69" w14:textId="77777777" w:rsidR="003A5500" w:rsidRDefault="003A5500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58013" w14:textId="77777777" w:rsidR="003A5500" w:rsidRDefault="003A5500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CE71A" w14:textId="77777777" w:rsidR="00361D63" w:rsidRDefault="00361D63">
      <w:r>
        <w:separator/>
      </w:r>
    </w:p>
  </w:footnote>
  <w:footnote w:type="continuationSeparator" w:id="0">
    <w:p w14:paraId="1779A11B" w14:textId="77777777" w:rsidR="00361D63" w:rsidRDefault="00361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/>
      </w:rPr>
    </w:lvl>
  </w:abstractNum>
  <w:abstractNum w:abstractNumId="3" w15:restartNumberingAfterBreak="0">
    <w:nsid w:val="2EA35F99"/>
    <w:multiLevelType w:val="hybridMultilevel"/>
    <w:tmpl w:val="CFD496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8E"/>
    <w:rsid w:val="001D678E"/>
    <w:rsid w:val="00361D63"/>
    <w:rsid w:val="003A5500"/>
    <w:rsid w:val="003F685B"/>
    <w:rsid w:val="004966C0"/>
    <w:rsid w:val="00597A91"/>
    <w:rsid w:val="005D3010"/>
    <w:rsid w:val="006C73CA"/>
    <w:rsid w:val="00751B9D"/>
    <w:rsid w:val="00764C73"/>
    <w:rsid w:val="007718D7"/>
    <w:rsid w:val="00832658"/>
    <w:rsid w:val="00836AF3"/>
    <w:rsid w:val="0088151C"/>
    <w:rsid w:val="0094600E"/>
    <w:rsid w:val="00A04CD5"/>
    <w:rsid w:val="00A34154"/>
    <w:rsid w:val="00AF2BE7"/>
    <w:rsid w:val="00AF6DBA"/>
    <w:rsid w:val="00B4666E"/>
    <w:rsid w:val="00CC7FEE"/>
    <w:rsid w:val="00E03ABE"/>
    <w:rsid w:val="00E37FA6"/>
    <w:rsid w:val="00E64F13"/>
    <w:rsid w:val="00F26DFB"/>
    <w:rsid w:val="00F6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51CE877"/>
  <w15:chartTrackingRefBased/>
  <w15:docId w15:val="{FEB94DE3-6AC0-49A9-AB1B-A7B453D6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6DBA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1z0">
    <w:name w:val="WW8Num1z0"/>
    <w:rPr>
      <w:rFonts w:cs="Times New Roman"/>
      <w:position w:val="0"/>
      <w:sz w:val="24"/>
      <w:vertAlign w:val="baseline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b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styleId="HTML">
    <w:name w:val="HTML Cite"/>
    <w:rPr>
      <w:i/>
      <w:iCs/>
    </w:rPr>
  </w:style>
  <w:style w:type="character" w:customStyle="1" w:styleId="11">
    <w:name w:val="Основной шрифт абзаца1"/>
  </w:style>
  <w:style w:type="character" w:customStyle="1" w:styleId="a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e">
    <w:name w:val="Book Title"/>
    <w:qFormat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a0"/>
    <w:next w:val="af"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Noto Sans Devanagari"/>
    </w:rPr>
  </w:style>
  <w:style w:type="paragraph" w:styleId="af1">
    <w:name w:val="caption"/>
    <w:basedOn w:val="a0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0"/>
    <w:pPr>
      <w:suppressLineNumbers/>
    </w:pPr>
    <w:rPr>
      <w:rFonts w:cs="Noto Sans Devanagari"/>
    </w:rPr>
  </w:style>
  <w:style w:type="paragraph" w:customStyle="1" w:styleId="caption1">
    <w:name w:val="caption1"/>
    <w:basedOn w:val="a0"/>
    <w:pPr>
      <w:suppressLineNumbers/>
      <w:spacing w:before="120" w:after="120"/>
    </w:pPr>
    <w:rPr>
      <w:rFonts w:cs="Noto Sans Devanagari"/>
      <w:i/>
      <w:iCs/>
    </w:rPr>
  </w:style>
  <w:style w:type="paragraph" w:styleId="af2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0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0"/>
  </w:style>
  <w:style w:type="paragraph" w:customStyle="1" w:styleId="a">
    <w:name w:val="Обычный (веб)"/>
    <w:basedOn w:val="a0"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0"/>
    <w:next w:val="af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0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0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HeaderandFooter">
    <w:name w:val="Header and Footer"/>
    <w:basedOn w:val="a0"/>
    <w:pPr>
      <w:suppressLineNumbers/>
      <w:tabs>
        <w:tab w:val="center" w:pos="4819"/>
        <w:tab w:val="right" w:pos="9638"/>
      </w:tabs>
    </w:pPr>
  </w:style>
  <w:style w:type="paragraph" w:styleId="af8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a">
    <w:name w:val="header"/>
    <w:basedOn w:val="a0"/>
  </w:style>
  <w:style w:type="paragraph" w:customStyle="1" w:styleId="13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b">
    <w:name w:val="Стиль"/>
    <w:pPr>
      <w:widowControl w:val="0"/>
      <w:suppressAutoHyphens/>
    </w:pPr>
    <w:rPr>
      <w:spacing w:val="-1"/>
      <w:kern w:val="2"/>
      <w:position w:val="-1"/>
      <w:sz w:val="24"/>
      <w:lang w:val="en-US" w:eastAsia="zh-CN"/>
    </w:rPr>
  </w:style>
  <w:style w:type="paragraph" w:customStyle="1" w:styleId="222">
    <w:name w:val="Основной текст 22"/>
    <w:basedOn w:val="a0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pPr>
      <w:spacing w:before="280" w:after="280"/>
    </w:pPr>
  </w:style>
  <w:style w:type="paragraph" w:customStyle="1" w:styleId="16">
    <w:name w:val="Маркированный список1"/>
    <w:basedOn w:val="a0"/>
    <w:pPr>
      <w:ind w:left="360" w:hanging="360"/>
      <w:jc w:val="both"/>
    </w:pPr>
  </w:style>
  <w:style w:type="paragraph" w:customStyle="1" w:styleId="410">
    <w:name w:val="Маркированный список 41"/>
    <w:basedOn w:val="a0"/>
    <w:pPr>
      <w:ind w:left="1209" w:hanging="360"/>
      <w:jc w:val="both"/>
    </w:pPr>
    <w:rPr>
      <w:szCs w:val="20"/>
    </w:rPr>
  </w:style>
  <w:style w:type="paragraph" w:customStyle="1" w:styleId="312">
    <w:name w:val="Маркированный список 31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pPr>
      <w:spacing w:line="320" w:lineRule="exact"/>
    </w:pPr>
  </w:style>
  <w:style w:type="paragraph" w:customStyle="1" w:styleId="211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customStyle="1" w:styleId="17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33">
    <w:name w:val="Абзац списка3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3">
    <w:name w:val="Абзац списка4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280" w:after="280"/>
    </w:pPr>
  </w:style>
  <w:style w:type="paragraph" w:customStyle="1" w:styleId="18">
    <w:name w:val="Название объекта1"/>
    <w:basedOn w:val="a0"/>
    <w:next w:val="a0"/>
    <w:pPr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paragraph" w:customStyle="1" w:styleId="afd">
    <w:name w:val="Текст абзаца"/>
    <w:basedOn w:val="a0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a0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afe">
    <w:name w:val="Table Grid"/>
    <w:basedOn w:val="a2"/>
    <w:uiPriority w:val="39"/>
    <w:rsid w:val="006C7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Normal (Web)"/>
    <w:basedOn w:val="a0"/>
    <w:uiPriority w:val="99"/>
    <w:semiHidden/>
    <w:unhideWhenUsed/>
    <w:rsid w:val="00E64F13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Nexie Tiefling</cp:lastModifiedBy>
  <cp:revision>12</cp:revision>
  <cp:lastPrinted>2015-07-17T09:06:00Z</cp:lastPrinted>
  <dcterms:created xsi:type="dcterms:W3CDTF">2025-01-12T12:30:00Z</dcterms:created>
  <dcterms:modified xsi:type="dcterms:W3CDTF">2025-01-22T11:02:00Z</dcterms:modified>
</cp:coreProperties>
</file>