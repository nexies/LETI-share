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117BA" w14:textId="77777777" w:rsidR="0001122E" w:rsidRDefault="00C045C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E281CF3" w14:textId="77777777" w:rsidR="0001122E" w:rsidRDefault="00C045C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3EB8312" w14:textId="77777777" w:rsidR="0001122E" w:rsidRDefault="00C045C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2D103FDA" w14:textId="77777777" w:rsidR="0001122E" w:rsidRDefault="00C045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6E60D7" w14:textId="77777777" w:rsidR="0001122E" w:rsidRDefault="00C045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bookmarkStart w:id="0" w:name="yui_3_17_2_1_1736597708952_54"/>
      <w:bookmarkEnd w:id="0"/>
      <w:r>
        <w:rPr>
          <w:b/>
          <w:color w:val="000000"/>
          <w:sz w:val="28"/>
          <w:szCs w:val="28"/>
        </w:rPr>
        <w:t>САПР</w:t>
      </w:r>
    </w:p>
    <w:p w14:paraId="1C85FF5C" w14:textId="77777777" w:rsidR="0001122E" w:rsidRDefault="0001122E">
      <w:pPr>
        <w:spacing w:line="360" w:lineRule="auto"/>
        <w:jc w:val="center"/>
        <w:rPr>
          <w:b/>
          <w:sz w:val="28"/>
          <w:szCs w:val="28"/>
        </w:rPr>
      </w:pPr>
    </w:p>
    <w:p w14:paraId="5BA22B6F" w14:textId="77777777" w:rsidR="0001122E" w:rsidRDefault="0001122E">
      <w:pPr>
        <w:spacing w:line="360" w:lineRule="auto"/>
        <w:jc w:val="center"/>
        <w:rPr>
          <w:b/>
          <w:sz w:val="28"/>
          <w:szCs w:val="28"/>
        </w:rPr>
      </w:pPr>
    </w:p>
    <w:p w14:paraId="7769384F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1AA219A0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57BDCA64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270A522B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51FF0E6B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40D8EDB2" w14:textId="77777777" w:rsidR="0001122E" w:rsidRDefault="00C045C5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14:paraId="5D23A2CC" w14:textId="77777777" w:rsidR="0001122E" w:rsidRDefault="00C045C5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«Практическому заданию №2»</w:t>
      </w:r>
    </w:p>
    <w:p w14:paraId="3B2963D8" w14:textId="77777777" w:rsidR="0001122E" w:rsidRDefault="00C045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 Итерационные</w:t>
      </w:r>
      <w:r>
        <w:rPr>
          <w:rStyle w:val="ae"/>
          <w:smallCaps w:val="0"/>
          <w:color w:val="000000"/>
          <w:sz w:val="28"/>
          <w:szCs w:val="28"/>
        </w:rPr>
        <w:t xml:space="preserve"> вычисления суммы</w:t>
      </w:r>
    </w:p>
    <w:p w14:paraId="3DE83959" w14:textId="77777777" w:rsidR="0001122E" w:rsidRDefault="00C045C5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rStyle w:val="ae"/>
          <w:smallCaps w:val="0"/>
          <w:color w:val="000000"/>
          <w:sz w:val="28"/>
          <w:szCs w:val="28"/>
        </w:rPr>
        <w:t xml:space="preserve"> вещественными числами</w:t>
      </w:r>
    </w:p>
    <w:p w14:paraId="10ECEA0B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6BDB723F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5CBADB50" w14:textId="77777777" w:rsidR="0001122E" w:rsidRDefault="0001122E">
      <w:pPr>
        <w:tabs>
          <w:tab w:val="left" w:pos="2336"/>
        </w:tabs>
        <w:spacing w:line="360" w:lineRule="auto"/>
        <w:jc w:val="center"/>
        <w:rPr>
          <w:sz w:val="28"/>
          <w:szCs w:val="28"/>
        </w:rPr>
      </w:pPr>
    </w:p>
    <w:p w14:paraId="077C72CB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4C4C8A58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2F643F71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p w14:paraId="33E293FD" w14:textId="77777777" w:rsidR="0001122E" w:rsidRDefault="0001122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074"/>
        <w:gridCol w:w="2385"/>
        <w:gridCol w:w="3179"/>
      </w:tblGrid>
      <w:tr w:rsidR="0001122E" w14:paraId="3B9F0121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165424C2" w14:textId="77777777" w:rsidR="0001122E" w:rsidRDefault="00C045C5"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4335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512E3C5" w14:textId="77777777" w:rsidR="0001122E" w:rsidRDefault="0001122E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30B8C65F" w14:textId="77777777" w:rsidR="0001122E" w:rsidRDefault="00C045C5">
            <w:pPr>
              <w:jc w:val="center"/>
            </w:pPr>
            <w:r>
              <w:rPr>
                <w:color w:val="000000"/>
                <w:sz w:val="28"/>
                <w:szCs w:val="28"/>
              </w:rPr>
              <w:t>Иванов Г.Д.</w:t>
            </w:r>
          </w:p>
        </w:tc>
      </w:tr>
      <w:tr w:rsidR="0001122E" w14:paraId="5322E54F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5DFB27ED" w14:textId="77777777" w:rsidR="0001122E" w:rsidRDefault="00C045C5"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37A03E" w14:textId="77777777" w:rsidR="0001122E" w:rsidRDefault="0001122E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7C0B28A3" w14:textId="77777777" w:rsidR="0001122E" w:rsidRDefault="00C045C5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Калмычков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В.А.</w:t>
            </w:r>
          </w:p>
        </w:tc>
      </w:tr>
    </w:tbl>
    <w:p w14:paraId="7CC3D758" w14:textId="77777777" w:rsidR="0001122E" w:rsidRDefault="0001122E">
      <w:pPr>
        <w:spacing w:line="360" w:lineRule="auto"/>
        <w:jc w:val="center"/>
        <w:rPr>
          <w:bCs/>
          <w:sz w:val="28"/>
          <w:szCs w:val="28"/>
        </w:rPr>
      </w:pPr>
    </w:p>
    <w:p w14:paraId="00294E66" w14:textId="77777777" w:rsidR="0001122E" w:rsidRDefault="0001122E">
      <w:pPr>
        <w:spacing w:line="360" w:lineRule="auto"/>
        <w:jc w:val="center"/>
        <w:rPr>
          <w:bCs/>
          <w:sz w:val="28"/>
          <w:szCs w:val="28"/>
        </w:rPr>
      </w:pPr>
    </w:p>
    <w:p w14:paraId="4BB1433F" w14:textId="77777777" w:rsidR="0001122E" w:rsidRDefault="00C045C5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A6D9776" w14:textId="77777777" w:rsidR="0001122E" w:rsidRDefault="00C045C5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14:paraId="09586E5A" w14:textId="77777777" w:rsidR="0001122E" w:rsidRDefault="00C045C5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Формулировка задания:</w:t>
      </w:r>
    </w:p>
    <w:p w14:paraId="7F6902F5" w14:textId="5B7EC91A" w:rsidR="003F4C42" w:rsidRPr="003F4C42" w:rsidRDefault="003F4C42" w:rsidP="003F4C42">
      <w:pPr>
        <w:spacing w:line="360" w:lineRule="auto"/>
        <w:ind w:firstLine="709"/>
        <w:rPr>
          <w:color w:val="000000"/>
          <w:sz w:val="32"/>
          <w:szCs w:val="32"/>
        </w:rPr>
      </w:pPr>
      <w:bookmarkStart w:id="1" w:name="_Hlk188440502"/>
      <w:r w:rsidRPr="003F4C42">
        <w:rPr>
          <w:sz w:val="28"/>
          <w:szCs w:val="28"/>
        </w:rPr>
        <w:t>Написание программы с использованием циклов (итерационные алгоритмы с переходным коэффициентом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)</w:t>
      </w:r>
    </w:p>
    <w:bookmarkEnd w:id="1"/>
    <w:p w14:paraId="05F13377" w14:textId="77777777" w:rsidR="0001122E" w:rsidRDefault="0001122E">
      <w:pPr>
        <w:spacing w:line="360" w:lineRule="auto"/>
        <w:rPr>
          <w:color w:val="000000"/>
          <w:sz w:val="28"/>
          <w:szCs w:val="28"/>
        </w:rPr>
      </w:pPr>
    </w:p>
    <w:p w14:paraId="115012EE" w14:textId="77777777" w:rsidR="0001122E" w:rsidRDefault="00C045C5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Дано:</w:t>
      </w:r>
    </w:p>
    <w:p w14:paraId="47F2FEDD" w14:textId="77777777" w:rsidR="0001122E" w:rsidRDefault="00C045C5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bookmarkStart w:id="2" w:name="_Hlk188440496"/>
      <w:r>
        <w:rPr>
          <w:color w:val="000000"/>
          <w:sz w:val="28"/>
          <w:szCs w:val="28"/>
        </w:rPr>
        <w:t>Формула для слагаемого частичной суммы:</w:t>
      </w:r>
    </w:p>
    <w:p w14:paraId="50284C49" w14:textId="5703F055" w:rsidR="0001122E" w:rsidRPr="006B36C0" w:rsidRDefault="00C045C5" w:rsidP="006B36C0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2i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i!</m:t>
            </m:r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2i+1</m:t>
                    </m:r>
                  </m:e>
                </m:d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2i+1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</m:den>
        </m:f>
      </m:oMath>
    </w:p>
    <w:bookmarkEnd w:id="2"/>
    <w:p w14:paraId="35036ADB" w14:textId="77777777" w:rsidR="0001122E" w:rsidRDefault="00C045C5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Найти:</w:t>
      </w:r>
    </w:p>
    <w:p w14:paraId="020E8D64" w14:textId="22B71C0D" w:rsidR="00F13C59" w:rsidRPr="00F13C59" w:rsidRDefault="00C045C5" w:rsidP="006B36C0">
      <w:pPr>
        <w:spacing w:line="360" w:lineRule="auto"/>
        <w:rPr>
          <w:sz w:val="28"/>
          <w:szCs w:val="28"/>
        </w:rPr>
      </w:pPr>
      <w:bookmarkStart w:id="3" w:name="_Hlk188440519"/>
      <w:r>
        <w:rPr>
          <w:b/>
          <w:bCs/>
          <w:color w:val="000000"/>
          <w:sz w:val="28"/>
          <w:szCs w:val="28"/>
        </w:rPr>
        <w:tab/>
      </w:r>
      <w:r w:rsidR="006B36C0">
        <w:rPr>
          <w:color w:val="000000"/>
          <w:sz w:val="28"/>
          <w:szCs w:val="28"/>
        </w:rPr>
        <w:t xml:space="preserve">Значение частичной суммы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(ℇ,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 =</m:t>
        </m:r>
      </m:oMath>
      <w:r w:rsidR="006B36C0" w:rsidRPr="006B36C0">
        <w:rPr>
          <w:color w:val="000000"/>
          <w:sz w:val="28"/>
          <w:szCs w:val="28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 w:rsidR="006B36C0">
        <w:rPr>
          <w:sz w:val="28"/>
          <w:szCs w:val="28"/>
        </w:rPr>
        <w:t>, где</w:t>
      </w:r>
      <w:r w:rsidR="00F13C59" w:rsidRPr="00F13C59">
        <w:rPr>
          <w:sz w:val="28"/>
          <w:szCs w:val="28"/>
        </w:rPr>
        <w:t>:</w:t>
      </w:r>
    </w:p>
    <w:p w14:paraId="338C06E6" w14:textId="1DF16EFD" w:rsidR="00EC4665" w:rsidRPr="00EC4665" w:rsidRDefault="00EC4665" w:rsidP="00EC4665">
      <w:pPr>
        <w:spacing w:line="360" w:lineRule="auto"/>
        <w:ind w:left="1418"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ℇ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ℇ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n≤1000</m:t>
                  </m:r>
                </m:e>
              </m:eqArr>
            </m:e>
          </m:d>
        </m:oMath>
      </m:oMathPara>
    </w:p>
    <w:bookmarkEnd w:id="3"/>
    <w:p w14:paraId="7AECE78F" w14:textId="1E330751" w:rsidR="0001122E" w:rsidRDefault="00C045C5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Контрольный пример:</w:t>
      </w:r>
    </w:p>
    <w:p w14:paraId="26AC7F80" w14:textId="463985B6" w:rsidR="00EC4665" w:rsidRDefault="00733D24">
      <w:pPr>
        <w:spacing w:line="360" w:lineRule="auto"/>
        <w:rPr>
          <w:sz w:val="28"/>
          <w:szCs w:val="28"/>
        </w:rPr>
      </w:pPr>
      <w:r>
        <w:tab/>
      </w:r>
      <w:r w:rsidRPr="00733D24">
        <w:rPr>
          <w:sz w:val="28"/>
          <w:szCs w:val="28"/>
        </w:rPr>
        <w:t>Проведем</w:t>
      </w:r>
      <w:r>
        <w:rPr>
          <w:sz w:val="28"/>
          <w:szCs w:val="28"/>
        </w:rPr>
        <w:t xml:space="preserve"> ручной расчет значения частичной суммы для первых 20 слагаемых. Расчетные данные приведены в виде таблицы:</w:t>
      </w:r>
    </w:p>
    <w:tbl>
      <w:tblPr>
        <w:tblStyle w:val="-1"/>
        <w:tblW w:w="7300" w:type="dxa"/>
        <w:tblInd w:w="1054" w:type="dxa"/>
        <w:tblLook w:val="04A0" w:firstRow="1" w:lastRow="0" w:firstColumn="1" w:lastColumn="0" w:noHBand="0" w:noVBand="1"/>
      </w:tblPr>
      <w:tblGrid>
        <w:gridCol w:w="2122"/>
        <w:gridCol w:w="2409"/>
        <w:gridCol w:w="2769"/>
      </w:tblGrid>
      <w:tr w:rsidR="00733D24" w:rsidRPr="00733D24" w14:paraId="06E64538" w14:textId="77777777" w:rsidTr="000C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1837240" w14:textId="74F1A5FB" w:rsidR="00733D24" w:rsidRPr="00733D24" w:rsidRDefault="00733D24" w:rsidP="00733D24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Номер слагаемого</w:t>
            </w:r>
          </w:p>
        </w:tc>
        <w:tc>
          <w:tcPr>
            <w:tcW w:w="2409" w:type="dxa"/>
            <w:noWrap/>
            <w:hideMark/>
          </w:tcPr>
          <w:p w14:paraId="5AC2E308" w14:textId="1448277D" w:rsidR="00733D24" w:rsidRPr="00733D24" w:rsidRDefault="00733D24" w:rsidP="00733D24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Значение слагаемого </w:t>
            </w:r>
          </w:p>
        </w:tc>
        <w:tc>
          <w:tcPr>
            <w:tcW w:w="2769" w:type="dxa"/>
            <w:noWrap/>
            <w:hideMark/>
          </w:tcPr>
          <w:p w14:paraId="018C8566" w14:textId="0B54DB52" w:rsidR="00733D24" w:rsidRPr="00733D24" w:rsidRDefault="00733D24" w:rsidP="00733D24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Значение частичной суммы</w:t>
            </w:r>
          </w:p>
        </w:tc>
      </w:tr>
      <w:tr w:rsidR="00733D24" w:rsidRPr="00733D24" w14:paraId="6004FF0D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AFA1A6F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409" w:type="dxa"/>
            <w:noWrap/>
            <w:hideMark/>
          </w:tcPr>
          <w:p w14:paraId="77D4F64A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-0,24300000</w:t>
            </w:r>
          </w:p>
        </w:tc>
        <w:tc>
          <w:tcPr>
            <w:tcW w:w="2769" w:type="dxa"/>
            <w:noWrap/>
            <w:hideMark/>
          </w:tcPr>
          <w:p w14:paraId="3FF974DC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-0,24300000</w:t>
            </w:r>
          </w:p>
        </w:tc>
      </w:tr>
      <w:tr w:rsidR="00733D24" w:rsidRPr="00733D24" w14:paraId="1B0AB9A8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3AB97B7A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409" w:type="dxa"/>
            <w:noWrap/>
            <w:hideMark/>
          </w:tcPr>
          <w:p w14:paraId="78C2C46B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0,07873200</w:t>
            </w:r>
          </w:p>
        </w:tc>
        <w:tc>
          <w:tcPr>
            <w:tcW w:w="2769" w:type="dxa"/>
            <w:noWrap/>
            <w:hideMark/>
          </w:tcPr>
          <w:p w14:paraId="62F6398D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-0,16426800</w:t>
            </w:r>
          </w:p>
        </w:tc>
      </w:tr>
      <w:tr w:rsidR="00733D24" w:rsidRPr="00733D24" w14:paraId="5B502AFE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58116EF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409" w:type="dxa"/>
            <w:noWrap/>
            <w:hideMark/>
          </w:tcPr>
          <w:p w14:paraId="44598B71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-0,03644167</w:t>
            </w:r>
          </w:p>
        </w:tc>
        <w:tc>
          <w:tcPr>
            <w:tcW w:w="2769" w:type="dxa"/>
            <w:noWrap/>
            <w:hideMark/>
          </w:tcPr>
          <w:p w14:paraId="3A4745DE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-0,20070967</w:t>
            </w:r>
          </w:p>
        </w:tc>
      </w:tr>
      <w:tr w:rsidR="00733D24" w:rsidRPr="00733D24" w14:paraId="4853E49C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D8E27D8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409" w:type="dxa"/>
            <w:noWrap/>
            <w:hideMark/>
          </w:tcPr>
          <w:p w14:paraId="419B4D94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0,01967850</w:t>
            </w:r>
          </w:p>
        </w:tc>
        <w:tc>
          <w:tcPr>
            <w:tcW w:w="2769" w:type="dxa"/>
            <w:noWrap/>
            <w:hideMark/>
          </w:tcPr>
          <w:p w14:paraId="7DFC04DF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-0,18103117</w:t>
            </w:r>
          </w:p>
        </w:tc>
      </w:tr>
      <w:tr w:rsidR="00733D24" w:rsidRPr="00733D24" w14:paraId="76858E5E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576096A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409" w:type="dxa"/>
            <w:noWrap/>
            <w:hideMark/>
          </w:tcPr>
          <w:p w14:paraId="2C54120F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-0,01159243</w:t>
            </w:r>
          </w:p>
        </w:tc>
        <w:tc>
          <w:tcPr>
            <w:tcW w:w="2769" w:type="dxa"/>
            <w:noWrap/>
            <w:hideMark/>
          </w:tcPr>
          <w:p w14:paraId="3045882A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-0,19262359</w:t>
            </w:r>
          </w:p>
        </w:tc>
      </w:tr>
      <w:tr w:rsidR="00733D24" w:rsidRPr="00733D24" w14:paraId="05B92625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CB3A78D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409" w:type="dxa"/>
            <w:noWrap/>
            <w:hideMark/>
          </w:tcPr>
          <w:p w14:paraId="132FD2B9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0,00722297</w:t>
            </w:r>
          </w:p>
        </w:tc>
        <w:tc>
          <w:tcPr>
            <w:tcW w:w="2769" w:type="dxa"/>
            <w:noWrap/>
            <w:hideMark/>
          </w:tcPr>
          <w:p w14:paraId="2CB3B87C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-0,18540062</w:t>
            </w:r>
          </w:p>
        </w:tc>
      </w:tr>
      <w:tr w:rsidR="00733D24" w:rsidRPr="00733D24" w14:paraId="1D6CDEC6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AF91CA7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409" w:type="dxa"/>
            <w:noWrap/>
            <w:hideMark/>
          </w:tcPr>
          <w:p w14:paraId="31CD09E3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-0,00468049</w:t>
            </w:r>
          </w:p>
        </w:tc>
        <w:tc>
          <w:tcPr>
            <w:tcW w:w="2769" w:type="dxa"/>
            <w:noWrap/>
            <w:hideMark/>
          </w:tcPr>
          <w:p w14:paraId="22010D6D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-0,19008111</w:t>
            </w:r>
          </w:p>
        </w:tc>
      </w:tr>
      <w:tr w:rsidR="00733D24" w:rsidRPr="00733D24" w14:paraId="66B69B88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4AB130A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409" w:type="dxa"/>
            <w:noWrap/>
            <w:hideMark/>
          </w:tcPr>
          <w:p w14:paraId="620660EA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0,00312216</w:t>
            </w:r>
          </w:p>
        </w:tc>
        <w:tc>
          <w:tcPr>
            <w:tcW w:w="2769" w:type="dxa"/>
            <w:noWrap/>
            <w:hideMark/>
          </w:tcPr>
          <w:p w14:paraId="29C0DBA2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-0,18695895</w:t>
            </w:r>
          </w:p>
        </w:tc>
      </w:tr>
      <w:tr w:rsidR="00733D24" w:rsidRPr="00733D24" w14:paraId="6BC7A6F1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679ADC4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409" w:type="dxa"/>
            <w:noWrap/>
            <w:hideMark/>
          </w:tcPr>
          <w:p w14:paraId="050BE743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-0,00212964</w:t>
            </w:r>
          </w:p>
        </w:tc>
        <w:tc>
          <w:tcPr>
            <w:tcW w:w="2769" w:type="dxa"/>
            <w:noWrap/>
            <w:hideMark/>
          </w:tcPr>
          <w:p w14:paraId="34B3AB84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-0,18908859</w:t>
            </w:r>
          </w:p>
        </w:tc>
      </w:tr>
      <w:tr w:rsidR="00733D24" w:rsidRPr="00733D24" w14:paraId="035E8D05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55C4A09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409" w:type="dxa"/>
            <w:noWrap/>
            <w:hideMark/>
          </w:tcPr>
          <w:p w14:paraId="2091170F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0,00147858</w:t>
            </w:r>
          </w:p>
        </w:tc>
        <w:tc>
          <w:tcPr>
            <w:tcW w:w="2769" w:type="dxa"/>
            <w:noWrap/>
            <w:hideMark/>
          </w:tcPr>
          <w:p w14:paraId="792E617A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-0,18761001</w:t>
            </w:r>
          </w:p>
        </w:tc>
      </w:tr>
      <w:tr w:rsidR="00733D24" w:rsidRPr="00733D24" w14:paraId="0618AC34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D54AA7E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409" w:type="dxa"/>
            <w:noWrap/>
            <w:hideMark/>
          </w:tcPr>
          <w:p w14:paraId="141D8E06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-0,00104143</w:t>
            </w:r>
          </w:p>
        </w:tc>
        <w:tc>
          <w:tcPr>
            <w:tcW w:w="2769" w:type="dxa"/>
            <w:noWrap/>
            <w:hideMark/>
          </w:tcPr>
          <w:p w14:paraId="4CDE4562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-0,18865144</w:t>
            </w:r>
          </w:p>
        </w:tc>
      </w:tr>
      <w:tr w:rsidR="00733D24" w:rsidRPr="00733D24" w14:paraId="421AFE25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B92F412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409" w:type="dxa"/>
            <w:noWrap/>
            <w:hideMark/>
          </w:tcPr>
          <w:p w14:paraId="4FAA44AF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0,00074233</w:t>
            </w:r>
          </w:p>
        </w:tc>
        <w:tc>
          <w:tcPr>
            <w:tcW w:w="2769" w:type="dxa"/>
            <w:noWrap/>
            <w:hideMark/>
          </w:tcPr>
          <w:p w14:paraId="5219C803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-0,18790911</w:t>
            </w:r>
          </w:p>
        </w:tc>
      </w:tr>
      <w:tr w:rsidR="00733D24" w:rsidRPr="00733D24" w14:paraId="04E98165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094B03A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409" w:type="dxa"/>
            <w:noWrap/>
            <w:hideMark/>
          </w:tcPr>
          <w:p w14:paraId="0339724C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-0,00053448</w:t>
            </w:r>
          </w:p>
        </w:tc>
        <w:tc>
          <w:tcPr>
            <w:tcW w:w="2769" w:type="dxa"/>
            <w:noWrap/>
            <w:hideMark/>
          </w:tcPr>
          <w:p w14:paraId="4DE27D30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-0,18844359</w:t>
            </w:r>
          </w:p>
        </w:tc>
      </w:tr>
      <w:tr w:rsidR="00733D24" w:rsidRPr="00733D24" w14:paraId="618C357C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D15B9D7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409" w:type="dxa"/>
            <w:noWrap/>
            <w:hideMark/>
          </w:tcPr>
          <w:p w14:paraId="15871EC9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0,00038814</w:t>
            </w:r>
          </w:p>
        </w:tc>
        <w:tc>
          <w:tcPr>
            <w:tcW w:w="2769" w:type="dxa"/>
            <w:noWrap/>
            <w:hideMark/>
          </w:tcPr>
          <w:p w14:paraId="7BB4C8E7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-0,18805545</w:t>
            </w:r>
          </w:p>
        </w:tc>
      </w:tr>
      <w:tr w:rsidR="00733D24" w:rsidRPr="00733D24" w14:paraId="3341934B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AECC1B8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2409" w:type="dxa"/>
            <w:noWrap/>
            <w:hideMark/>
          </w:tcPr>
          <w:p w14:paraId="47D08A5B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-0,00028397</w:t>
            </w:r>
          </w:p>
        </w:tc>
        <w:tc>
          <w:tcPr>
            <w:tcW w:w="2769" w:type="dxa"/>
            <w:noWrap/>
            <w:hideMark/>
          </w:tcPr>
          <w:p w14:paraId="2658AF16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-0,18833942</w:t>
            </w:r>
          </w:p>
        </w:tc>
      </w:tr>
      <w:tr w:rsidR="00733D24" w:rsidRPr="00733D24" w14:paraId="6EB46BB9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5BC75D7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2409" w:type="dxa"/>
            <w:noWrap/>
            <w:hideMark/>
          </w:tcPr>
          <w:p w14:paraId="5A01B1E3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0,00020911</w:t>
            </w:r>
          </w:p>
        </w:tc>
        <w:tc>
          <w:tcPr>
            <w:tcW w:w="2769" w:type="dxa"/>
            <w:noWrap/>
            <w:hideMark/>
          </w:tcPr>
          <w:p w14:paraId="0E124A2D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-0,18813031</w:t>
            </w:r>
          </w:p>
        </w:tc>
      </w:tr>
      <w:tr w:rsidR="00733D24" w:rsidRPr="00733D24" w14:paraId="6BD96B8F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A958E12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2409" w:type="dxa"/>
            <w:noWrap/>
            <w:hideMark/>
          </w:tcPr>
          <w:p w14:paraId="767817BC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-0,00015486</w:t>
            </w:r>
          </w:p>
        </w:tc>
        <w:tc>
          <w:tcPr>
            <w:tcW w:w="2769" w:type="dxa"/>
            <w:noWrap/>
            <w:hideMark/>
          </w:tcPr>
          <w:p w14:paraId="78338745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-0,18828517</w:t>
            </w:r>
          </w:p>
        </w:tc>
      </w:tr>
      <w:tr w:rsidR="00733D24" w:rsidRPr="00733D24" w14:paraId="2DF257E1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F0032C8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2409" w:type="dxa"/>
            <w:noWrap/>
            <w:hideMark/>
          </w:tcPr>
          <w:p w14:paraId="15A8D071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0,00011526</w:t>
            </w:r>
          </w:p>
        </w:tc>
        <w:tc>
          <w:tcPr>
            <w:tcW w:w="2769" w:type="dxa"/>
            <w:noWrap/>
            <w:hideMark/>
          </w:tcPr>
          <w:p w14:paraId="085131DB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-0,18816990</w:t>
            </w:r>
          </w:p>
        </w:tc>
      </w:tr>
      <w:tr w:rsidR="00733D24" w:rsidRPr="00733D24" w14:paraId="44CC85D4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5222ADB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2409" w:type="dxa"/>
            <w:noWrap/>
            <w:hideMark/>
          </w:tcPr>
          <w:p w14:paraId="4AD2DE69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-0,00008618</w:t>
            </w:r>
          </w:p>
        </w:tc>
        <w:tc>
          <w:tcPr>
            <w:tcW w:w="2769" w:type="dxa"/>
            <w:noWrap/>
            <w:hideMark/>
          </w:tcPr>
          <w:p w14:paraId="16AB4D98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-0,18825609</w:t>
            </w:r>
          </w:p>
        </w:tc>
      </w:tr>
      <w:tr w:rsidR="00733D24" w:rsidRPr="00733D24" w14:paraId="5119D82F" w14:textId="77777777" w:rsidTr="000C2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536E609" w14:textId="77777777" w:rsidR="00733D24" w:rsidRPr="00733D24" w:rsidRDefault="00733D24" w:rsidP="00733D2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409" w:type="dxa"/>
            <w:noWrap/>
            <w:hideMark/>
          </w:tcPr>
          <w:p w14:paraId="5623E72C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0,00006470</w:t>
            </w:r>
          </w:p>
        </w:tc>
        <w:tc>
          <w:tcPr>
            <w:tcW w:w="2769" w:type="dxa"/>
            <w:noWrap/>
            <w:hideMark/>
          </w:tcPr>
          <w:p w14:paraId="3A685F39" w14:textId="77777777" w:rsidR="00733D24" w:rsidRPr="00733D24" w:rsidRDefault="00733D24" w:rsidP="00733D24">
            <w:pPr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3D2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-0,18819139</w:t>
            </w:r>
          </w:p>
        </w:tc>
      </w:tr>
    </w:tbl>
    <w:p w14:paraId="27CB73D8" w14:textId="6B3C053C" w:rsidR="00733D24" w:rsidRPr="000C282B" w:rsidRDefault="00733D24" w:rsidP="00733D24">
      <w:pPr>
        <w:spacing w:line="360" w:lineRule="auto"/>
        <w:jc w:val="center"/>
        <w:rPr>
          <w:sz w:val="28"/>
          <w:szCs w:val="28"/>
        </w:rPr>
      </w:pPr>
      <w:r w:rsidRPr="000C282B">
        <w:rPr>
          <w:sz w:val="28"/>
          <w:szCs w:val="28"/>
        </w:rPr>
        <w:t>Таблица 1. Ручной расчет значения частной суммы</w:t>
      </w:r>
    </w:p>
    <w:p w14:paraId="25CB42AD" w14:textId="7F740E25" w:rsidR="00733D24" w:rsidRDefault="00733D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можно видеть из таблицы 1, при увеличении номера слагаемого, его модуль уменьшается, стремясь к 0. Для наглядности, построим график:</w:t>
      </w:r>
    </w:p>
    <w:p w14:paraId="67200B4D" w14:textId="62B62D5E" w:rsidR="00733D24" w:rsidRDefault="00733D2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CFC104" wp14:editId="794A5260">
            <wp:extent cx="5562600" cy="31337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72E0CF-57EA-4C50-A223-C697DEE8B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F754D5" w14:textId="4DCBC093" w:rsidR="00733D24" w:rsidRPr="00733D24" w:rsidRDefault="00733D24" w:rsidP="00733D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График зависимости </w:t>
      </w:r>
      <w:r w:rsidR="000C282B">
        <w:rPr>
          <w:sz w:val="28"/>
          <w:szCs w:val="28"/>
        </w:rPr>
        <w:t>модуля слагаемого частичной суммы от его номера</w:t>
      </w:r>
    </w:p>
    <w:p w14:paraId="50F6CDD8" w14:textId="212DE8D7" w:rsidR="00733D24" w:rsidRPr="00733D24" w:rsidRDefault="000C28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этого следует, что действительно, граничное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ℇ</m:t>
        </m:r>
      </m:oMath>
      <w:r>
        <w:rPr>
          <w:color w:val="000000"/>
          <w:sz w:val="28"/>
          <w:szCs w:val="28"/>
        </w:rPr>
        <w:t xml:space="preserve"> имеет смысл, причем число </w:t>
      </w:r>
      <m:oMath>
        <m:r>
          <w:rPr>
            <w:rFonts w:ascii="Cambria Math" w:hAnsi="Cambria Math"/>
            <w:color w:val="000000"/>
            <w:sz w:val="28"/>
            <w:szCs w:val="28"/>
          </w:rPr>
          <m:t>ℇ</m:t>
        </m:r>
      </m:oMath>
      <w:r>
        <w:rPr>
          <w:color w:val="000000"/>
          <w:sz w:val="28"/>
          <w:szCs w:val="28"/>
        </w:rPr>
        <w:t xml:space="preserve"> должно быть выбрано положительным и близким к 0.</w:t>
      </w:r>
    </w:p>
    <w:p w14:paraId="6D7C5DF2" w14:textId="77777777" w:rsidR="0001122E" w:rsidRDefault="0001122E">
      <w:pPr>
        <w:spacing w:line="360" w:lineRule="auto"/>
      </w:pPr>
    </w:p>
    <w:p w14:paraId="572CF6A3" w14:textId="05B6462D" w:rsidR="0001122E" w:rsidRDefault="00C045C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 решения:</w:t>
      </w:r>
    </w:p>
    <w:p w14:paraId="7A6C170E" w14:textId="0454690B" w:rsidR="003E21ED" w:rsidRDefault="003E21E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упрощения организации вычислений сделаем переход от исходного выражения </w:t>
      </w:r>
      <w:r w:rsidR="00A91C85">
        <w:rPr>
          <w:sz w:val="28"/>
          <w:szCs w:val="28"/>
        </w:rPr>
        <w:t xml:space="preserve">к выражению </w:t>
      </w:r>
      <w:r>
        <w:rPr>
          <w:sz w:val="28"/>
          <w:szCs w:val="28"/>
        </w:rPr>
        <w:t>в виде формулы с переходным коэффициентом:</w:t>
      </w:r>
    </w:p>
    <w:p w14:paraId="3CAEECA3" w14:textId="14FDB41B" w:rsidR="003E21ED" w:rsidRPr="003E21ED" w:rsidRDefault="001D1E5D" w:rsidP="003E21ED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=q*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7830A0F" w14:textId="2E2B8342" w:rsidR="003E21ED" w:rsidRDefault="003E21ED" w:rsidP="003E21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переходного коэффициента </w:t>
      </w:r>
      <w:r>
        <w:rPr>
          <w:i/>
          <w:iCs/>
          <w:sz w:val="28"/>
          <w:szCs w:val="28"/>
          <w:lang w:val="en-US"/>
        </w:rPr>
        <w:t>q</w:t>
      </w:r>
      <w:r w:rsidRPr="003E2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требуется найти частное двух подряд идущих слагаемых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3E2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3E21ED">
        <w:rPr>
          <w:sz w:val="28"/>
          <w:szCs w:val="28"/>
        </w:rPr>
        <w:t>:</w:t>
      </w:r>
    </w:p>
    <w:p w14:paraId="7ED74238" w14:textId="195C52C2" w:rsidR="003E21ED" w:rsidRPr="003E21ED" w:rsidRDefault="003E21ED" w:rsidP="003E21ED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72FEB071" w14:textId="34515DC0" w:rsidR="0001122E" w:rsidRDefault="003E21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Подставим в это выражение нашу исходную формулу:</w:t>
      </w:r>
    </w:p>
    <w:p w14:paraId="7D1F1E34" w14:textId="77777777" w:rsidR="003E21ED" w:rsidRPr="003E21ED" w:rsidRDefault="003E21ED" w:rsidP="003E21ED">
      <w:pPr>
        <w:spacing w:line="360" w:lineRule="auto"/>
        <w:jc w:val="center"/>
      </w:pPr>
      <w:bookmarkStart w:id="4" w:name="_Hlk188440650"/>
      <m:oMathPara>
        <m:oMath>
          <m: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*i!*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2i+3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2i+1</m:t>
                  </m:r>
                </m:e>
              </m:d>
              <m:r>
                <w:rPr>
                  <w:rFonts w:asci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i</m:t>
                  </m:r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2i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/>
                </w:rPr>
                <m:t>i!</m:t>
              </m:r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2i+1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3A0191A6" w14:textId="65B6504A" w:rsidR="00A91C85" w:rsidRPr="00A91C85" w:rsidRDefault="003E21ED" w:rsidP="00A91C85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*i*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2i+3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i</m:t>
                  </m:r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2i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/>
                </w:rPr>
                <m:t>i!</m:t>
              </m:r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2i+1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2i+1</m:t>
                  </m:r>
                </m:e>
              </m:d>
              <m:r>
                <w:rPr>
                  <w:rFonts w:asci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*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2i+1</m:t>
                  </m:r>
                </m:e>
              </m:d>
              <m:r>
                <w:rPr>
                  <w:rFonts w:asci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i</m:t>
                  </m:r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2i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/>
                </w:rPr>
                <m:t>i!</m:t>
              </m:r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2i+1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2i+3</m:t>
                  </m:r>
                </m:e>
              </m:d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2i+3</m:t>
              </m:r>
            </m:den>
          </m:f>
        </m:oMath>
      </m:oMathPara>
    </w:p>
    <w:bookmarkEnd w:id="4"/>
    <w:p w14:paraId="456B2DCE" w14:textId="20139D94" w:rsidR="00A91C85" w:rsidRDefault="00A91C85" w:rsidP="00A91C85">
      <w:pPr>
        <w:spacing w:line="360" w:lineRule="auto"/>
      </w:pPr>
      <w:r>
        <w:rPr>
          <w:sz w:val="28"/>
          <w:szCs w:val="28"/>
        </w:rPr>
        <w:t xml:space="preserve">Таким образом, следующее слагаемое частичной суммы может быть получено умножением предыдущего слагаемого на коэффициент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2i+3</m:t>
            </m:r>
          </m:den>
        </m:f>
      </m:oMath>
      <w:r>
        <w:t xml:space="preserve">. </w:t>
      </w:r>
    </w:p>
    <w:p w14:paraId="2B90F99A" w14:textId="5B63EDCF" w:rsidR="00A91C85" w:rsidRDefault="00A91C85" w:rsidP="00A91C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слагаемое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91C85">
        <w:rPr>
          <w:sz w:val="28"/>
          <w:szCs w:val="28"/>
        </w:rPr>
        <w:t xml:space="preserve"> </w:t>
      </w:r>
      <w:r>
        <w:rPr>
          <w:sz w:val="28"/>
          <w:szCs w:val="28"/>
        </w:rPr>
        <w:t>рассчитывается по исходной формуле:</w:t>
      </w:r>
    </w:p>
    <w:bookmarkStart w:id="5" w:name="_Hlk188440694"/>
    <w:p w14:paraId="23A70CF2" w14:textId="1FB1B171" w:rsidR="00A91C85" w:rsidRPr="00A91C85" w:rsidRDefault="001D1E5D" w:rsidP="00A91C85">
      <w:pPr>
        <w:spacing w:line="360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(2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1)</m:t>
                  </m:r>
                </m:sup>
              </m:sSup>
              <m: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!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/>
                </w:rPr>
                <m:t>1!</m:t>
              </m:r>
              <m:r>
                <w:rPr>
                  <w:rFonts w:ascii="Cambria Math" w:hAnsi="Cambria Math" w:cs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2+1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2+1</m:t>
                  </m:r>
                </m:e>
              </m:d>
              <m:r>
                <w:rPr>
                  <w:rFonts w:ascii="Cambria Math"/>
                </w:rPr>
                <m:t>!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2*3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bookmarkEnd w:id="5"/>
    <w:p w14:paraId="7FABB290" w14:textId="354E8D62" w:rsidR="003E21ED" w:rsidRDefault="00A91C85">
      <w:pPr>
        <w:spacing w:line="360" w:lineRule="auto"/>
      </w:pPr>
      <w:r w:rsidRPr="00A91C85">
        <w:t xml:space="preserve"> </w:t>
      </w:r>
    </w:p>
    <w:p w14:paraId="2FC3C81A" w14:textId="77777777" w:rsidR="0001122E" w:rsidRDefault="00C045C5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Текст программы: </w:t>
      </w:r>
    </w:p>
    <w:p w14:paraId="04E05A67" w14:textId="2192BFE5" w:rsidR="0001122E" w:rsidRDefault="00C045C5">
      <w:pPr>
        <w:spacing w:line="360" w:lineRule="auto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i/>
          <w:iCs/>
          <w:color w:val="000000"/>
          <w:sz w:val="28"/>
          <w:szCs w:val="28"/>
        </w:rPr>
        <w:t>main.cpp:</w:t>
      </w:r>
    </w:p>
    <w:p w14:paraId="66CC4BD3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>#include &lt;iostream&gt;</w:t>
      </w:r>
    </w:p>
    <w:p w14:paraId="4685BF95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>#include &lt;</w:t>
      </w:r>
      <w:proofErr w:type="spellStart"/>
      <w:r w:rsidRPr="00EC4665">
        <w:rPr>
          <w:rFonts w:ascii="Ubuntu" w:hAnsi="Ubuntu"/>
          <w:color w:val="000000"/>
          <w:lang w:val="en-US"/>
        </w:rPr>
        <w:t>iomanip</w:t>
      </w:r>
      <w:proofErr w:type="spellEnd"/>
      <w:r w:rsidRPr="00EC4665">
        <w:rPr>
          <w:rFonts w:ascii="Ubuntu" w:hAnsi="Ubuntu"/>
          <w:color w:val="000000"/>
          <w:lang w:val="en-US"/>
        </w:rPr>
        <w:t>&gt;</w:t>
      </w:r>
    </w:p>
    <w:p w14:paraId="1413A07B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500050FF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>namespace {</w:t>
      </w:r>
    </w:p>
    <w:p w14:paraId="373016F6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  <w:lang w:val="en-US"/>
        </w:rPr>
        <w:t>const</w:t>
      </w:r>
      <w:r w:rsidRPr="00EC4665">
        <w:rPr>
          <w:rFonts w:ascii="Ubuntu" w:hAnsi="Ubuntu"/>
          <w:color w:val="000000"/>
        </w:rPr>
        <w:t xml:space="preserve"> </w:t>
      </w:r>
      <w:r w:rsidRPr="00EC4665">
        <w:rPr>
          <w:rFonts w:ascii="Ubuntu" w:hAnsi="Ubuntu"/>
          <w:color w:val="000000"/>
          <w:lang w:val="en-US"/>
        </w:rPr>
        <w:t>char</w:t>
      </w:r>
      <w:r w:rsidRPr="00EC4665">
        <w:rPr>
          <w:rFonts w:ascii="Ubuntu" w:hAnsi="Ubuntu"/>
          <w:color w:val="000000"/>
        </w:rPr>
        <w:t xml:space="preserve"> </w:t>
      </w:r>
      <w:r w:rsidRPr="00EC4665">
        <w:rPr>
          <w:rFonts w:ascii="Ubuntu" w:hAnsi="Ubuntu"/>
          <w:color w:val="000000"/>
          <w:lang w:val="en-US"/>
        </w:rPr>
        <w:t>credits</w:t>
      </w:r>
      <w:r w:rsidRPr="00EC4665">
        <w:rPr>
          <w:rFonts w:ascii="Ubuntu" w:hAnsi="Ubuntu"/>
          <w:color w:val="000000"/>
        </w:rPr>
        <w:t xml:space="preserve"> [] = "===========================================================\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4AEDAA6B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"Практическая работа №2 по дисциплине \"Программирование\"\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1AAF968D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"Автор: Иванов Григорий Денисович\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5D2F643B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"Группа: 4335 (подгруппа </w:t>
      </w:r>
      <w:proofErr w:type="gramStart"/>
      <w:r w:rsidRPr="00EC4665">
        <w:rPr>
          <w:rFonts w:ascii="Ubuntu" w:hAnsi="Ubuntu"/>
          <w:color w:val="000000"/>
        </w:rPr>
        <w:t>1)\</w:t>
      </w:r>
      <w:proofErr w:type="gramEnd"/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7E25106F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"Версия: 1\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6EF46CD4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"Период выполнения работы: 16.01.2025 - 17.01.2025\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3200009F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"===========================================================";</w:t>
      </w:r>
    </w:p>
    <w:p w14:paraId="45249420" w14:textId="77777777" w:rsidR="00A91C85" w:rsidRPr="00EC4665" w:rsidRDefault="00A91C85" w:rsidP="00A91C85">
      <w:pPr>
        <w:rPr>
          <w:rFonts w:ascii="Ubuntu" w:hAnsi="Ubuntu"/>
          <w:color w:val="000000"/>
        </w:rPr>
      </w:pPr>
    </w:p>
    <w:p w14:paraId="27536A97" w14:textId="77777777" w:rsidR="00A91C85" w:rsidRPr="007C7FB2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>const</w:t>
      </w:r>
      <w:r w:rsidRPr="007C7FB2">
        <w:rPr>
          <w:rFonts w:ascii="Ubuntu" w:hAnsi="Ubuntu"/>
          <w:color w:val="000000"/>
          <w:lang w:val="en-US"/>
        </w:rPr>
        <w:t xml:space="preserve"> </w:t>
      </w:r>
      <w:r w:rsidRPr="00EC4665">
        <w:rPr>
          <w:rFonts w:ascii="Ubuntu" w:hAnsi="Ubuntu"/>
          <w:color w:val="000000"/>
          <w:lang w:val="en-US"/>
        </w:rPr>
        <w:t>char</w:t>
      </w:r>
      <w:r w:rsidRPr="007C7FB2">
        <w:rPr>
          <w:rFonts w:ascii="Ubuntu" w:hAnsi="Ubuntu"/>
          <w:color w:val="000000"/>
          <w:lang w:val="en-US"/>
        </w:rPr>
        <w:t xml:space="preserve"> </w:t>
      </w:r>
      <w:r w:rsidRPr="00EC4665">
        <w:rPr>
          <w:rFonts w:ascii="Ubuntu" w:hAnsi="Ubuntu"/>
          <w:color w:val="000000"/>
          <w:lang w:val="en-US"/>
        </w:rPr>
        <w:t>description</w:t>
      </w:r>
      <w:r w:rsidRPr="007C7FB2">
        <w:rPr>
          <w:rFonts w:ascii="Ubuntu" w:hAnsi="Ubuntu"/>
          <w:color w:val="000000"/>
          <w:lang w:val="en-US"/>
        </w:rPr>
        <w:t xml:space="preserve"> [] = "</w:t>
      </w:r>
      <w:proofErr w:type="gramStart"/>
      <w:r w:rsidRPr="00EC4665">
        <w:rPr>
          <w:rFonts w:ascii="Ubuntu" w:hAnsi="Ubuntu"/>
          <w:color w:val="000000"/>
        </w:rPr>
        <w:t>Описание</w:t>
      </w:r>
      <w:r w:rsidRPr="007C7FB2">
        <w:rPr>
          <w:rFonts w:ascii="Ubuntu" w:hAnsi="Ubuntu"/>
          <w:color w:val="000000"/>
          <w:lang w:val="en-US"/>
        </w:rPr>
        <w:t>:\</w:t>
      </w:r>
      <w:proofErr w:type="gramEnd"/>
      <w:r w:rsidRPr="00EC4665">
        <w:rPr>
          <w:rFonts w:ascii="Ubuntu" w:hAnsi="Ubuntu"/>
          <w:color w:val="000000"/>
          <w:lang w:val="en-US"/>
        </w:rPr>
        <w:t>n</w:t>
      </w:r>
      <w:r w:rsidRPr="007C7FB2">
        <w:rPr>
          <w:rFonts w:ascii="Ubuntu" w:hAnsi="Ubuntu"/>
          <w:color w:val="000000"/>
          <w:lang w:val="en-US"/>
        </w:rPr>
        <w:t>"</w:t>
      </w:r>
    </w:p>
    <w:p w14:paraId="462CE9F6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7C7FB2">
        <w:rPr>
          <w:rFonts w:ascii="Ubuntu" w:hAnsi="Ubuntu"/>
          <w:color w:val="000000"/>
          <w:lang w:val="en-US"/>
        </w:rPr>
        <w:t xml:space="preserve">                           </w:t>
      </w:r>
      <w:r w:rsidRPr="00EC4665">
        <w:rPr>
          <w:rFonts w:ascii="Ubuntu" w:hAnsi="Ubuntu"/>
          <w:color w:val="000000"/>
        </w:rPr>
        <w:t>"В этой программе будет проведен расчёт частичной суммы\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44186AAB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    "</w:t>
      </w:r>
      <w:r w:rsidRPr="00EC4665">
        <w:rPr>
          <w:rFonts w:ascii="Ubuntu" w:hAnsi="Ubuntu"/>
          <w:color w:val="000000"/>
          <w:lang w:val="en-US"/>
        </w:rPr>
        <w:t>S</w:t>
      </w:r>
      <w:r w:rsidRPr="00EC4665">
        <w:rPr>
          <w:rFonts w:ascii="Ubuntu" w:hAnsi="Ubuntu"/>
          <w:color w:val="000000"/>
        </w:rPr>
        <w:t>_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(</w:t>
      </w:r>
      <w:r w:rsidRPr="00EC4665">
        <w:rPr>
          <w:rFonts w:ascii="Ubuntu" w:hAnsi="Ubuntu"/>
          <w:color w:val="000000"/>
          <w:lang w:val="en-US"/>
        </w:rPr>
        <w:t>x</w:t>
      </w:r>
      <w:r w:rsidRPr="00EC4665">
        <w:rPr>
          <w:rFonts w:ascii="Ubuntu" w:hAnsi="Ubuntu"/>
          <w:color w:val="000000"/>
        </w:rPr>
        <w:t xml:space="preserve">) = </w:t>
      </w:r>
      <w:r w:rsidRPr="00EC4665">
        <w:rPr>
          <w:rFonts w:ascii="Ubuntu" w:hAnsi="Ubuntu"/>
          <w:color w:val="000000"/>
          <w:lang w:val="en-US"/>
        </w:rPr>
        <w:t>SUM</w:t>
      </w:r>
      <w:r w:rsidRPr="00EC4665">
        <w:rPr>
          <w:rFonts w:ascii="Ubuntu" w:hAnsi="Ubuntu"/>
          <w:color w:val="000000"/>
        </w:rPr>
        <w:t xml:space="preserve"> (</w:t>
      </w:r>
      <w:r w:rsidRPr="00EC4665">
        <w:rPr>
          <w:rFonts w:ascii="Ubuntu" w:hAnsi="Ubuntu"/>
          <w:color w:val="000000"/>
          <w:lang w:val="en-US"/>
        </w:rPr>
        <w:t>u</w:t>
      </w:r>
      <w:r w:rsidRPr="00EC4665">
        <w:rPr>
          <w:rFonts w:ascii="Ubuntu" w:hAnsi="Ubuntu"/>
          <w:color w:val="000000"/>
        </w:rPr>
        <w:t>_1(</w:t>
      </w:r>
      <w:r w:rsidRPr="00EC4665">
        <w:rPr>
          <w:rFonts w:ascii="Ubuntu" w:hAnsi="Ubuntu"/>
          <w:color w:val="000000"/>
          <w:lang w:val="en-US"/>
        </w:rPr>
        <w:t>x</w:t>
      </w:r>
      <w:r w:rsidRPr="00EC4665">
        <w:rPr>
          <w:rFonts w:ascii="Ubuntu" w:hAnsi="Ubuntu"/>
          <w:color w:val="000000"/>
        </w:rPr>
        <w:t xml:space="preserve">), </w:t>
      </w:r>
      <w:r w:rsidRPr="00EC4665">
        <w:rPr>
          <w:rFonts w:ascii="Ubuntu" w:hAnsi="Ubuntu"/>
          <w:color w:val="000000"/>
          <w:lang w:val="en-US"/>
        </w:rPr>
        <w:t>u</w:t>
      </w:r>
      <w:r w:rsidRPr="00EC4665">
        <w:rPr>
          <w:rFonts w:ascii="Ubuntu" w:hAnsi="Ubuntu"/>
          <w:color w:val="000000"/>
        </w:rPr>
        <w:t>_2(</w:t>
      </w:r>
      <w:r w:rsidRPr="00EC4665">
        <w:rPr>
          <w:rFonts w:ascii="Ubuntu" w:hAnsi="Ubuntu"/>
          <w:color w:val="000000"/>
          <w:lang w:val="en-US"/>
        </w:rPr>
        <w:t>x</w:t>
      </w:r>
      <w:r w:rsidRPr="00EC4665">
        <w:rPr>
          <w:rFonts w:ascii="Ubuntu" w:hAnsi="Ubuntu"/>
          <w:color w:val="000000"/>
        </w:rPr>
        <w:t xml:space="preserve">), ... </w:t>
      </w:r>
      <w:r w:rsidRPr="00EC4665">
        <w:rPr>
          <w:rFonts w:ascii="Ubuntu" w:hAnsi="Ubuntu"/>
          <w:color w:val="000000"/>
          <w:lang w:val="en-US"/>
        </w:rPr>
        <w:t>u</w:t>
      </w:r>
      <w:r w:rsidRPr="00EC4665">
        <w:rPr>
          <w:rFonts w:ascii="Ubuntu" w:hAnsi="Ubuntu"/>
          <w:color w:val="000000"/>
        </w:rPr>
        <w:t>_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(</w:t>
      </w:r>
      <w:r w:rsidRPr="00EC4665">
        <w:rPr>
          <w:rFonts w:ascii="Ubuntu" w:hAnsi="Ubuntu"/>
          <w:color w:val="000000"/>
          <w:lang w:val="en-US"/>
        </w:rPr>
        <w:t>x</w:t>
      </w:r>
      <w:r w:rsidRPr="00EC4665">
        <w:rPr>
          <w:rFonts w:ascii="Ubuntu" w:hAnsi="Ubuntu"/>
          <w:color w:val="000000"/>
        </w:rPr>
        <w:t>)), номер последнего слагаемого\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77C0F5F6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    "определяется в соответствии со значением числа </w:t>
      </w:r>
      <w:r w:rsidRPr="00EC4665">
        <w:rPr>
          <w:rFonts w:ascii="Ubuntu" w:hAnsi="Ubuntu"/>
          <w:color w:val="000000"/>
          <w:lang w:val="en-US"/>
        </w:rPr>
        <w:t>e</w:t>
      </w:r>
      <w:r w:rsidRPr="00EC4665">
        <w:rPr>
          <w:rFonts w:ascii="Ubuntu" w:hAnsi="Ubuntu"/>
          <w:color w:val="000000"/>
        </w:rPr>
        <w:t>&gt;0.\</w:t>
      </w:r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40A8E863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                   "Формула для слагаемого </w:t>
      </w:r>
      <w:r w:rsidRPr="00EC4665">
        <w:rPr>
          <w:rFonts w:ascii="Ubuntu" w:hAnsi="Ubuntu"/>
          <w:color w:val="000000"/>
          <w:lang w:val="en-US"/>
        </w:rPr>
        <w:t>u</w:t>
      </w:r>
      <w:r w:rsidRPr="00EC4665">
        <w:rPr>
          <w:rFonts w:ascii="Ubuntu" w:hAnsi="Ubuntu"/>
          <w:color w:val="000000"/>
        </w:rPr>
        <w:t>_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</w:rPr>
        <w:t>(</w:t>
      </w:r>
      <w:r w:rsidRPr="00EC4665">
        <w:rPr>
          <w:rFonts w:ascii="Ubuntu" w:hAnsi="Ubuntu"/>
          <w:color w:val="000000"/>
          <w:lang w:val="en-US"/>
        </w:rPr>
        <w:t>x</w:t>
      </w:r>
      <w:proofErr w:type="gramStart"/>
      <w:r w:rsidRPr="00EC4665">
        <w:rPr>
          <w:rFonts w:ascii="Ubuntu" w:hAnsi="Ubuntu"/>
          <w:color w:val="000000"/>
        </w:rPr>
        <w:t>):\</w:t>
      </w:r>
      <w:proofErr w:type="gramEnd"/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2AE7E7EC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</w:rPr>
        <w:t xml:space="preserve">                           </w:t>
      </w:r>
      <w:r w:rsidRPr="00EC4665">
        <w:rPr>
          <w:rFonts w:ascii="Ubuntu" w:hAnsi="Ubuntu"/>
          <w:color w:val="000000"/>
          <w:lang w:val="en-US"/>
        </w:rPr>
        <w:t xml:space="preserve">"    </w:t>
      </w:r>
      <w:proofErr w:type="spellStart"/>
      <w:r w:rsidRPr="00EC4665">
        <w:rPr>
          <w:rFonts w:ascii="Ubuntu" w:hAnsi="Ubuntu"/>
          <w:color w:val="000000"/>
          <w:lang w:val="en-US"/>
        </w:rPr>
        <w:t>u_i</w:t>
      </w:r>
      <w:proofErr w:type="spellEnd"/>
      <w:r w:rsidRPr="00EC4665">
        <w:rPr>
          <w:rFonts w:ascii="Ubuntu" w:hAnsi="Ubuntu"/>
          <w:color w:val="000000"/>
          <w:lang w:val="en-US"/>
        </w:rPr>
        <w:t>(x)</w:t>
      </w:r>
      <w:proofErr w:type="gramStart"/>
      <w:r w:rsidRPr="00EC4665">
        <w:rPr>
          <w:rFonts w:ascii="Ubuntu" w:hAnsi="Ubuntu"/>
          <w:color w:val="000000"/>
          <w:lang w:val="en-US"/>
        </w:rPr>
        <w:t>=(</w:t>
      </w:r>
      <w:proofErr w:type="gramEnd"/>
      <w:r w:rsidRPr="00EC4665">
        <w:rPr>
          <w:rFonts w:ascii="Ubuntu" w:hAnsi="Ubuntu"/>
          <w:color w:val="000000"/>
          <w:lang w:val="en-US"/>
        </w:rPr>
        <w:t>-1)^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* 2^(2i-1) * (i-1)! * 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>! * x^(2i+1) / (2i+1</w:t>
      </w:r>
      <w:proofErr w:type="gramStart"/>
      <w:r w:rsidRPr="00EC4665">
        <w:rPr>
          <w:rFonts w:ascii="Ubuntu" w:hAnsi="Ubuntu"/>
          <w:color w:val="000000"/>
          <w:lang w:val="en-US"/>
        </w:rPr>
        <w:t>)!\</w:t>
      </w:r>
      <w:proofErr w:type="gramEnd"/>
      <w:r w:rsidRPr="00EC4665">
        <w:rPr>
          <w:rFonts w:ascii="Ubuntu" w:hAnsi="Ubuntu"/>
          <w:color w:val="000000"/>
          <w:lang w:val="en-US"/>
        </w:rPr>
        <w:t>n"</w:t>
      </w:r>
    </w:p>
    <w:p w14:paraId="1DB906ED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  <w:lang w:val="en-US"/>
        </w:rPr>
        <w:t xml:space="preserve">                           </w:t>
      </w:r>
      <w:r w:rsidRPr="00EC4665">
        <w:rPr>
          <w:rFonts w:ascii="Ubuntu" w:hAnsi="Ubuntu"/>
          <w:color w:val="000000"/>
        </w:rPr>
        <w:t>"Упрощенная формула (формула с переходным коэффициентом</w:t>
      </w:r>
      <w:proofErr w:type="gramStart"/>
      <w:r w:rsidRPr="00EC4665">
        <w:rPr>
          <w:rFonts w:ascii="Ubuntu" w:hAnsi="Ubuntu"/>
          <w:color w:val="000000"/>
        </w:rPr>
        <w:t>):\</w:t>
      </w:r>
      <w:proofErr w:type="gramEnd"/>
      <w:r w:rsidRPr="00EC4665">
        <w:rPr>
          <w:rFonts w:ascii="Ubuntu" w:hAnsi="Ubuntu"/>
          <w:color w:val="000000"/>
          <w:lang w:val="en-US"/>
        </w:rPr>
        <w:t>n</w:t>
      </w:r>
      <w:r w:rsidRPr="00EC4665">
        <w:rPr>
          <w:rFonts w:ascii="Ubuntu" w:hAnsi="Ubuntu"/>
          <w:color w:val="000000"/>
        </w:rPr>
        <w:t>"</w:t>
      </w:r>
    </w:p>
    <w:p w14:paraId="5E4B82CB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</w:rPr>
        <w:t xml:space="preserve">                           </w:t>
      </w:r>
      <w:r w:rsidRPr="00EC4665">
        <w:rPr>
          <w:rFonts w:ascii="Ubuntu" w:hAnsi="Ubuntu"/>
          <w:color w:val="000000"/>
          <w:lang w:val="en-US"/>
        </w:rPr>
        <w:t>"    u_i+1(x) = (-2x^2*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) / (2i+3) * </w:t>
      </w:r>
      <w:proofErr w:type="spellStart"/>
      <w:r w:rsidRPr="00EC4665">
        <w:rPr>
          <w:rFonts w:ascii="Ubuntu" w:hAnsi="Ubuntu"/>
          <w:color w:val="000000"/>
          <w:lang w:val="en-US"/>
        </w:rPr>
        <w:t>ui</w:t>
      </w:r>
      <w:proofErr w:type="spellEnd"/>
      <w:r w:rsidRPr="00EC4665">
        <w:rPr>
          <w:rFonts w:ascii="Ubuntu" w:hAnsi="Ubuntu"/>
          <w:color w:val="000000"/>
          <w:lang w:val="en-US"/>
        </w:rPr>
        <w:t>(x)\n"</w:t>
      </w:r>
    </w:p>
    <w:p w14:paraId="11E597A4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             "";</w:t>
      </w:r>
    </w:p>
    <w:p w14:paraId="2FF725A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376C3E8D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>}</w:t>
      </w:r>
    </w:p>
    <w:p w14:paraId="4EA87A9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3074DF9C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int </w:t>
      </w:r>
      <w:proofErr w:type="gramStart"/>
      <w:r w:rsidRPr="00EC4665">
        <w:rPr>
          <w:rFonts w:ascii="Ubuntu" w:hAnsi="Ubuntu"/>
          <w:color w:val="000000"/>
          <w:lang w:val="en-US"/>
        </w:rPr>
        <w:t>main(</w:t>
      </w:r>
      <w:proofErr w:type="gramEnd"/>
      <w:r w:rsidRPr="00EC4665">
        <w:rPr>
          <w:rFonts w:ascii="Ubuntu" w:hAnsi="Ubuntu"/>
          <w:color w:val="000000"/>
          <w:lang w:val="en-US"/>
        </w:rPr>
        <w:t>)</w:t>
      </w:r>
    </w:p>
    <w:p w14:paraId="0EB31FD8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>{</w:t>
      </w:r>
    </w:p>
    <w:p w14:paraId="08D94F7A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double x,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>, sum = 0, ep;</w:t>
      </w:r>
    </w:p>
    <w:p w14:paraId="13CAC308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unsigned int 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{1};</w:t>
      </w:r>
    </w:p>
    <w:p w14:paraId="64A8B6DC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377C158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&lt;&lt; credits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endl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2E529C55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&lt;&lt; description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endl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32443CE0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7EE02899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  <w:lang w:val="en-US"/>
        </w:rPr>
        <w:t xml:space="preserve">    do</w:t>
      </w:r>
    </w:p>
    <w:p w14:paraId="788283DE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{</w:t>
      </w:r>
    </w:p>
    <w:p w14:paraId="4209D974" w14:textId="77777777" w:rsidR="00A91C85" w:rsidRPr="00EC4665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</w:rPr>
        <w:t xml:space="preserve">        </w:t>
      </w:r>
      <w:proofErr w:type="gramStart"/>
      <w:r w:rsidRPr="00EC4665">
        <w:rPr>
          <w:rFonts w:ascii="Ubuntu" w:hAnsi="Ubuntu"/>
          <w:color w:val="000000"/>
          <w:lang w:val="en-US"/>
        </w:rPr>
        <w:t>std</w:t>
      </w:r>
      <w:r w:rsidRPr="00EC4665">
        <w:rPr>
          <w:rFonts w:ascii="Ubuntu" w:hAnsi="Ubuntu"/>
          <w:color w:val="000000"/>
        </w:rPr>
        <w:t>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EC4665">
        <w:rPr>
          <w:rFonts w:ascii="Ubuntu" w:hAnsi="Ubuntu"/>
          <w:color w:val="000000"/>
        </w:rPr>
        <w:t xml:space="preserve"> &lt;&lt; "Введите </w:t>
      </w:r>
      <w:r w:rsidRPr="00EC4665">
        <w:rPr>
          <w:rFonts w:ascii="Ubuntu" w:hAnsi="Ubuntu"/>
          <w:color w:val="000000"/>
          <w:lang w:val="en-US"/>
        </w:rPr>
        <w:t>X</w:t>
      </w:r>
      <w:r w:rsidRPr="00EC4665">
        <w:rPr>
          <w:rFonts w:ascii="Ubuntu" w:hAnsi="Ubuntu"/>
          <w:color w:val="000000"/>
        </w:rPr>
        <w:t xml:space="preserve"> из диапазона (-1, 1):";</w:t>
      </w:r>
    </w:p>
    <w:p w14:paraId="0EE81015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</w:rPr>
        <w:t xml:space="preserve">    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cin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&gt;&gt; x;</w:t>
      </w:r>
    </w:p>
    <w:p w14:paraId="77BDC06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gramStart"/>
      <w:r w:rsidRPr="00EC4665">
        <w:rPr>
          <w:rFonts w:ascii="Ubuntu" w:hAnsi="Ubuntu"/>
          <w:color w:val="000000"/>
          <w:lang w:val="en-US"/>
        </w:rPr>
        <w:t>}while</w:t>
      </w:r>
      <w:proofErr w:type="gramEnd"/>
      <w:r w:rsidRPr="00EC4665">
        <w:rPr>
          <w:rFonts w:ascii="Ubuntu" w:hAnsi="Ubuntu"/>
          <w:color w:val="000000"/>
          <w:lang w:val="en-US"/>
        </w:rPr>
        <w:t>(x &lt;= -1 || x &gt;= 1);</w:t>
      </w:r>
    </w:p>
    <w:p w14:paraId="458B3A43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0946E626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do</w:t>
      </w:r>
    </w:p>
    <w:p w14:paraId="7FF7F00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{</w:t>
      </w:r>
    </w:p>
    <w:p w14:paraId="65C14863" w14:textId="77777777" w:rsidR="00A91C85" w:rsidRPr="007C7FB2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  <w:lang w:val="en-US"/>
        </w:rPr>
        <w:t xml:space="preserve">        </w:t>
      </w:r>
      <w:proofErr w:type="gramStart"/>
      <w:r w:rsidRPr="00EC4665">
        <w:rPr>
          <w:rFonts w:ascii="Ubuntu" w:hAnsi="Ubuntu"/>
          <w:color w:val="000000"/>
          <w:lang w:val="en-US"/>
        </w:rPr>
        <w:t>std</w:t>
      </w:r>
      <w:r w:rsidRPr="007C7FB2">
        <w:rPr>
          <w:rFonts w:ascii="Ubuntu" w:hAnsi="Ubuntu"/>
          <w:color w:val="000000"/>
        </w:rPr>
        <w:t>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7C7FB2">
        <w:rPr>
          <w:rFonts w:ascii="Ubuntu" w:hAnsi="Ubuntu"/>
          <w:color w:val="000000"/>
        </w:rPr>
        <w:t xml:space="preserve"> &lt;&lt; "Введите </w:t>
      </w:r>
      <w:r w:rsidRPr="00EC4665">
        <w:rPr>
          <w:rFonts w:ascii="Ubuntu" w:hAnsi="Ubuntu"/>
          <w:color w:val="000000"/>
          <w:lang w:val="en-US"/>
        </w:rPr>
        <w:t>e</w:t>
      </w:r>
      <w:r w:rsidRPr="007C7FB2">
        <w:rPr>
          <w:rFonts w:ascii="Ubuntu" w:hAnsi="Ubuntu"/>
          <w:color w:val="000000"/>
        </w:rPr>
        <w:t xml:space="preserve"> из диапазона (0, 1):";</w:t>
      </w:r>
    </w:p>
    <w:p w14:paraId="4302EF2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7C7FB2">
        <w:rPr>
          <w:rFonts w:ascii="Ubuntu" w:hAnsi="Ubuntu"/>
          <w:color w:val="000000"/>
        </w:rPr>
        <w:t xml:space="preserve">    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cin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&gt;&gt; ep;</w:t>
      </w:r>
    </w:p>
    <w:p w14:paraId="629EA328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gramStart"/>
      <w:r w:rsidRPr="00EC4665">
        <w:rPr>
          <w:rFonts w:ascii="Ubuntu" w:hAnsi="Ubuntu"/>
          <w:color w:val="000000"/>
          <w:lang w:val="en-US"/>
        </w:rPr>
        <w:t>}while</w:t>
      </w:r>
      <w:proofErr w:type="gramEnd"/>
      <w:r w:rsidRPr="00EC4665">
        <w:rPr>
          <w:rFonts w:ascii="Ubuntu" w:hAnsi="Ubuntu"/>
          <w:color w:val="000000"/>
          <w:lang w:val="en-US"/>
        </w:rPr>
        <w:t>(ep &lt;= 0 || ep &gt;= 1);</w:t>
      </w:r>
    </w:p>
    <w:p w14:paraId="7AE62180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69A021E2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3F40DB01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= -x*x*x / 3;</w:t>
      </w:r>
    </w:p>
    <w:p w14:paraId="361E918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&lt;&lt; "|"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setw</w:t>
      </w:r>
      <w:proofErr w:type="spellEnd"/>
      <w:r w:rsidRPr="00EC4665">
        <w:rPr>
          <w:rFonts w:ascii="Ubuntu" w:hAnsi="Ubuntu"/>
          <w:color w:val="000000"/>
          <w:lang w:val="en-US"/>
        </w:rPr>
        <w:t>(10) &lt;&lt; "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>"      //"</w:t>
      </w:r>
      <w:proofErr w:type="spellStart"/>
      <w:r w:rsidRPr="00EC4665">
        <w:rPr>
          <w:rFonts w:ascii="Ubuntu" w:hAnsi="Ubuntu"/>
          <w:color w:val="000000"/>
          <w:lang w:val="en-US"/>
        </w:rPr>
        <w:t>Шаг</w:t>
      </w:r>
      <w:proofErr w:type="spellEnd"/>
      <w:r w:rsidRPr="00EC4665">
        <w:rPr>
          <w:rFonts w:ascii="Ubuntu" w:hAnsi="Ubuntu"/>
          <w:color w:val="000000"/>
          <w:lang w:val="en-US"/>
        </w:rPr>
        <w:t>"</w:t>
      </w:r>
    </w:p>
    <w:p w14:paraId="4DC1AB8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&lt;&lt; "|" &lt;&lt;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setw</w:t>
      </w:r>
      <w:proofErr w:type="spellEnd"/>
      <w:r w:rsidRPr="00EC4665">
        <w:rPr>
          <w:rFonts w:ascii="Ubuntu" w:hAnsi="Ubuntu"/>
          <w:color w:val="000000"/>
          <w:lang w:val="en-US"/>
        </w:rPr>
        <w:t>(20) &lt;&lt; "</w:t>
      </w:r>
      <w:proofErr w:type="spellStart"/>
      <w:r w:rsidRPr="00EC4665">
        <w:rPr>
          <w:rFonts w:ascii="Ubuntu" w:hAnsi="Ubuntu"/>
          <w:color w:val="000000"/>
          <w:lang w:val="en-US"/>
        </w:rPr>
        <w:t>u_i</w:t>
      </w:r>
      <w:proofErr w:type="spellEnd"/>
      <w:r w:rsidRPr="00EC4665">
        <w:rPr>
          <w:rFonts w:ascii="Ubuntu" w:hAnsi="Ubuntu"/>
          <w:color w:val="000000"/>
          <w:lang w:val="en-US"/>
        </w:rPr>
        <w:t>(x)" //"</w:t>
      </w:r>
      <w:proofErr w:type="spellStart"/>
      <w:r w:rsidRPr="00EC4665">
        <w:rPr>
          <w:rFonts w:ascii="Ubuntu" w:hAnsi="Ubuntu"/>
          <w:color w:val="000000"/>
          <w:lang w:val="en-US"/>
        </w:rPr>
        <w:t>Слагаемое</w:t>
      </w:r>
      <w:proofErr w:type="spellEnd"/>
      <w:r w:rsidRPr="00EC4665">
        <w:rPr>
          <w:rFonts w:ascii="Ubuntu" w:hAnsi="Ubuntu"/>
          <w:color w:val="000000"/>
          <w:lang w:val="en-US"/>
        </w:rPr>
        <w:t>"</w:t>
      </w:r>
    </w:p>
    <w:p w14:paraId="19DF3351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&lt;&lt; "|" &lt;&lt;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setw</w:t>
      </w:r>
      <w:proofErr w:type="spellEnd"/>
      <w:r w:rsidRPr="00EC4665">
        <w:rPr>
          <w:rFonts w:ascii="Ubuntu" w:hAnsi="Ubuntu"/>
          <w:color w:val="000000"/>
          <w:lang w:val="en-US"/>
        </w:rPr>
        <w:t>(20) &lt;&lt; "</w:t>
      </w:r>
      <w:proofErr w:type="spellStart"/>
      <w:r w:rsidRPr="00EC4665">
        <w:rPr>
          <w:rFonts w:ascii="Ubuntu" w:hAnsi="Ubuntu"/>
          <w:color w:val="000000"/>
          <w:lang w:val="en-US"/>
        </w:rPr>
        <w:t>s_i</w:t>
      </w:r>
      <w:proofErr w:type="spellEnd"/>
      <w:r w:rsidRPr="00EC4665">
        <w:rPr>
          <w:rFonts w:ascii="Ubuntu" w:hAnsi="Ubuntu"/>
          <w:color w:val="000000"/>
          <w:lang w:val="en-US"/>
        </w:rPr>
        <w:t>(x)" //"</w:t>
      </w:r>
      <w:proofErr w:type="spellStart"/>
      <w:r w:rsidRPr="00EC4665">
        <w:rPr>
          <w:rFonts w:ascii="Ubuntu" w:hAnsi="Ubuntu"/>
          <w:color w:val="000000"/>
          <w:lang w:val="en-US"/>
        </w:rPr>
        <w:t>Сумма</w:t>
      </w:r>
      <w:proofErr w:type="spellEnd"/>
      <w:r w:rsidRPr="00EC4665">
        <w:rPr>
          <w:rFonts w:ascii="Ubuntu" w:hAnsi="Ubuntu"/>
          <w:color w:val="000000"/>
          <w:lang w:val="en-US"/>
        </w:rPr>
        <w:t>"</w:t>
      </w:r>
    </w:p>
    <w:p w14:paraId="22C05DE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&lt;&lt; "|" &lt;&lt;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endl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48DF389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368AD23F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for</w:t>
      </w:r>
      <w:proofErr w:type="gramStart"/>
      <w:r w:rsidRPr="00EC4665">
        <w:rPr>
          <w:rFonts w:ascii="Ubuntu" w:hAnsi="Ubuntu"/>
          <w:color w:val="000000"/>
          <w:lang w:val="en-US"/>
        </w:rPr>
        <w:t>(;;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>++)</w:t>
      </w:r>
    </w:p>
    <w:p w14:paraId="06B0891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{</w:t>
      </w:r>
    </w:p>
    <w:p w14:paraId="3D88E94A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sum +=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486A87DC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&lt;&lt; "|"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setw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(10) &lt;&lt; 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</w:p>
    <w:p w14:paraId="39EAE3C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    &lt;&lt; "|" &lt;&lt;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setw</w:t>
      </w:r>
      <w:proofErr w:type="spellEnd"/>
      <w:r w:rsidRPr="00EC4665">
        <w:rPr>
          <w:rFonts w:ascii="Ubuntu" w:hAnsi="Ubuntu"/>
          <w:color w:val="000000"/>
          <w:lang w:val="en-US"/>
        </w:rPr>
        <w:t>(20)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setprecision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(10) &lt;&lt;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</w:p>
    <w:p w14:paraId="03322A5C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    &lt;&lt; "|" &lt;&lt;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setw</w:t>
      </w:r>
      <w:proofErr w:type="spellEnd"/>
      <w:r w:rsidRPr="00EC4665">
        <w:rPr>
          <w:rFonts w:ascii="Ubuntu" w:hAnsi="Ubuntu"/>
          <w:color w:val="000000"/>
          <w:lang w:val="en-US"/>
        </w:rPr>
        <w:t>(20)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setprecision</w:t>
      </w:r>
      <w:proofErr w:type="spellEnd"/>
      <w:r w:rsidRPr="00EC4665">
        <w:rPr>
          <w:rFonts w:ascii="Ubuntu" w:hAnsi="Ubuntu"/>
          <w:color w:val="000000"/>
          <w:lang w:val="en-US"/>
        </w:rPr>
        <w:t>(10) &lt;&lt; sum</w:t>
      </w:r>
    </w:p>
    <w:p w14:paraId="368FBAB4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      &lt;&lt; "|" &lt;&lt;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endl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42FA5679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18D42A9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*= -2 * x * x * 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1E729309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/= 2 * </w:t>
      </w:r>
      <w:proofErr w:type="spellStart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+ 3;</w:t>
      </w:r>
    </w:p>
    <w:p w14:paraId="2C7F923E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351A236D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</w:t>
      </w:r>
      <w:proofErr w:type="gramStart"/>
      <w:r w:rsidRPr="00EC4665">
        <w:rPr>
          <w:rFonts w:ascii="Ubuntu" w:hAnsi="Ubuntu"/>
          <w:color w:val="000000"/>
          <w:lang w:val="en-US"/>
        </w:rPr>
        <w:t>if(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i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&gt;= 1000 || (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&lt; 0? -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: </w:t>
      </w:r>
      <w:proofErr w:type="spellStart"/>
      <w:r w:rsidRPr="00EC4665">
        <w:rPr>
          <w:rFonts w:ascii="Ubuntu" w:hAnsi="Ubuntu"/>
          <w:color w:val="000000"/>
          <w:lang w:val="en-US"/>
        </w:rPr>
        <w:t>tmp</w:t>
      </w:r>
      <w:proofErr w:type="spellEnd"/>
      <w:r w:rsidRPr="00EC4665">
        <w:rPr>
          <w:rFonts w:ascii="Ubuntu" w:hAnsi="Ubuntu"/>
          <w:color w:val="000000"/>
          <w:lang w:val="en-US"/>
        </w:rPr>
        <w:t>) &lt; ep)</w:t>
      </w:r>
    </w:p>
    <w:p w14:paraId="46CDCA57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        break;</w:t>
      </w:r>
    </w:p>
    <w:p w14:paraId="5FD838DB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}</w:t>
      </w:r>
    </w:p>
    <w:p w14:paraId="050A0DD1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</w:p>
    <w:p w14:paraId="6DC0BFBF" w14:textId="77777777" w:rsidR="00A91C85" w:rsidRPr="00EC4665" w:rsidRDefault="00A91C85" w:rsidP="00A91C85">
      <w:pPr>
        <w:rPr>
          <w:rFonts w:ascii="Ubuntu" w:hAnsi="Ubuntu"/>
          <w:color w:val="000000"/>
          <w:lang w:val="en-US"/>
        </w:rPr>
      </w:pPr>
      <w:r w:rsidRPr="00EC4665">
        <w:rPr>
          <w:rFonts w:ascii="Ubuntu" w:hAnsi="Ubuntu"/>
          <w:color w:val="000000"/>
          <w:lang w:val="en-US"/>
        </w:rPr>
        <w:t xml:space="preserve">    </w:t>
      </w:r>
      <w:proofErr w:type="gramStart"/>
      <w:r w:rsidRPr="00EC4665">
        <w:rPr>
          <w:rFonts w:ascii="Ubuntu" w:hAnsi="Ubuntu"/>
          <w:color w:val="000000"/>
          <w:lang w:val="en-US"/>
        </w:rPr>
        <w:t>std::</w:t>
      </w:r>
      <w:proofErr w:type="spellStart"/>
      <w:proofErr w:type="gramEnd"/>
      <w:r w:rsidRPr="00EC4665">
        <w:rPr>
          <w:rFonts w:ascii="Ubuntu" w:hAnsi="Ubuntu"/>
          <w:color w:val="000000"/>
          <w:lang w:val="en-US"/>
        </w:rPr>
        <w:t>cout</w:t>
      </w:r>
      <w:proofErr w:type="spellEnd"/>
      <w:r w:rsidRPr="00EC4665">
        <w:rPr>
          <w:rFonts w:ascii="Ubuntu" w:hAnsi="Ubuntu"/>
          <w:color w:val="000000"/>
          <w:lang w:val="en-US"/>
        </w:rPr>
        <w:t xml:space="preserve"> &lt;&lt; "</w:t>
      </w:r>
      <w:proofErr w:type="spellStart"/>
      <w:r w:rsidRPr="00EC4665">
        <w:rPr>
          <w:rFonts w:ascii="Ubuntu" w:hAnsi="Ubuntu"/>
          <w:color w:val="000000"/>
          <w:lang w:val="en-US"/>
        </w:rPr>
        <w:t>Результат</w:t>
      </w:r>
      <w:proofErr w:type="spellEnd"/>
      <w:r w:rsidRPr="00EC4665">
        <w:rPr>
          <w:rFonts w:ascii="Ubuntu" w:hAnsi="Ubuntu"/>
          <w:color w:val="000000"/>
          <w:lang w:val="en-US"/>
        </w:rPr>
        <w:t>: " &lt;&lt; sum &lt;&lt; std::</w:t>
      </w:r>
      <w:proofErr w:type="spellStart"/>
      <w:r w:rsidRPr="00EC4665">
        <w:rPr>
          <w:rFonts w:ascii="Ubuntu" w:hAnsi="Ubuntu"/>
          <w:color w:val="000000"/>
          <w:lang w:val="en-US"/>
        </w:rPr>
        <w:t>endl</w:t>
      </w:r>
      <w:proofErr w:type="spellEnd"/>
      <w:r w:rsidRPr="00EC4665">
        <w:rPr>
          <w:rFonts w:ascii="Ubuntu" w:hAnsi="Ubuntu"/>
          <w:color w:val="000000"/>
          <w:lang w:val="en-US"/>
        </w:rPr>
        <w:t>;</w:t>
      </w:r>
    </w:p>
    <w:p w14:paraId="168904C4" w14:textId="77777777" w:rsidR="00A91C85" w:rsidRPr="007C7FB2" w:rsidRDefault="00A91C85" w:rsidP="00A91C85">
      <w:pPr>
        <w:rPr>
          <w:rFonts w:ascii="Ubuntu" w:hAnsi="Ubuntu"/>
          <w:color w:val="000000"/>
        </w:rPr>
      </w:pPr>
      <w:r w:rsidRPr="00EC4665">
        <w:rPr>
          <w:rFonts w:ascii="Ubuntu" w:hAnsi="Ubuntu"/>
          <w:color w:val="000000"/>
          <w:lang w:val="en-US"/>
        </w:rPr>
        <w:t xml:space="preserve">    return</w:t>
      </w:r>
      <w:r w:rsidRPr="007C7FB2">
        <w:rPr>
          <w:rFonts w:ascii="Ubuntu" w:hAnsi="Ubuntu"/>
          <w:color w:val="000000"/>
        </w:rPr>
        <w:t xml:space="preserve"> 0;</w:t>
      </w:r>
    </w:p>
    <w:p w14:paraId="2DF8C370" w14:textId="0DF40F44" w:rsidR="0001122E" w:rsidRPr="007C7FB2" w:rsidRDefault="00A91C85" w:rsidP="00A91C85">
      <w:pPr>
        <w:rPr>
          <w:rFonts w:ascii="Ubuntu" w:hAnsi="Ubuntu"/>
          <w:color w:val="000000"/>
        </w:rPr>
      </w:pPr>
      <w:r w:rsidRPr="007C7FB2">
        <w:rPr>
          <w:rFonts w:ascii="Ubuntu" w:hAnsi="Ubuntu"/>
          <w:color w:val="000000"/>
        </w:rPr>
        <w:t>}</w:t>
      </w:r>
    </w:p>
    <w:p w14:paraId="6712D512" w14:textId="77777777" w:rsidR="00A91C85" w:rsidRPr="00A91C85" w:rsidRDefault="00A91C85" w:rsidP="00A91C85">
      <w:pPr>
        <w:rPr>
          <w:rFonts w:ascii="Ubuntu" w:hAnsi="Ubuntu" w:cs="Ubuntu"/>
          <w:i/>
          <w:iCs/>
          <w:color w:val="000000"/>
          <w:sz w:val="21"/>
          <w:szCs w:val="21"/>
        </w:rPr>
      </w:pPr>
    </w:p>
    <w:p w14:paraId="382E62F1" w14:textId="77777777" w:rsidR="007C7FB2" w:rsidRDefault="007C7FB2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8B0A25F" w14:textId="77777777" w:rsidR="007C7FB2" w:rsidRDefault="007C7FB2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422256FF" w14:textId="77777777" w:rsidR="007C7FB2" w:rsidRDefault="007C7FB2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00BBF8CA" w14:textId="77777777" w:rsidR="007C7FB2" w:rsidRDefault="007C7FB2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DF6C632" w14:textId="77777777" w:rsidR="007C7FB2" w:rsidRDefault="007C7FB2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08703A87" w14:textId="77777777" w:rsidR="007C7FB2" w:rsidRDefault="007C7FB2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B6E64FF" w14:textId="3F1E4CAC" w:rsidR="0001122E" w:rsidRDefault="00C045C5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15256527" w14:textId="548210ED" w:rsidR="0001122E" w:rsidRPr="007C7FB2" w:rsidRDefault="007C7FB2" w:rsidP="007C7FB2">
      <w:pPr>
        <w:pStyle w:val="aff"/>
      </w:pPr>
      <w:r>
        <w:rPr>
          <w:noProof/>
        </w:rPr>
        <w:drawing>
          <wp:inline distT="0" distB="0" distL="0" distR="0" wp14:anchorId="43C0D3E0" wp14:editId="4A3021BC">
            <wp:extent cx="6120130" cy="8505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4CD4" w14:textId="6DB5A7FC" w:rsidR="0001122E" w:rsidRPr="007C7FB2" w:rsidRDefault="00C045C5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Выводы</w:t>
      </w:r>
      <w:r w:rsidR="000C282B" w:rsidRPr="007C7FB2">
        <w:rPr>
          <w:b/>
          <w:bCs/>
          <w:color w:val="000000"/>
          <w:sz w:val="28"/>
          <w:szCs w:val="28"/>
        </w:rPr>
        <w:t xml:space="preserve">: </w:t>
      </w:r>
    </w:p>
    <w:p w14:paraId="6CFA5A11" w14:textId="53DEF823" w:rsidR="000C282B" w:rsidRPr="000C282B" w:rsidRDefault="000C282B">
      <w:pPr>
        <w:spacing w:line="360" w:lineRule="auto"/>
        <w:rPr>
          <w:sz w:val="28"/>
          <w:szCs w:val="28"/>
        </w:rPr>
      </w:pPr>
      <w:r w:rsidRPr="007C7FB2"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 этой практической работе мы освоили программирование и организацию разного вида циклов для реализации итерационного алгоритма нахождения частичной суммы математического выражения.</w:t>
      </w:r>
    </w:p>
    <w:p w14:paraId="44DE3BAE" w14:textId="77777777" w:rsidR="00C045C5" w:rsidRDefault="00C045C5">
      <w:pPr>
        <w:spacing w:line="360" w:lineRule="auto"/>
      </w:pPr>
    </w:p>
    <w:sectPr w:rsidR="00C045C5">
      <w:footerReference w:type="default" r:id="rId9"/>
      <w:footerReference w:type="first" r:id="rId10"/>
      <w:pgSz w:w="11906" w:h="16838"/>
      <w:pgMar w:top="1134" w:right="567" w:bottom="1134" w:left="1701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3D74" w14:textId="77777777" w:rsidR="001D1E5D" w:rsidRDefault="001D1E5D">
      <w:r>
        <w:separator/>
      </w:r>
    </w:p>
  </w:endnote>
  <w:endnote w:type="continuationSeparator" w:id="0">
    <w:p w14:paraId="501B4CBD" w14:textId="77777777" w:rsidR="001D1E5D" w:rsidRDefault="001D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247E" w14:textId="77777777" w:rsidR="0001122E" w:rsidRDefault="00C045C5">
    <w:pPr>
      <w:pStyle w:val="af8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825D754" w14:textId="77777777" w:rsidR="0001122E" w:rsidRDefault="0001122E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12E2" w14:textId="77777777" w:rsidR="0001122E" w:rsidRDefault="0001122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A1266" w14:textId="77777777" w:rsidR="001D1E5D" w:rsidRDefault="001D1E5D">
      <w:r>
        <w:separator/>
      </w:r>
    </w:p>
  </w:footnote>
  <w:footnote w:type="continuationSeparator" w:id="0">
    <w:p w14:paraId="63940A84" w14:textId="77777777" w:rsidR="001D1E5D" w:rsidRDefault="001D1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C0"/>
    <w:rsid w:val="0001122E"/>
    <w:rsid w:val="000C282B"/>
    <w:rsid w:val="001D1E5D"/>
    <w:rsid w:val="003E21ED"/>
    <w:rsid w:val="003F4C42"/>
    <w:rsid w:val="006B36C0"/>
    <w:rsid w:val="00733D24"/>
    <w:rsid w:val="007C7FB2"/>
    <w:rsid w:val="00A91C85"/>
    <w:rsid w:val="00BB3858"/>
    <w:rsid w:val="00C045C5"/>
    <w:rsid w:val="00EC4665"/>
    <w:rsid w:val="00EF0201"/>
    <w:rsid w:val="00F1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1E2E8F"/>
  <w15:chartTrackingRefBased/>
  <w15:docId w15:val="{AA4E1679-08E2-468F-8FE0-985BD4CB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3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0"/>
    <w:pPr>
      <w:suppressLineNumbers/>
    </w:pPr>
    <w:rPr>
      <w:rFonts w:cs="Noto Sans Devanagari"/>
    </w:rPr>
  </w:style>
  <w:style w:type="paragraph" w:customStyle="1" w:styleId="27">
    <w:name w:val="Название объекта2"/>
    <w:basedOn w:val="a0"/>
    <w:pPr>
      <w:suppressLineNumbers/>
      <w:spacing w:before="120" w:after="120"/>
    </w:pPr>
    <w:rPr>
      <w:rFonts w:cs="Noto Sans Devanagari"/>
      <w:i/>
      <w:iCs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a">
    <w:name w:val="header"/>
    <w:basedOn w:val="a0"/>
  </w:style>
  <w:style w:type="paragraph" w:customStyle="1" w:styleId="13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b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6">
    <w:name w:val="Маркированный список1"/>
    <w:basedOn w:val="a0"/>
    <w:pPr>
      <w:ind w:left="360" w:hanging="360"/>
      <w:jc w:val="both"/>
    </w:pPr>
  </w:style>
  <w:style w:type="paragraph" w:customStyle="1" w:styleId="410">
    <w:name w:val="Маркированный список 41"/>
    <w:basedOn w:val="a0"/>
    <w:pPr>
      <w:ind w:left="1209" w:hanging="360"/>
      <w:jc w:val="both"/>
    </w:pPr>
    <w:rPr>
      <w:szCs w:val="20"/>
    </w:rPr>
  </w:style>
  <w:style w:type="paragraph" w:customStyle="1" w:styleId="312">
    <w:name w:val="Маркированный список 31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7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3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8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e">
    <w:name w:val="Placeholder Text"/>
    <w:basedOn w:val="a1"/>
    <w:uiPriority w:val="99"/>
    <w:semiHidden/>
    <w:rsid w:val="003E21ED"/>
    <w:rPr>
      <w:color w:val="808080"/>
    </w:rPr>
  </w:style>
  <w:style w:type="table" w:styleId="-1">
    <w:name w:val="Grid Table 1 Light"/>
    <w:basedOn w:val="a2"/>
    <w:uiPriority w:val="46"/>
    <w:rsid w:val="00733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">
    <w:name w:val="Normal (Web)"/>
    <w:basedOn w:val="a0"/>
    <w:uiPriority w:val="99"/>
    <w:unhideWhenUsed/>
    <w:rsid w:val="007C7FB2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модуля слагаемого от номера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Лист1!$C$4:$C$47</c:f>
              <c:numCache>
                <c:formatCode>0</c:formatCode>
                <c:ptCount val="4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</c:numCache>
            </c:numRef>
          </c:cat>
          <c:val>
            <c:numRef>
              <c:f>Лист1!$I$4:$I$47</c:f>
              <c:numCache>
                <c:formatCode>0.00000000</c:formatCode>
                <c:ptCount val="44"/>
                <c:pt idx="0">
                  <c:v>0.24300000000000002</c:v>
                </c:pt>
                <c:pt idx="1">
                  <c:v>7.8732000000000024E-2</c:v>
                </c:pt>
                <c:pt idx="2">
                  <c:v>3.6441668571428582E-2</c:v>
                </c:pt>
                <c:pt idx="3">
                  <c:v>1.9678501028571434E-2</c:v>
                </c:pt>
                <c:pt idx="4">
                  <c:v>1.1592426060467538E-2</c:v>
                </c:pt>
                <c:pt idx="5">
                  <c:v>7.2229731607528526E-3</c:v>
                </c:pt>
                <c:pt idx="6">
                  <c:v>4.6804866081678479E-3</c:v>
                </c:pt>
                <c:pt idx="7">
                  <c:v>3.1221598903896121E-3</c:v>
                </c:pt>
                <c:pt idx="8">
                  <c:v>2.1296416936552303E-3</c:v>
                </c:pt>
                <c:pt idx="9">
                  <c:v>1.4785798044520604E-3</c:v>
                </c:pt>
                <c:pt idx="10">
                  <c:v>1.041434470961886E-3</c:v>
                </c:pt>
                <c:pt idx="11">
                  <c:v>7.4233449090163237E-4</c:v>
                </c:pt>
                <c:pt idx="12">
                  <c:v>5.3448083344917539E-4</c:v>
                </c:pt>
                <c:pt idx="13">
                  <c:v>3.8814366732550467E-4</c:v>
                </c:pt>
                <c:pt idx="14">
                  <c:v>2.8397091532072398E-4</c:v>
                </c:pt>
                <c:pt idx="15">
                  <c:v>2.0910585582707854E-4</c:v>
                </c:pt>
                <c:pt idx="16">
                  <c:v>1.5485782237251083E-4</c:v>
                </c:pt>
                <c:pt idx="17">
                  <c:v>1.1526444400375537E-4</c:v>
                </c:pt>
                <c:pt idx="18">
                  <c:v>8.6182338132038613E-5</c:v>
                </c:pt>
                <c:pt idx="19">
                  <c:v>6.4699813846442669E-5</c:v>
                </c:pt>
                <c:pt idx="20">
                  <c:v>4.8750557409877728E-5</c:v>
                </c:pt>
                <c:pt idx="21">
                  <c:v>3.6855421401867576E-5</c:v>
                </c:pt>
                <c:pt idx="22">
                  <c:v>2.7947387633245955E-5</c:v>
                </c:pt>
                <c:pt idx="23">
                  <c:v>2.1251421698260082E-5</c:v>
                </c:pt>
                <c:pt idx="24">
                  <c:v>1.6201083835850056E-5</c:v>
                </c:pt>
                <c:pt idx="25">
                  <c:v>1.238007349720618E-5</c:v>
                </c:pt>
                <c:pt idx="26">
                  <c:v>9.480885376405902E-6</c:v>
                </c:pt>
                <c:pt idx="27">
                  <c:v>7.2753320414735712E-6</c:v>
                </c:pt>
                <c:pt idx="28">
                  <c:v>5.5933739220549383E-6</c:v>
                </c:pt>
                <c:pt idx="29">
                  <c:v>4.3078148665269036E-6</c:v>
                </c:pt>
                <c:pt idx="30">
                  <c:v>3.3231714684636125E-6</c:v>
                </c:pt>
                <c:pt idx="31">
                  <c:v>2.5675334022498855E-6</c:v>
                </c:pt>
                <c:pt idx="32">
                  <c:v>1.9865810682482693E-6</c:v>
                </c:pt>
                <c:pt idx="33">
                  <c:v>1.5391684624427907E-6</c:v>
                </c:pt>
                <c:pt idx="34">
                  <c:v>1.1940478719908289E-6</c:v>
                </c:pt>
                <c:pt idx="35">
                  <c:v>9.2743170331342498E-7</c:v>
                </c:pt>
                <c:pt idx="36">
                  <c:v>7.2117089249651965E-7</c:v>
                </c:pt>
                <c:pt idx="37">
                  <c:v>5.6138939345767995E-7</c:v>
                </c:pt>
                <c:pt idx="38">
                  <c:v>4.3745735520575673E-7</c:v>
                </c:pt>
                <c:pt idx="39">
                  <c:v>3.4121673706049054E-7</c:v>
                </c:pt>
                <c:pt idx="40">
                  <c:v>2.6639571760867203E-7</c:v>
                </c:pt>
                <c:pt idx="41">
                  <c:v>2.0816474780668244E-7</c:v>
                </c:pt>
                <c:pt idx="42">
                  <c:v>1.6279918897432963E-7</c:v>
                </c:pt>
                <c:pt idx="43">
                  <c:v>1.274223764488966E-7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6-4B4E-8B63-E1DD73BE6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386271"/>
        <c:axId val="460387935"/>
      </c:lineChart>
      <c:catAx>
        <c:axId val="46038627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387935"/>
        <c:crosses val="autoZero"/>
        <c:auto val="1"/>
        <c:lblAlgn val="ctr"/>
        <c:lblOffset val="100"/>
        <c:noMultiLvlLbl val="0"/>
      </c:catAx>
      <c:valAx>
        <c:axId val="46038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386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Nexie Tiefling</cp:lastModifiedBy>
  <cp:revision>6</cp:revision>
  <cp:lastPrinted>2015-07-17T09:06:00Z</cp:lastPrinted>
  <dcterms:created xsi:type="dcterms:W3CDTF">2025-01-22T07:34:00Z</dcterms:created>
  <dcterms:modified xsi:type="dcterms:W3CDTF">2025-01-22T10:54:00Z</dcterms:modified>
</cp:coreProperties>
</file>